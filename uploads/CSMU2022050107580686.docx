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8A9" w:rsidRDefault="005058A9">
      <w:pPr>
        <w:rPr>
          <w:rFonts w:cs="Arial"/>
          <w:lang w:val="pl-PL"/>
        </w:rPr>
      </w:pPr>
    </w:p>
    <w:p w:rsidR="005058A9" w:rsidRDefault="005058A9">
      <w:pPr>
        <w:rPr>
          <w:rFonts w:cs="Arial"/>
          <w:sz w:val="32"/>
          <w:lang w:val="pl-PL"/>
        </w:rPr>
      </w:pPr>
    </w:p>
    <w:p w:rsidR="00D21377" w:rsidRPr="0087759A" w:rsidRDefault="00BC66CA" w:rsidP="00A92BC5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jc w:val="center"/>
        <w:rPr>
          <w:b/>
          <w:sz w:val="28"/>
          <w:szCs w:val="28"/>
          <w:lang w:val="es-EC"/>
        </w:rPr>
      </w:pPr>
      <w:r w:rsidRPr="0087759A">
        <w:rPr>
          <w:b/>
          <w:sz w:val="28"/>
          <w:szCs w:val="28"/>
          <w:lang w:val="es-EC"/>
        </w:rPr>
        <w:t>Jaspreet Singh</w:t>
      </w:r>
    </w:p>
    <w:p w:rsidR="000B2BA9" w:rsidRPr="00A92BC5" w:rsidRDefault="000B2BA9" w:rsidP="00A92BC5">
      <w:pPr>
        <w:pStyle w:val="Header"/>
        <w:pBdr>
          <w:bottom w:val="single" w:sz="4" w:space="1" w:color="auto"/>
        </w:pBdr>
        <w:tabs>
          <w:tab w:val="clear" w:pos="4320"/>
          <w:tab w:val="clear" w:pos="8640"/>
        </w:tabs>
        <w:jc w:val="center"/>
        <w:rPr>
          <w:rFonts w:cs="Arial"/>
          <w:b/>
          <w:bCs/>
          <w:sz w:val="22"/>
          <w:szCs w:val="22"/>
          <w:lang w:val="es-EC"/>
        </w:rPr>
      </w:pPr>
    </w:p>
    <w:p w:rsidR="003C4A08" w:rsidRDefault="003C4A08" w:rsidP="00411BAB">
      <w:pPr>
        <w:widowControl w:val="0"/>
        <w:pBdr>
          <w:top w:val="single" w:sz="4" w:space="1" w:color="auto"/>
        </w:pBdr>
        <w:tabs>
          <w:tab w:val="left" w:pos="2000"/>
        </w:tabs>
        <w:jc w:val="both"/>
        <w:rPr>
          <w:rFonts w:cs="Arial"/>
          <w:b/>
          <w:sz w:val="24"/>
        </w:rPr>
      </w:pPr>
    </w:p>
    <w:p w:rsidR="00082CED" w:rsidRPr="00754C37" w:rsidRDefault="00082CED" w:rsidP="00082CED">
      <w:pPr>
        <w:pStyle w:val="DefaultText"/>
        <w:rPr>
          <w:rFonts w:ascii="Arial" w:hAnsi="Arial" w:cs="Arial"/>
          <w:b/>
          <w:szCs w:val="24"/>
        </w:rPr>
      </w:pPr>
      <w:r w:rsidRPr="009005B0">
        <w:rPr>
          <w:rFonts w:ascii="Arial" w:hAnsi="Arial" w:cs="Arial"/>
          <w:b/>
          <w:szCs w:val="24"/>
          <w:highlight w:val="lightGray"/>
        </w:rPr>
        <w:t>Professional Experience</w:t>
      </w:r>
    </w:p>
    <w:p w:rsidR="003F5ED9" w:rsidRDefault="003F5ED9" w:rsidP="0087759A">
      <w:pPr>
        <w:pStyle w:val="DefaultText"/>
        <w:ind w:left="2000"/>
      </w:pPr>
    </w:p>
    <w:p w:rsidR="00FC726E" w:rsidRPr="00FC726E" w:rsidRDefault="00BC66CA" w:rsidP="00FC726E">
      <w:pPr>
        <w:pStyle w:val="DefaultText"/>
        <w:ind w:left="2000"/>
      </w:pPr>
      <w:r>
        <w:t>Worked</w:t>
      </w:r>
      <w:r w:rsidR="00275954">
        <w:t xml:space="preserve"> as an </w:t>
      </w:r>
      <w:r w:rsidR="00FC25B7">
        <w:t>A</w:t>
      </w:r>
      <w:r w:rsidR="00275954">
        <w:t>rticle</w:t>
      </w:r>
      <w:r>
        <w:t xml:space="preserve"> </w:t>
      </w:r>
      <w:r w:rsidR="00FC25B7">
        <w:t>/</w:t>
      </w:r>
      <w:r>
        <w:t xml:space="preserve"> </w:t>
      </w:r>
      <w:r w:rsidR="00FC25B7">
        <w:t>Audit</w:t>
      </w:r>
      <w:r w:rsidR="00275954">
        <w:t xml:space="preserve"> Assistant in CA Firm </w:t>
      </w:r>
      <w:proofErr w:type="spellStart"/>
      <w:r>
        <w:t>Gireesh</w:t>
      </w:r>
      <w:proofErr w:type="spellEnd"/>
      <w:r>
        <w:t xml:space="preserve"> </w:t>
      </w:r>
      <w:proofErr w:type="spellStart"/>
      <w:r>
        <w:t>Bhalla</w:t>
      </w:r>
      <w:proofErr w:type="spellEnd"/>
      <w:r>
        <w:t xml:space="preserve"> &amp; Co.</w:t>
      </w:r>
      <w:r w:rsidR="007F1223">
        <w:t xml:space="preserve">, </w:t>
      </w:r>
      <w:r w:rsidR="007F4116">
        <w:t>work</w:t>
      </w:r>
      <w:r w:rsidR="005713F6">
        <w:t>ed</w:t>
      </w:r>
      <w:r w:rsidR="007F4116">
        <w:t xml:space="preserve"> as an </w:t>
      </w:r>
      <w:r w:rsidR="00D30FF1">
        <w:t xml:space="preserve">Assistant </w:t>
      </w:r>
      <w:r w:rsidR="00D710CA">
        <w:t>Account</w:t>
      </w:r>
      <w:r w:rsidR="00D30FF1">
        <w:t>s Manager</w:t>
      </w:r>
      <w:r w:rsidR="00F250FC">
        <w:t xml:space="preserve"> in NOMA</w:t>
      </w:r>
      <w:r w:rsidR="00D710CA">
        <w:t xml:space="preserve"> Kota House (A</w:t>
      </w:r>
      <w:r w:rsidR="004E3343">
        <w:t>n Indian</w:t>
      </w:r>
      <w:r w:rsidR="00D710CA">
        <w:t xml:space="preserve"> Navy Mess)</w:t>
      </w:r>
      <w:r w:rsidR="005713F6">
        <w:t xml:space="preserve"> and working as Senior Accounts Manager in INDIAN NAVAL Canteen Service.</w:t>
      </w:r>
      <w:r w:rsidR="00FC726E">
        <w:t xml:space="preserve"> Fresher in teaching line.</w:t>
      </w:r>
    </w:p>
    <w:p w:rsidR="00043C1D" w:rsidRDefault="00043C1D" w:rsidP="00043C1D">
      <w:pPr>
        <w:pBdr>
          <w:bottom w:val="single" w:sz="4" w:space="1" w:color="auto"/>
        </w:pBdr>
        <w:tabs>
          <w:tab w:val="left" w:pos="2000"/>
        </w:tabs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043C1D" w:rsidRPr="00036B26" w:rsidRDefault="00043C1D" w:rsidP="00043C1D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036B26" w:rsidRDefault="00043C1D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b/>
          <w:sz w:val="24"/>
        </w:rPr>
      </w:pPr>
      <w:r w:rsidRPr="009005B0">
        <w:rPr>
          <w:rFonts w:cs="Arial"/>
          <w:b/>
          <w:sz w:val="24"/>
          <w:highlight w:val="lightGray"/>
        </w:rPr>
        <w:t>Education</w:t>
      </w:r>
    </w:p>
    <w:p w:rsidR="003F5ED9" w:rsidRDefault="003F5ED9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b/>
          <w:sz w:val="24"/>
          <w:highlight w:val="lightGray"/>
        </w:rPr>
      </w:pPr>
    </w:p>
    <w:p w:rsidR="009005B0" w:rsidRPr="009005B0" w:rsidRDefault="009005B0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b/>
          <w:sz w:val="24"/>
        </w:rPr>
      </w:pPr>
      <w:r w:rsidRPr="009005B0">
        <w:rPr>
          <w:rFonts w:cs="Arial"/>
          <w:b/>
          <w:sz w:val="24"/>
          <w:highlight w:val="lightGray"/>
        </w:rPr>
        <w:t>Year</w:t>
      </w:r>
      <w:r w:rsidRPr="009005B0">
        <w:rPr>
          <w:rFonts w:cs="Arial"/>
          <w:b/>
          <w:sz w:val="24"/>
          <w:highlight w:val="lightGray"/>
        </w:rPr>
        <w:tab/>
        <w:t>Qualification</w:t>
      </w:r>
      <w:r w:rsidRPr="009005B0">
        <w:rPr>
          <w:rFonts w:cs="Arial"/>
          <w:b/>
          <w:sz w:val="24"/>
          <w:highlight w:val="lightGray"/>
        </w:rPr>
        <w:tab/>
      </w:r>
      <w:r w:rsidRPr="009005B0">
        <w:rPr>
          <w:rFonts w:cs="Arial"/>
          <w:b/>
          <w:sz w:val="24"/>
          <w:highlight w:val="lightGray"/>
        </w:rPr>
        <w:tab/>
      </w:r>
      <w:r w:rsidRPr="009005B0">
        <w:rPr>
          <w:rFonts w:cs="Arial"/>
          <w:b/>
          <w:sz w:val="24"/>
          <w:highlight w:val="lightGray"/>
        </w:rPr>
        <w:tab/>
      </w:r>
      <w:r w:rsidRPr="009005B0">
        <w:rPr>
          <w:rFonts w:cs="Arial"/>
          <w:b/>
          <w:sz w:val="24"/>
          <w:highlight w:val="lightGray"/>
        </w:rPr>
        <w:tab/>
      </w:r>
      <w:r w:rsidRPr="009005B0">
        <w:rPr>
          <w:rFonts w:cs="Arial"/>
          <w:b/>
          <w:sz w:val="24"/>
          <w:highlight w:val="lightGray"/>
        </w:rPr>
        <w:tab/>
        <w:t xml:space="preserve">      Board/University</w:t>
      </w:r>
    </w:p>
    <w:p w:rsidR="00BA3998" w:rsidRDefault="00BA3998" w:rsidP="0015177E">
      <w:pPr>
        <w:tabs>
          <w:tab w:val="left" w:pos="2000"/>
        </w:tabs>
        <w:autoSpaceDE w:val="0"/>
        <w:autoSpaceDN w:val="0"/>
        <w:adjustRightInd w:val="0"/>
        <w:rPr>
          <w:rFonts w:cs="Arial"/>
          <w:b/>
          <w:sz w:val="24"/>
        </w:rPr>
      </w:pPr>
    </w:p>
    <w:p w:rsidR="00BA3998" w:rsidRDefault="00BA3998" w:rsidP="0015177E">
      <w:pPr>
        <w:tabs>
          <w:tab w:val="left" w:pos="2000"/>
        </w:tabs>
        <w:autoSpaceDE w:val="0"/>
        <w:autoSpaceDN w:val="0"/>
        <w:adjustRightInd w:val="0"/>
        <w:rPr>
          <w:rFonts w:cs="Arial"/>
          <w:bCs/>
          <w:sz w:val="24"/>
        </w:rPr>
      </w:pPr>
      <w:r>
        <w:rPr>
          <w:rFonts w:cs="Arial"/>
          <w:bCs/>
          <w:sz w:val="24"/>
        </w:rPr>
        <w:t>2021                      CA FINAL Grp 2                                               ICAI</w:t>
      </w:r>
    </w:p>
    <w:p w:rsidR="00BA3998" w:rsidRPr="00BA3998" w:rsidRDefault="00BA3998" w:rsidP="0015177E">
      <w:pPr>
        <w:tabs>
          <w:tab w:val="left" w:pos="2000"/>
        </w:tabs>
        <w:autoSpaceDE w:val="0"/>
        <w:autoSpaceDN w:val="0"/>
        <w:adjustRightInd w:val="0"/>
        <w:rPr>
          <w:rFonts w:cs="Arial"/>
          <w:bCs/>
          <w:sz w:val="24"/>
        </w:rPr>
      </w:pPr>
    </w:p>
    <w:p w:rsidR="00F97942" w:rsidRDefault="00F97942" w:rsidP="0015177E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4"/>
        </w:rPr>
      </w:pPr>
      <w:r>
        <w:rPr>
          <w:rFonts w:cs="Arial"/>
          <w:sz w:val="24"/>
        </w:rPr>
        <w:t xml:space="preserve">2018               </w:t>
      </w:r>
      <w:r w:rsidR="001B7CB0">
        <w:rPr>
          <w:rFonts w:cs="Arial"/>
          <w:sz w:val="24"/>
        </w:rPr>
        <w:t xml:space="preserve">  </w:t>
      </w:r>
      <w:r>
        <w:rPr>
          <w:rFonts w:cs="Arial"/>
          <w:sz w:val="24"/>
        </w:rPr>
        <w:t xml:space="preserve">     </w:t>
      </w:r>
      <w:r w:rsidR="001B7CB0">
        <w:rPr>
          <w:rFonts w:cs="Arial"/>
          <w:sz w:val="24"/>
        </w:rPr>
        <w:t xml:space="preserve">NET                                                                  </w:t>
      </w:r>
      <w:r w:rsidR="00B16FE0">
        <w:rPr>
          <w:rFonts w:cs="Arial"/>
          <w:sz w:val="24"/>
        </w:rPr>
        <w:t>UGC</w:t>
      </w:r>
      <w:r w:rsidR="001B7CB0">
        <w:rPr>
          <w:rFonts w:cs="Arial"/>
          <w:sz w:val="24"/>
        </w:rPr>
        <w:t xml:space="preserve">               </w:t>
      </w:r>
    </w:p>
    <w:p w:rsidR="00F97942" w:rsidRDefault="00F97942" w:rsidP="0015177E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4"/>
        </w:rPr>
      </w:pPr>
    </w:p>
    <w:p w:rsidR="004E3343" w:rsidRDefault="004E3343" w:rsidP="0015177E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4"/>
        </w:rPr>
      </w:pPr>
      <w:r>
        <w:rPr>
          <w:rFonts w:cs="Arial"/>
          <w:sz w:val="24"/>
        </w:rPr>
        <w:t>2017</w:t>
      </w:r>
      <w:r>
        <w:rPr>
          <w:rFonts w:cs="Arial"/>
          <w:sz w:val="24"/>
        </w:rPr>
        <w:tab/>
        <w:t>M.COM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     </w:t>
      </w:r>
      <w:proofErr w:type="spellStart"/>
      <w:r>
        <w:rPr>
          <w:rFonts w:cs="Arial"/>
          <w:sz w:val="24"/>
        </w:rPr>
        <w:t>Subharti</w:t>
      </w:r>
      <w:proofErr w:type="spellEnd"/>
      <w:r>
        <w:rPr>
          <w:rFonts w:cs="Arial"/>
          <w:sz w:val="24"/>
        </w:rPr>
        <w:t xml:space="preserve"> University</w:t>
      </w:r>
    </w:p>
    <w:p w:rsidR="004E3343" w:rsidRDefault="004E3343" w:rsidP="0015177E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4"/>
        </w:rPr>
      </w:pPr>
    </w:p>
    <w:p w:rsidR="0087759A" w:rsidRDefault="0015177E" w:rsidP="0015177E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4"/>
        </w:rPr>
      </w:pPr>
      <w:r>
        <w:rPr>
          <w:rFonts w:cs="Arial"/>
          <w:sz w:val="24"/>
        </w:rPr>
        <w:t>2011</w:t>
      </w:r>
      <w:r w:rsidR="0087759A">
        <w:rPr>
          <w:rFonts w:cs="Arial"/>
          <w:sz w:val="24"/>
        </w:rPr>
        <w:tab/>
        <w:t xml:space="preserve">B.COM </w:t>
      </w:r>
      <w:r w:rsidR="0087759A"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     </w:t>
      </w:r>
      <w:r w:rsidR="0087759A">
        <w:rPr>
          <w:rFonts w:cs="Arial"/>
          <w:sz w:val="24"/>
        </w:rPr>
        <w:t>D.U. – New Delhi</w:t>
      </w:r>
      <w:r w:rsidR="0087759A">
        <w:rPr>
          <w:rFonts w:cs="Arial"/>
          <w:sz w:val="24"/>
        </w:rPr>
        <w:tab/>
      </w:r>
    </w:p>
    <w:p w:rsidR="0087759A" w:rsidRPr="003B6D22" w:rsidRDefault="0087759A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4"/>
        </w:rPr>
      </w:pPr>
    </w:p>
    <w:p w:rsidR="009D4F41" w:rsidRPr="003B6D22" w:rsidRDefault="00BC66CA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4"/>
        </w:rPr>
      </w:pPr>
      <w:r>
        <w:rPr>
          <w:rFonts w:cs="Arial"/>
          <w:sz w:val="24"/>
        </w:rPr>
        <w:t>2011</w:t>
      </w:r>
      <w:r w:rsidR="000B6957" w:rsidRPr="003B6D22">
        <w:rPr>
          <w:rFonts w:cs="Arial"/>
          <w:sz w:val="24"/>
        </w:rPr>
        <w:tab/>
        <w:t>CA – PCC</w:t>
      </w:r>
      <w:r w:rsidR="000B6957" w:rsidRPr="003B6D22">
        <w:rPr>
          <w:rFonts w:cs="Arial"/>
          <w:sz w:val="24"/>
        </w:rPr>
        <w:tab/>
      </w:r>
      <w:r w:rsidR="000B6957" w:rsidRPr="003B6D22">
        <w:rPr>
          <w:rFonts w:cs="Arial"/>
          <w:sz w:val="24"/>
        </w:rPr>
        <w:tab/>
      </w:r>
      <w:r w:rsidR="000B6957" w:rsidRPr="003B6D22">
        <w:rPr>
          <w:rFonts w:cs="Arial"/>
          <w:sz w:val="24"/>
        </w:rPr>
        <w:tab/>
      </w:r>
      <w:r w:rsidR="000B6957" w:rsidRPr="003B6D22">
        <w:rPr>
          <w:rFonts w:cs="Arial"/>
          <w:sz w:val="24"/>
        </w:rPr>
        <w:tab/>
      </w:r>
      <w:r w:rsidR="000B6957" w:rsidRPr="003B6D22">
        <w:rPr>
          <w:rFonts w:cs="Arial"/>
          <w:sz w:val="24"/>
        </w:rPr>
        <w:tab/>
        <w:t xml:space="preserve">      </w:t>
      </w:r>
      <w:r w:rsidR="00454A01" w:rsidRPr="003B6D22">
        <w:rPr>
          <w:rFonts w:cs="Arial"/>
          <w:sz w:val="24"/>
        </w:rPr>
        <w:t>ICAI - New Delhi</w:t>
      </w:r>
    </w:p>
    <w:p w:rsidR="009D4F41" w:rsidRPr="003B6D22" w:rsidRDefault="009D4F41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4"/>
        </w:rPr>
      </w:pPr>
    </w:p>
    <w:p w:rsidR="00CE222D" w:rsidRPr="003B6D22" w:rsidRDefault="00BC66CA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4"/>
        </w:rPr>
      </w:pPr>
      <w:r>
        <w:rPr>
          <w:rFonts w:cs="Arial"/>
          <w:sz w:val="24"/>
        </w:rPr>
        <w:t>2007</w:t>
      </w:r>
      <w:r w:rsidR="00CE222D" w:rsidRPr="003B6D22">
        <w:rPr>
          <w:rFonts w:cs="Arial"/>
          <w:sz w:val="24"/>
        </w:rPr>
        <w:tab/>
        <w:t xml:space="preserve">CA – CPT </w:t>
      </w:r>
      <w:r w:rsidR="00CE222D" w:rsidRPr="003B6D22">
        <w:rPr>
          <w:rFonts w:cs="Arial"/>
          <w:sz w:val="24"/>
        </w:rPr>
        <w:tab/>
      </w:r>
      <w:r w:rsidR="00CE222D" w:rsidRPr="003B6D22">
        <w:rPr>
          <w:rFonts w:cs="Arial"/>
          <w:sz w:val="24"/>
        </w:rPr>
        <w:tab/>
      </w:r>
      <w:r w:rsidR="00CE222D" w:rsidRPr="003B6D22">
        <w:rPr>
          <w:rFonts w:cs="Arial"/>
          <w:sz w:val="24"/>
        </w:rPr>
        <w:tab/>
      </w:r>
      <w:r w:rsidR="00CE222D" w:rsidRPr="003B6D22">
        <w:rPr>
          <w:rFonts w:cs="Arial"/>
          <w:sz w:val="24"/>
        </w:rPr>
        <w:tab/>
      </w:r>
      <w:r w:rsidR="00CE222D" w:rsidRPr="003B6D22">
        <w:rPr>
          <w:rFonts w:cs="Arial"/>
          <w:sz w:val="24"/>
        </w:rPr>
        <w:tab/>
        <w:t xml:space="preserve">      ICAI - </w:t>
      </w:r>
      <w:r w:rsidR="003A3BFD" w:rsidRPr="003B6D22">
        <w:rPr>
          <w:rFonts w:cs="Arial"/>
          <w:sz w:val="24"/>
        </w:rPr>
        <w:t>New Delhi</w:t>
      </w:r>
      <w:r w:rsidR="00CE222D" w:rsidRPr="003B6D22">
        <w:rPr>
          <w:rFonts w:cs="Arial"/>
          <w:sz w:val="24"/>
        </w:rPr>
        <w:t xml:space="preserve"> </w:t>
      </w:r>
    </w:p>
    <w:p w:rsidR="009D4F41" w:rsidRPr="003B6D22" w:rsidRDefault="009D4F41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4"/>
        </w:rPr>
      </w:pPr>
    </w:p>
    <w:p w:rsidR="00022F68" w:rsidRPr="003B6D22" w:rsidRDefault="00BC66CA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4"/>
        </w:rPr>
      </w:pPr>
      <w:r>
        <w:rPr>
          <w:rFonts w:cs="Arial"/>
          <w:sz w:val="24"/>
        </w:rPr>
        <w:t>2007</w:t>
      </w:r>
      <w:r w:rsidR="00022F68" w:rsidRPr="003B6D22">
        <w:rPr>
          <w:rFonts w:cs="Arial"/>
          <w:sz w:val="24"/>
        </w:rPr>
        <w:tab/>
        <w:t>10+2</w:t>
      </w:r>
      <w:r w:rsidR="00022F68" w:rsidRPr="003B6D22">
        <w:rPr>
          <w:rFonts w:cs="Arial"/>
          <w:sz w:val="24"/>
        </w:rPr>
        <w:tab/>
      </w:r>
      <w:r w:rsidR="00022F68" w:rsidRPr="003B6D22">
        <w:rPr>
          <w:rFonts w:cs="Arial"/>
          <w:sz w:val="24"/>
        </w:rPr>
        <w:tab/>
      </w:r>
      <w:r w:rsidR="00022F68" w:rsidRPr="003B6D22">
        <w:rPr>
          <w:rFonts w:cs="Arial"/>
          <w:sz w:val="24"/>
        </w:rPr>
        <w:tab/>
      </w:r>
      <w:r w:rsidR="00022F68" w:rsidRPr="003B6D22">
        <w:rPr>
          <w:rFonts w:cs="Arial"/>
          <w:sz w:val="24"/>
        </w:rPr>
        <w:tab/>
      </w:r>
      <w:r w:rsidR="00022F68" w:rsidRPr="003B6D22">
        <w:rPr>
          <w:rFonts w:cs="Arial"/>
          <w:sz w:val="24"/>
        </w:rPr>
        <w:tab/>
      </w:r>
      <w:r w:rsidR="00022F68" w:rsidRPr="003B6D22">
        <w:rPr>
          <w:rFonts w:cs="Arial"/>
          <w:sz w:val="24"/>
        </w:rPr>
        <w:tab/>
        <w:t xml:space="preserve">      </w:t>
      </w:r>
      <w:r>
        <w:rPr>
          <w:rFonts w:cs="Arial"/>
          <w:sz w:val="24"/>
        </w:rPr>
        <w:t>C</w:t>
      </w:r>
      <w:r w:rsidR="00022F68" w:rsidRPr="003B6D22">
        <w:rPr>
          <w:rFonts w:cs="Arial"/>
          <w:sz w:val="24"/>
        </w:rPr>
        <w:t>.</w:t>
      </w:r>
      <w:r>
        <w:rPr>
          <w:rFonts w:cs="Arial"/>
          <w:sz w:val="24"/>
        </w:rPr>
        <w:t>B</w:t>
      </w:r>
      <w:r w:rsidR="00022F68" w:rsidRPr="003B6D22">
        <w:rPr>
          <w:rFonts w:cs="Arial"/>
          <w:sz w:val="24"/>
        </w:rPr>
        <w:t>.</w:t>
      </w:r>
      <w:r>
        <w:rPr>
          <w:rFonts w:cs="Arial"/>
          <w:sz w:val="24"/>
        </w:rPr>
        <w:t>S</w:t>
      </w:r>
      <w:r w:rsidR="00022F68" w:rsidRPr="003B6D22">
        <w:rPr>
          <w:rFonts w:cs="Arial"/>
          <w:sz w:val="24"/>
        </w:rPr>
        <w:t>.</w:t>
      </w:r>
      <w:r>
        <w:rPr>
          <w:rFonts w:cs="Arial"/>
          <w:sz w:val="24"/>
        </w:rPr>
        <w:t>E.</w:t>
      </w:r>
      <w:r w:rsidR="002A2ADC">
        <w:rPr>
          <w:rFonts w:cs="Arial"/>
          <w:sz w:val="24"/>
        </w:rPr>
        <w:t xml:space="preserve"> </w:t>
      </w:r>
      <w:r>
        <w:rPr>
          <w:rFonts w:cs="Arial"/>
          <w:sz w:val="24"/>
        </w:rPr>
        <w:t>–</w:t>
      </w:r>
      <w:r w:rsidR="00022F68" w:rsidRPr="003B6D22">
        <w:rPr>
          <w:rFonts w:cs="Arial"/>
          <w:sz w:val="24"/>
        </w:rPr>
        <w:t xml:space="preserve"> </w:t>
      </w:r>
      <w:r>
        <w:rPr>
          <w:rFonts w:cs="Arial"/>
          <w:sz w:val="24"/>
        </w:rPr>
        <w:t>New Delhi</w:t>
      </w:r>
    </w:p>
    <w:p w:rsidR="00022F68" w:rsidRPr="003B6D22" w:rsidRDefault="00022F68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4"/>
        </w:rPr>
      </w:pPr>
    </w:p>
    <w:p w:rsidR="00022F68" w:rsidRDefault="00BC66CA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8"/>
          <w:szCs w:val="28"/>
        </w:rPr>
      </w:pPr>
      <w:r>
        <w:rPr>
          <w:rFonts w:cs="Arial"/>
          <w:sz w:val="24"/>
        </w:rPr>
        <w:t>2005</w:t>
      </w:r>
      <w:r w:rsidR="00022F68" w:rsidRPr="003B6D22">
        <w:rPr>
          <w:rFonts w:cs="Arial"/>
          <w:sz w:val="24"/>
        </w:rPr>
        <w:tab/>
        <w:t>10</w:t>
      </w:r>
      <w:r w:rsidR="00022F68" w:rsidRPr="003B6D22">
        <w:rPr>
          <w:rFonts w:cs="Arial"/>
          <w:sz w:val="24"/>
          <w:vertAlign w:val="superscript"/>
        </w:rPr>
        <w:t>th</w:t>
      </w:r>
      <w:r w:rsidR="00022F68" w:rsidRPr="003B6D22">
        <w:rPr>
          <w:rFonts w:cs="Arial"/>
          <w:sz w:val="24"/>
        </w:rPr>
        <w:t xml:space="preserve"> </w:t>
      </w:r>
      <w:r w:rsidR="00022F68" w:rsidRPr="003B6D22">
        <w:rPr>
          <w:rFonts w:cs="Arial"/>
          <w:sz w:val="24"/>
        </w:rPr>
        <w:tab/>
      </w:r>
      <w:r w:rsidR="00022F68" w:rsidRPr="003B6D22">
        <w:rPr>
          <w:rFonts w:cs="Arial"/>
          <w:sz w:val="24"/>
        </w:rPr>
        <w:tab/>
      </w:r>
      <w:r w:rsidR="00022F68" w:rsidRPr="003B6D22">
        <w:rPr>
          <w:rFonts w:cs="Arial"/>
          <w:sz w:val="24"/>
        </w:rPr>
        <w:tab/>
      </w:r>
      <w:r w:rsidR="00022F68" w:rsidRPr="003B6D22">
        <w:rPr>
          <w:rFonts w:cs="Arial"/>
          <w:sz w:val="24"/>
        </w:rPr>
        <w:tab/>
      </w:r>
      <w:r w:rsidR="00022F68" w:rsidRPr="003B6D22">
        <w:rPr>
          <w:rFonts w:cs="Arial"/>
          <w:sz w:val="24"/>
        </w:rPr>
        <w:tab/>
      </w:r>
      <w:r w:rsidR="00022F68" w:rsidRPr="003B6D22">
        <w:rPr>
          <w:rFonts w:cs="Arial"/>
          <w:sz w:val="24"/>
        </w:rPr>
        <w:tab/>
        <w:t xml:space="preserve">      </w:t>
      </w:r>
      <w:r w:rsidR="0087759A">
        <w:rPr>
          <w:rFonts w:cs="Arial"/>
          <w:sz w:val="24"/>
        </w:rPr>
        <w:t>C</w:t>
      </w:r>
      <w:r w:rsidR="0087759A" w:rsidRPr="003B6D22">
        <w:rPr>
          <w:rFonts w:cs="Arial"/>
          <w:sz w:val="24"/>
        </w:rPr>
        <w:t>.</w:t>
      </w:r>
      <w:r w:rsidR="0087759A">
        <w:rPr>
          <w:rFonts w:cs="Arial"/>
          <w:sz w:val="24"/>
        </w:rPr>
        <w:t>B</w:t>
      </w:r>
      <w:r w:rsidR="0087759A" w:rsidRPr="003B6D22">
        <w:rPr>
          <w:rFonts w:cs="Arial"/>
          <w:sz w:val="24"/>
        </w:rPr>
        <w:t>.</w:t>
      </w:r>
      <w:r w:rsidR="0087759A">
        <w:rPr>
          <w:rFonts w:cs="Arial"/>
          <w:sz w:val="24"/>
        </w:rPr>
        <w:t>S</w:t>
      </w:r>
      <w:r w:rsidR="0087759A" w:rsidRPr="003B6D22">
        <w:rPr>
          <w:rFonts w:cs="Arial"/>
          <w:sz w:val="24"/>
        </w:rPr>
        <w:t>.</w:t>
      </w:r>
      <w:r w:rsidR="0087759A">
        <w:rPr>
          <w:rFonts w:cs="Arial"/>
          <w:sz w:val="24"/>
        </w:rPr>
        <w:t>E. –</w:t>
      </w:r>
      <w:r w:rsidR="0087759A" w:rsidRPr="003B6D22">
        <w:rPr>
          <w:rFonts w:cs="Arial"/>
          <w:sz w:val="24"/>
        </w:rPr>
        <w:t xml:space="preserve"> </w:t>
      </w:r>
      <w:r w:rsidR="0087759A">
        <w:rPr>
          <w:rFonts w:cs="Arial"/>
          <w:sz w:val="24"/>
        </w:rPr>
        <w:t>New Delhi</w:t>
      </w:r>
    </w:p>
    <w:p w:rsidR="00B8003A" w:rsidRDefault="00B8003A" w:rsidP="00B8003A">
      <w:pPr>
        <w:pBdr>
          <w:bottom w:val="single" w:sz="4" w:space="1" w:color="auto"/>
        </w:pBdr>
        <w:tabs>
          <w:tab w:val="left" w:pos="2000"/>
        </w:tabs>
        <w:autoSpaceDE w:val="0"/>
        <w:autoSpaceDN w:val="0"/>
        <w:adjustRightInd w:val="0"/>
        <w:rPr>
          <w:rFonts w:cs="Arial"/>
          <w:sz w:val="28"/>
          <w:szCs w:val="28"/>
        </w:rPr>
      </w:pPr>
    </w:p>
    <w:p w:rsidR="00B8003A" w:rsidRDefault="00B8003A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8"/>
          <w:szCs w:val="28"/>
        </w:rPr>
      </w:pPr>
    </w:p>
    <w:p w:rsidR="00036B26" w:rsidRPr="00754C37" w:rsidRDefault="00043C1D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b/>
          <w:sz w:val="24"/>
        </w:rPr>
      </w:pPr>
      <w:r w:rsidRPr="009005B0">
        <w:rPr>
          <w:rFonts w:cs="Arial"/>
          <w:b/>
          <w:sz w:val="24"/>
          <w:highlight w:val="lightGray"/>
        </w:rPr>
        <w:t>Skills Summary</w:t>
      </w:r>
    </w:p>
    <w:p w:rsidR="003F5ED9" w:rsidRDefault="00B8003A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:rsidR="00036B26" w:rsidRPr="0087759A" w:rsidRDefault="00212423" w:rsidP="003F5ED9">
      <w:pPr>
        <w:tabs>
          <w:tab w:val="left" w:pos="2000"/>
        </w:tabs>
        <w:autoSpaceDE w:val="0"/>
        <w:autoSpaceDN w:val="0"/>
        <w:adjustRightInd w:val="0"/>
        <w:ind w:left="2000"/>
        <w:rPr>
          <w:rFonts w:cs="Arial"/>
          <w:b/>
          <w:sz w:val="22"/>
          <w:szCs w:val="22"/>
        </w:rPr>
      </w:pPr>
      <w:r w:rsidRPr="003B6D22">
        <w:rPr>
          <w:rFonts w:cs="Arial"/>
          <w:b/>
          <w:sz w:val="22"/>
          <w:szCs w:val="22"/>
          <w:highlight w:val="lightGray"/>
        </w:rPr>
        <w:t>Accounts &amp; Finance</w:t>
      </w:r>
      <w:r w:rsidR="00036B26" w:rsidRPr="003B6D22">
        <w:rPr>
          <w:rFonts w:cs="Arial"/>
          <w:b/>
          <w:sz w:val="22"/>
          <w:szCs w:val="22"/>
          <w:highlight w:val="lightGray"/>
        </w:rPr>
        <w:t>:</w:t>
      </w:r>
    </w:p>
    <w:p w:rsidR="003F5ED9" w:rsidRDefault="00212423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:rsidR="00212423" w:rsidRDefault="00212423" w:rsidP="003F5ED9">
      <w:pPr>
        <w:tabs>
          <w:tab w:val="left" w:pos="2000"/>
        </w:tabs>
        <w:autoSpaceDE w:val="0"/>
        <w:autoSpaceDN w:val="0"/>
        <w:adjustRightInd w:val="0"/>
        <w:ind w:left="2000"/>
        <w:rPr>
          <w:rFonts w:cs="Arial"/>
          <w:sz w:val="22"/>
          <w:szCs w:val="22"/>
        </w:rPr>
      </w:pPr>
      <w:r w:rsidRPr="00036B26">
        <w:rPr>
          <w:rFonts w:cs="Arial"/>
          <w:sz w:val="22"/>
          <w:szCs w:val="22"/>
        </w:rPr>
        <w:t>•</w:t>
      </w:r>
      <w:r>
        <w:rPr>
          <w:rFonts w:cs="Arial"/>
          <w:sz w:val="22"/>
          <w:szCs w:val="22"/>
        </w:rPr>
        <w:t xml:space="preserve"> Individual &amp; Partnership Firms related Accounting</w:t>
      </w:r>
    </w:p>
    <w:p w:rsidR="00022F68" w:rsidRPr="00036B26" w:rsidRDefault="00022F68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Pr="00036B26">
        <w:rPr>
          <w:rFonts w:cs="Arial"/>
          <w:sz w:val="22"/>
          <w:szCs w:val="22"/>
        </w:rPr>
        <w:t>•</w:t>
      </w:r>
      <w:r>
        <w:rPr>
          <w:rFonts w:cs="Arial"/>
          <w:sz w:val="22"/>
          <w:szCs w:val="22"/>
        </w:rPr>
        <w:t xml:space="preserve"> Computerized Acco</w:t>
      </w:r>
      <w:r w:rsidR="0087759A">
        <w:rPr>
          <w:rFonts w:cs="Arial"/>
          <w:sz w:val="22"/>
          <w:szCs w:val="22"/>
        </w:rPr>
        <w:t>unting Packages i.e. Tally</w:t>
      </w:r>
      <w:r>
        <w:rPr>
          <w:rFonts w:cs="Arial"/>
          <w:sz w:val="22"/>
          <w:szCs w:val="22"/>
        </w:rPr>
        <w:t xml:space="preserve"> etc. </w:t>
      </w:r>
    </w:p>
    <w:p w:rsidR="00D710CA" w:rsidRDefault="00B8003A" w:rsidP="00D710CA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:rsidR="00036B26" w:rsidRPr="00D710CA" w:rsidRDefault="00D710CA" w:rsidP="00D710CA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212423" w:rsidRPr="003B6D22">
        <w:rPr>
          <w:rFonts w:cs="Arial"/>
          <w:b/>
          <w:sz w:val="22"/>
          <w:szCs w:val="22"/>
          <w:highlight w:val="lightGray"/>
        </w:rPr>
        <w:t>Audit &amp; Law</w:t>
      </w:r>
      <w:r w:rsidR="00036B26" w:rsidRPr="003B6D22">
        <w:rPr>
          <w:rFonts w:cs="Arial"/>
          <w:b/>
          <w:sz w:val="22"/>
          <w:szCs w:val="22"/>
          <w:highlight w:val="lightGray"/>
        </w:rPr>
        <w:t>:</w:t>
      </w:r>
    </w:p>
    <w:p w:rsidR="003F5ED9" w:rsidRDefault="003F5ED9" w:rsidP="00B8003A">
      <w:pPr>
        <w:tabs>
          <w:tab w:val="left" w:pos="2000"/>
        </w:tabs>
        <w:autoSpaceDE w:val="0"/>
        <w:autoSpaceDN w:val="0"/>
        <w:adjustRightInd w:val="0"/>
        <w:ind w:left="2000"/>
        <w:rPr>
          <w:rFonts w:cs="Arial"/>
          <w:sz w:val="22"/>
          <w:szCs w:val="22"/>
        </w:rPr>
      </w:pPr>
    </w:p>
    <w:p w:rsidR="00036B26" w:rsidRPr="00036B26" w:rsidRDefault="00036B26" w:rsidP="00B8003A">
      <w:pPr>
        <w:tabs>
          <w:tab w:val="left" w:pos="2000"/>
        </w:tabs>
        <w:autoSpaceDE w:val="0"/>
        <w:autoSpaceDN w:val="0"/>
        <w:adjustRightInd w:val="0"/>
        <w:ind w:left="2000"/>
        <w:rPr>
          <w:rFonts w:cs="Arial"/>
          <w:sz w:val="22"/>
          <w:szCs w:val="22"/>
        </w:rPr>
      </w:pPr>
      <w:r w:rsidRPr="00036B26">
        <w:rPr>
          <w:rFonts w:cs="Arial"/>
          <w:sz w:val="22"/>
          <w:szCs w:val="22"/>
        </w:rPr>
        <w:t xml:space="preserve">• </w:t>
      </w:r>
      <w:r w:rsidR="0087759A">
        <w:rPr>
          <w:rFonts w:cs="Arial"/>
          <w:sz w:val="22"/>
          <w:szCs w:val="22"/>
        </w:rPr>
        <w:t>Having experience of</w:t>
      </w:r>
      <w:r w:rsidR="00212423">
        <w:rPr>
          <w:rFonts w:cs="Arial"/>
          <w:sz w:val="22"/>
          <w:szCs w:val="22"/>
        </w:rPr>
        <w:t xml:space="preserve"> </w:t>
      </w:r>
      <w:r w:rsidR="00BB69D9">
        <w:rPr>
          <w:rFonts w:cs="Arial"/>
          <w:sz w:val="22"/>
          <w:szCs w:val="22"/>
        </w:rPr>
        <w:t>Statutory</w:t>
      </w:r>
      <w:r w:rsidR="00212423">
        <w:rPr>
          <w:rFonts w:cs="Arial"/>
          <w:sz w:val="22"/>
          <w:szCs w:val="22"/>
        </w:rPr>
        <w:t xml:space="preserve"> Audit</w:t>
      </w:r>
    </w:p>
    <w:p w:rsidR="00BD6C0B" w:rsidRPr="00036B26" w:rsidRDefault="00036B26" w:rsidP="0087759A">
      <w:pPr>
        <w:tabs>
          <w:tab w:val="left" w:pos="2000"/>
        </w:tabs>
        <w:autoSpaceDE w:val="0"/>
        <w:autoSpaceDN w:val="0"/>
        <w:adjustRightInd w:val="0"/>
        <w:ind w:left="2000"/>
        <w:rPr>
          <w:rFonts w:cs="Arial"/>
          <w:sz w:val="22"/>
          <w:szCs w:val="22"/>
        </w:rPr>
      </w:pPr>
      <w:r w:rsidRPr="00036B26">
        <w:rPr>
          <w:rFonts w:cs="Arial"/>
          <w:sz w:val="22"/>
          <w:szCs w:val="22"/>
        </w:rPr>
        <w:t xml:space="preserve">• </w:t>
      </w:r>
      <w:r w:rsidR="00212423">
        <w:rPr>
          <w:rFonts w:cs="Arial"/>
          <w:sz w:val="22"/>
          <w:szCs w:val="22"/>
        </w:rPr>
        <w:t>Vast Knowle</w:t>
      </w:r>
      <w:r w:rsidR="0087759A">
        <w:rPr>
          <w:rFonts w:cs="Arial"/>
          <w:sz w:val="22"/>
          <w:szCs w:val="22"/>
        </w:rPr>
        <w:t>dge of Company &amp; Mercantile Law</w:t>
      </w:r>
    </w:p>
    <w:p w:rsidR="00D710CA" w:rsidRDefault="00D710CA" w:rsidP="003F5ED9">
      <w:pPr>
        <w:tabs>
          <w:tab w:val="left" w:pos="2000"/>
        </w:tabs>
        <w:autoSpaceDE w:val="0"/>
        <w:autoSpaceDN w:val="0"/>
        <w:adjustRightInd w:val="0"/>
        <w:ind w:firstLine="2000"/>
        <w:rPr>
          <w:rFonts w:cs="Arial"/>
          <w:b/>
          <w:sz w:val="22"/>
          <w:szCs w:val="22"/>
          <w:highlight w:val="lightGray"/>
        </w:rPr>
      </w:pPr>
    </w:p>
    <w:p w:rsidR="00036B26" w:rsidRPr="0087759A" w:rsidRDefault="00212423" w:rsidP="003F5ED9">
      <w:pPr>
        <w:tabs>
          <w:tab w:val="left" w:pos="2000"/>
        </w:tabs>
        <w:autoSpaceDE w:val="0"/>
        <w:autoSpaceDN w:val="0"/>
        <w:adjustRightInd w:val="0"/>
        <w:ind w:firstLine="2000"/>
        <w:rPr>
          <w:rFonts w:cs="Arial"/>
          <w:sz w:val="22"/>
          <w:szCs w:val="22"/>
        </w:rPr>
      </w:pPr>
      <w:r w:rsidRPr="003B6D22">
        <w:rPr>
          <w:rFonts w:cs="Arial"/>
          <w:b/>
          <w:sz w:val="22"/>
          <w:szCs w:val="22"/>
          <w:highlight w:val="lightGray"/>
        </w:rPr>
        <w:t>Taxation</w:t>
      </w:r>
      <w:r w:rsidR="00036B26" w:rsidRPr="003B6D22">
        <w:rPr>
          <w:rFonts w:cs="Arial"/>
          <w:b/>
          <w:sz w:val="22"/>
          <w:szCs w:val="22"/>
          <w:highlight w:val="lightGray"/>
        </w:rPr>
        <w:t>:</w:t>
      </w:r>
    </w:p>
    <w:p w:rsidR="003F5ED9" w:rsidRDefault="003F5ED9" w:rsidP="0087759A">
      <w:pPr>
        <w:tabs>
          <w:tab w:val="left" w:pos="2000"/>
        </w:tabs>
        <w:autoSpaceDE w:val="0"/>
        <w:autoSpaceDN w:val="0"/>
        <w:adjustRightInd w:val="0"/>
        <w:ind w:left="2000"/>
        <w:rPr>
          <w:rFonts w:cs="Arial"/>
          <w:sz w:val="22"/>
          <w:szCs w:val="22"/>
        </w:rPr>
      </w:pPr>
    </w:p>
    <w:p w:rsidR="00036B26" w:rsidRDefault="0087759A" w:rsidP="0087759A">
      <w:pPr>
        <w:tabs>
          <w:tab w:val="left" w:pos="2000"/>
        </w:tabs>
        <w:autoSpaceDE w:val="0"/>
        <w:autoSpaceDN w:val="0"/>
        <w:adjustRightInd w:val="0"/>
        <w:ind w:left="200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• </w:t>
      </w:r>
      <w:r w:rsidR="005713F6">
        <w:rPr>
          <w:rFonts w:cs="Arial"/>
          <w:sz w:val="22"/>
          <w:szCs w:val="22"/>
        </w:rPr>
        <w:t xml:space="preserve">GST </w:t>
      </w:r>
    </w:p>
    <w:p w:rsidR="00036B26" w:rsidRPr="00036B26" w:rsidRDefault="00036B26" w:rsidP="00F33067">
      <w:pPr>
        <w:tabs>
          <w:tab w:val="left" w:pos="2000"/>
        </w:tabs>
        <w:autoSpaceDE w:val="0"/>
        <w:autoSpaceDN w:val="0"/>
        <w:adjustRightInd w:val="0"/>
        <w:ind w:left="2000"/>
        <w:rPr>
          <w:rFonts w:cs="Arial"/>
          <w:sz w:val="22"/>
          <w:szCs w:val="22"/>
        </w:rPr>
      </w:pPr>
      <w:r w:rsidRPr="00036B26">
        <w:rPr>
          <w:rFonts w:cs="Arial"/>
          <w:sz w:val="22"/>
          <w:szCs w:val="22"/>
        </w:rPr>
        <w:t xml:space="preserve">• </w:t>
      </w:r>
      <w:r w:rsidR="00F33067">
        <w:rPr>
          <w:rFonts w:cs="Arial"/>
          <w:sz w:val="22"/>
          <w:szCs w:val="22"/>
        </w:rPr>
        <w:t xml:space="preserve">Tax Planning </w:t>
      </w:r>
    </w:p>
    <w:p w:rsidR="00036B26" w:rsidRDefault="00036B26" w:rsidP="00B8003A">
      <w:pPr>
        <w:tabs>
          <w:tab w:val="left" w:pos="2000"/>
        </w:tabs>
        <w:autoSpaceDE w:val="0"/>
        <w:autoSpaceDN w:val="0"/>
        <w:adjustRightInd w:val="0"/>
        <w:ind w:left="2000"/>
        <w:rPr>
          <w:rFonts w:cs="Arial"/>
          <w:sz w:val="22"/>
          <w:szCs w:val="22"/>
        </w:rPr>
      </w:pPr>
      <w:r w:rsidRPr="00036B26">
        <w:rPr>
          <w:rFonts w:cs="Arial"/>
          <w:sz w:val="22"/>
          <w:szCs w:val="22"/>
        </w:rPr>
        <w:t xml:space="preserve">• </w:t>
      </w:r>
      <w:r w:rsidR="005713F6">
        <w:rPr>
          <w:rFonts w:cs="Arial"/>
          <w:sz w:val="22"/>
          <w:szCs w:val="22"/>
        </w:rPr>
        <w:t>Income Tax</w:t>
      </w:r>
    </w:p>
    <w:p w:rsidR="00BD6C0B" w:rsidRPr="0087759A" w:rsidRDefault="00BD6C0B" w:rsidP="00B8003A">
      <w:pPr>
        <w:pBdr>
          <w:bottom w:val="single" w:sz="4" w:space="1" w:color="auto"/>
        </w:pBdr>
        <w:tabs>
          <w:tab w:val="left" w:pos="2000"/>
        </w:tabs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</w:p>
    <w:p w:rsidR="00B8003A" w:rsidRPr="00036B26" w:rsidRDefault="00B8003A" w:rsidP="00036B26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8"/>
          <w:szCs w:val="28"/>
        </w:rPr>
      </w:pPr>
    </w:p>
    <w:p w:rsidR="00036B26" w:rsidRDefault="00036B26" w:rsidP="0087759A">
      <w:pPr>
        <w:tabs>
          <w:tab w:val="left" w:pos="2000"/>
        </w:tabs>
        <w:autoSpaceDE w:val="0"/>
        <w:autoSpaceDN w:val="0"/>
        <w:adjustRightInd w:val="0"/>
        <w:rPr>
          <w:rFonts w:cs="Arial"/>
          <w:b/>
          <w:sz w:val="24"/>
        </w:rPr>
      </w:pPr>
      <w:r w:rsidRPr="003B6D22">
        <w:rPr>
          <w:rFonts w:cs="Arial"/>
          <w:b/>
          <w:sz w:val="24"/>
          <w:highlight w:val="lightGray"/>
        </w:rPr>
        <w:t>Languages:</w:t>
      </w:r>
    </w:p>
    <w:p w:rsidR="003F5ED9" w:rsidRDefault="003F5ED9" w:rsidP="003F5ED9">
      <w:pPr>
        <w:tabs>
          <w:tab w:val="left" w:pos="2000"/>
        </w:tabs>
        <w:autoSpaceDE w:val="0"/>
        <w:autoSpaceDN w:val="0"/>
        <w:adjustRightInd w:val="0"/>
        <w:ind w:left="2000"/>
        <w:rPr>
          <w:rFonts w:cs="Arial"/>
          <w:sz w:val="22"/>
          <w:szCs w:val="22"/>
        </w:rPr>
      </w:pPr>
    </w:p>
    <w:p w:rsidR="003F5ED9" w:rsidRDefault="0087759A" w:rsidP="003F5ED9">
      <w:pPr>
        <w:tabs>
          <w:tab w:val="left" w:pos="2000"/>
        </w:tabs>
        <w:autoSpaceDE w:val="0"/>
        <w:autoSpaceDN w:val="0"/>
        <w:adjustRightInd w:val="0"/>
        <w:ind w:left="200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English, Hindi, Punjabi</w:t>
      </w:r>
    </w:p>
    <w:p w:rsidR="00335139" w:rsidRDefault="00335139" w:rsidP="00335139">
      <w:pPr>
        <w:pBdr>
          <w:bottom w:val="single" w:sz="4" w:space="1" w:color="auto"/>
        </w:pBdr>
        <w:tabs>
          <w:tab w:val="left" w:pos="2000"/>
        </w:tabs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335139" w:rsidRDefault="00335139" w:rsidP="00335139">
      <w:pPr>
        <w:tabs>
          <w:tab w:val="left" w:pos="0"/>
        </w:tabs>
        <w:autoSpaceDE w:val="0"/>
        <w:autoSpaceDN w:val="0"/>
        <w:adjustRightInd w:val="0"/>
        <w:ind w:left="2000"/>
        <w:rPr>
          <w:rFonts w:cs="Arial"/>
          <w:sz w:val="22"/>
          <w:szCs w:val="22"/>
        </w:rPr>
      </w:pPr>
    </w:p>
    <w:p w:rsidR="00335139" w:rsidRDefault="00335139" w:rsidP="00335139">
      <w:pPr>
        <w:tabs>
          <w:tab w:val="left" w:pos="2000"/>
        </w:tabs>
        <w:autoSpaceDE w:val="0"/>
        <w:autoSpaceDN w:val="0"/>
        <w:adjustRightInd w:val="0"/>
        <w:rPr>
          <w:rFonts w:cs="Arial"/>
          <w:b/>
          <w:sz w:val="24"/>
        </w:rPr>
      </w:pPr>
      <w:r>
        <w:rPr>
          <w:rFonts w:cs="Arial"/>
          <w:b/>
          <w:sz w:val="24"/>
          <w:highlight w:val="lightGray"/>
        </w:rPr>
        <w:t>Personal Information</w:t>
      </w:r>
      <w:r w:rsidRPr="003B6D22">
        <w:rPr>
          <w:rFonts w:cs="Arial"/>
          <w:b/>
          <w:sz w:val="24"/>
          <w:highlight w:val="lightGray"/>
        </w:rPr>
        <w:t>:</w:t>
      </w:r>
    </w:p>
    <w:p w:rsidR="00335139" w:rsidRDefault="00335139" w:rsidP="00335139">
      <w:pPr>
        <w:tabs>
          <w:tab w:val="left" w:pos="2000"/>
        </w:tabs>
        <w:autoSpaceDE w:val="0"/>
        <w:autoSpaceDN w:val="0"/>
        <w:adjustRightInd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:rsidR="00E05FF0" w:rsidRDefault="00335139" w:rsidP="003674EF">
      <w:pPr>
        <w:tabs>
          <w:tab w:val="left" w:pos="200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Father’s Name </w:t>
      </w:r>
      <w:r w:rsidR="00E05FF0">
        <w:rPr>
          <w:rFonts w:cs="Arial"/>
          <w:sz w:val="22"/>
          <w:szCs w:val="22"/>
        </w:rPr>
        <w:tab/>
      </w:r>
      <w:r w:rsidR="00E05FF0">
        <w:rPr>
          <w:rFonts w:cs="Arial"/>
          <w:sz w:val="22"/>
          <w:szCs w:val="22"/>
        </w:rPr>
        <w:tab/>
      </w:r>
      <w:r w:rsidR="00E05FF0">
        <w:rPr>
          <w:rFonts w:cs="Arial"/>
          <w:sz w:val="22"/>
          <w:szCs w:val="22"/>
        </w:rPr>
        <w:tab/>
      </w:r>
      <w:r w:rsidR="00E05FF0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: </w:t>
      </w:r>
      <w:r w:rsidR="00E05FF0">
        <w:rPr>
          <w:rFonts w:cs="Arial"/>
          <w:sz w:val="22"/>
          <w:szCs w:val="22"/>
        </w:rPr>
        <w:tab/>
      </w:r>
      <w:r w:rsidR="00E05FF0">
        <w:rPr>
          <w:rFonts w:cs="Arial"/>
          <w:sz w:val="22"/>
          <w:szCs w:val="22"/>
        </w:rPr>
        <w:tab/>
      </w:r>
      <w:r w:rsidR="00E05FF0">
        <w:rPr>
          <w:rFonts w:cs="Arial"/>
          <w:sz w:val="22"/>
          <w:szCs w:val="22"/>
        </w:rPr>
        <w:tab/>
      </w:r>
      <w:r w:rsidR="00E05FF0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Late S. </w:t>
      </w:r>
      <w:proofErr w:type="spellStart"/>
      <w:r>
        <w:rPr>
          <w:rFonts w:cs="Arial"/>
          <w:sz w:val="22"/>
          <w:szCs w:val="22"/>
        </w:rPr>
        <w:t>Harminder</w:t>
      </w:r>
      <w:proofErr w:type="spellEnd"/>
      <w:r w:rsidR="00E05FF0">
        <w:rPr>
          <w:rFonts w:cs="Arial"/>
          <w:sz w:val="22"/>
          <w:szCs w:val="22"/>
        </w:rPr>
        <w:t xml:space="preserve"> Singh</w:t>
      </w:r>
    </w:p>
    <w:p w:rsidR="00335139" w:rsidRPr="0087759A" w:rsidRDefault="00E05FF0" w:rsidP="003674EF">
      <w:pPr>
        <w:tabs>
          <w:tab w:val="left" w:pos="200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D.O.B.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>: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>13 September 1989</w:t>
      </w:r>
    </w:p>
    <w:sectPr w:rsidR="00335139" w:rsidRPr="0087759A">
      <w:headerReference w:type="even" r:id="rId7"/>
      <w:headerReference w:type="default" r:id="rId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27D0" w:rsidRDefault="001027D0">
      <w:r>
        <w:separator/>
      </w:r>
    </w:p>
  </w:endnote>
  <w:endnote w:type="continuationSeparator" w:id="0">
    <w:p w:rsidR="001027D0" w:rsidRDefault="00102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10 pitch">
    <w:altName w:val="Courier New"/>
    <w:charset w:val="00"/>
    <w:family w:val="moder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27D0" w:rsidRDefault="001027D0">
      <w:r>
        <w:separator/>
      </w:r>
    </w:p>
  </w:footnote>
  <w:footnote w:type="continuationSeparator" w:id="0">
    <w:p w:rsidR="001027D0" w:rsidRDefault="00102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ED9" w:rsidRDefault="00C966D0">
    <w:pPr>
      <w:pStyle w:val="Header"/>
    </w:pPr>
    <w:r>
      <w:rPr>
        <w:noProof/>
      </w:rPr>
      <w:drawing>
        <wp:inline distT="0" distB="0" distL="0" distR="0">
          <wp:extent cx="5370195" cy="175641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0195" cy="1756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ED9" w:rsidRDefault="00C966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3746500</wp:posOffset>
              </wp:positionH>
              <wp:positionV relativeFrom="paragraph">
                <wp:posOffset>-114300</wp:posOffset>
              </wp:positionV>
              <wp:extent cx="2476500" cy="914400"/>
              <wp:effectExtent l="0" t="0" r="0" b="0"/>
              <wp:wrapNone/>
              <wp:docPr id="2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765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5139" w:rsidRPr="00335139" w:rsidRDefault="003F5ED9" w:rsidP="00BC66CA">
                          <w:pPr>
                            <w:rPr>
                              <w:rFonts w:ascii="Verdana" w:hAnsi="Verdan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sz w:val="28"/>
                              <w:szCs w:val="28"/>
                            </w:rPr>
                            <w:t>JASPREET SINGH</w:t>
                          </w:r>
                        </w:p>
                        <w:p w:rsidR="003F5ED9" w:rsidRDefault="003F5ED9" w:rsidP="00BC66CA">
                          <w:pPr>
                            <w:rPr>
                              <w:szCs w:val="20"/>
                            </w:rPr>
                          </w:pPr>
                          <w:r>
                            <w:rPr>
                              <w:szCs w:val="20"/>
                            </w:rPr>
                            <w:t xml:space="preserve">Add: 3/1, </w:t>
                          </w:r>
                          <w:proofErr w:type="spellStart"/>
                          <w:r>
                            <w:rPr>
                              <w:szCs w:val="20"/>
                            </w:rPr>
                            <w:t>Geeta</w:t>
                          </w:r>
                          <w:proofErr w:type="spellEnd"/>
                          <w:r>
                            <w:rPr>
                              <w:szCs w:val="20"/>
                            </w:rPr>
                            <w:t xml:space="preserve"> Colony, </w:t>
                          </w:r>
                        </w:p>
                        <w:p w:rsidR="003F5ED9" w:rsidRDefault="003F5ED9" w:rsidP="00BC66CA">
                          <w:pPr>
                            <w:rPr>
                              <w:szCs w:val="20"/>
                            </w:rPr>
                          </w:pPr>
                          <w:r>
                            <w:rPr>
                              <w:szCs w:val="20"/>
                            </w:rPr>
                            <w:t>Delhi – 110031</w:t>
                          </w:r>
                        </w:p>
                        <w:p w:rsidR="003F5ED9" w:rsidRDefault="003F5ED9" w:rsidP="00BC66CA">
                          <w:pPr>
                            <w:rPr>
                              <w:szCs w:val="20"/>
                            </w:rPr>
                          </w:pPr>
                          <w:r>
                            <w:rPr>
                              <w:szCs w:val="20"/>
                            </w:rPr>
                            <w:t xml:space="preserve">Email Id: singh.jaspreet30@gmail.com  </w:t>
                          </w:r>
                        </w:p>
                        <w:p w:rsidR="003F5ED9" w:rsidRDefault="003F5ED9" w:rsidP="00BC66CA">
                          <w:pPr>
                            <w:rPr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Cs w:val="20"/>
                            </w:rPr>
                            <w:t>Ph.No</w:t>
                          </w:r>
                          <w:proofErr w:type="spellEnd"/>
                          <w:r>
                            <w:rPr>
                              <w:szCs w:val="20"/>
                            </w:rPr>
                            <w:t>. : 9718393756</w:t>
                          </w:r>
                        </w:p>
                        <w:p w:rsidR="003F5ED9" w:rsidRPr="00BC66CA" w:rsidRDefault="003F5ED9" w:rsidP="00BC66CA">
                          <w:pPr>
                            <w:rPr>
                              <w:szCs w:val="20"/>
                            </w:rPr>
                          </w:pPr>
                          <w:r>
                            <w:rPr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295pt;margin-top:-9pt;width:195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" stroked="f">
              <v:path arrowok="t"/>
              <v:textbox>
                <w:txbxContent>
                  <w:p w:rsidR="00335139" w:rsidRPr="00335139" w:rsidRDefault="003F5ED9" w:rsidP="00BC66CA">
                    <w:pPr>
                      <w:rPr>
                        <w:rFonts w:ascii="Verdana" w:hAnsi="Verdana"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sz w:val="28"/>
                        <w:szCs w:val="28"/>
                      </w:rPr>
                      <w:t>JASPREET SINGH</w:t>
                    </w:r>
                  </w:p>
                  <w:p w:rsidR="003F5ED9" w:rsidRDefault="003F5ED9" w:rsidP="00BC66CA">
                    <w:pPr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 xml:space="preserve">Add: 3/1, </w:t>
                    </w:r>
                    <w:proofErr w:type="spellStart"/>
                    <w:r>
                      <w:rPr>
                        <w:szCs w:val="20"/>
                      </w:rPr>
                      <w:t>Geeta</w:t>
                    </w:r>
                    <w:proofErr w:type="spellEnd"/>
                    <w:r>
                      <w:rPr>
                        <w:szCs w:val="20"/>
                      </w:rPr>
                      <w:t xml:space="preserve"> Colony, </w:t>
                    </w:r>
                  </w:p>
                  <w:p w:rsidR="003F5ED9" w:rsidRDefault="003F5ED9" w:rsidP="00BC66CA">
                    <w:pPr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Delhi – 110031</w:t>
                    </w:r>
                  </w:p>
                  <w:p w:rsidR="003F5ED9" w:rsidRDefault="003F5ED9" w:rsidP="00BC66CA">
                    <w:pPr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 xml:space="preserve">Email Id: singh.jaspreet30@gmail.com  </w:t>
                    </w:r>
                  </w:p>
                  <w:p w:rsidR="003F5ED9" w:rsidRDefault="003F5ED9" w:rsidP="00BC66CA">
                    <w:pPr>
                      <w:rPr>
                        <w:szCs w:val="20"/>
                      </w:rPr>
                    </w:pPr>
                    <w:proofErr w:type="spellStart"/>
                    <w:r>
                      <w:rPr>
                        <w:szCs w:val="20"/>
                      </w:rPr>
                      <w:t>Ph.No</w:t>
                    </w:r>
                    <w:proofErr w:type="spellEnd"/>
                    <w:r>
                      <w:rPr>
                        <w:szCs w:val="20"/>
                      </w:rPr>
                      <w:t>. : 9718393756</w:t>
                    </w:r>
                  </w:p>
                  <w:p w:rsidR="003F5ED9" w:rsidRPr="00BC66CA" w:rsidRDefault="003F5ED9" w:rsidP="00BC66CA">
                    <w:pPr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3F5ED9">
      <w:tab/>
    </w:r>
    <w:r w:rsidR="003F5ED9">
      <w:tab/>
    </w:r>
    <w:r w:rsidR="003F5ED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.8pt;height:8.8pt" o:bullet="t">
        <v:imagedata r:id="rId1" o:title=""/>
      </v:shape>
    </w:pict>
  </w:numPicBullet>
  <w:abstractNum w:abstractNumId="0" w15:restartNumberingAfterBreak="0">
    <w:nsid w:val="FFFFFF83"/>
    <w:multiLevelType w:val="singleLevel"/>
    <w:tmpl w:val="396A02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ECAF8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5" w15:restartNumberingAfterBreak="0">
    <w:nsid w:val="124109C3"/>
    <w:multiLevelType w:val="multilevel"/>
    <w:tmpl w:val="92288DAA"/>
    <w:lvl w:ilvl="0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4160"/>
        </w:tabs>
        <w:ind w:left="4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80"/>
        </w:tabs>
        <w:ind w:left="4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600"/>
        </w:tabs>
        <w:ind w:left="5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320"/>
        </w:tabs>
        <w:ind w:left="6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40"/>
        </w:tabs>
        <w:ind w:left="7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60"/>
        </w:tabs>
        <w:ind w:left="7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480"/>
        </w:tabs>
        <w:ind w:left="8480" w:hanging="360"/>
      </w:pPr>
      <w:rPr>
        <w:rFonts w:ascii="Wingdings" w:hAnsi="Wingdings" w:hint="default"/>
      </w:rPr>
    </w:lvl>
  </w:abstractNum>
  <w:abstractNum w:abstractNumId="6" w15:restartNumberingAfterBreak="0">
    <w:nsid w:val="19F4677A"/>
    <w:multiLevelType w:val="hybridMultilevel"/>
    <w:tmpl w:val="27623DB2"/>
    <w:lvl w:ilvl="0" w:tplc="5334621C">
      <w:numFmt w:val="bullet"/>
      <w:lvlText w:val="-"/>
      <w:lvlJc w:val="left"/>
      <w:pPr>
        <w:tabs>
          <w:tab w:val="num" w:pos="4355"/>
        </w:tabs>
        <w:ind w:left="435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7" w15:restartNumberingAfterBreak="0">
    <w:nsid w:val="1C006B77"/>
    <w:multiLevelType w:val="hybridMultilevel"/>
    <w:tmpl w:val="E1421AE8"/>
    <w:lvl w:ilvl="0" w:tplc="0409000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8" w15:restartNumberingAfterBreak="0">
    <w:nsid w:val="1F04181D"/>
    <w:multiLevelType w:val="hybridMultilevel"/>
    <w:tmpl w:val="A386CAAE"/>
    <w:lvl w:ilvl="0" w:tplc="04090001">
      <w:start w:val="1"/>
      <w:numFmt w:val="bullet"/>
      <w:lvlText w:val=""/>
      <w:lvlJc w:val="left"/>
      <w:pPr>
        <w:tabs>
          <w:tab w:val="num" w:pos="2720"/>
        </w:tabs>
        <w:ind w:left="2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60"/>
        </w:tabs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80"/>
        </w:tabs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00"/>
        </w:tabs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20"/>
        </w:tabs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40"/>
        </w:tabs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60"/>
        </w:tabs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80"/>
        </w:tabs>
        <w:ind w:left="8480" w:hanging="360"/>
      </w:pPr>
      <w:rPr>
        <w:rFonts w:ascii="Wingdings" w:hAnsi="Wingdings" w:hint="default"/>
      </w:rPr>
    </w:lvl>
  </w:abstractNum>
  <w:abstractNum w:abstractNumId="9" w15:restartNumberingAfterBreak="0">
    <w:nsid w:val="3A8D69D8"/>
    <w:multiLevelType w:val="hybridMultilevel"/>
    <w:tmpl w:val="AA2E3976"/>
    <w:lvl w:ilvl="0" w:tplc="04090001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80"/>
        </w:tabs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20"/>
        </w:tabs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40"/>
        </w:tabs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80"/>
        </w:tabs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00"/>
        </w:tabs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</w:rPr>
    </w:lvl>
  </w:abstractNum>
  <w:abstractNum w:abstractNumId="10" w15:restartNumberingAfterBreak="0">
    <w:nsid w:val="3EDB0AFC"/>
    <w:multiLevelType w:val="multilevel"/>
    <w:tmpl w:val="80C2103A"/>
    <w:lvl w:ilvl="0">
      <w:numFmt w:val="bullet"/>
      <w:lvlText w:val="-"/>
      <w:lvlJc w:val="left"/>
      <w:pPr>
        <w:tabs>
          <w:tab w:val="num" w:pos="4355"/>
        </w:tabs>
        <w:ind w:left="4355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11" w15:restartNumberingAfterBreak="0">
    <w:nsid w:val="4C7A2AE9"/>
    <w:multiLevelType w:val="hybridMultilevel"/>
    <w:tmpl w:val="37425792"/>
    <w:lvl w:ilvl="0" w:tplc="5334621C">
      <w:numFmt w:val="bullet"/>
      <w:lvlText w:val="-"/>
      <w:lvlJc w:val="left"/>
      <w:pPr>
        <w:tabs>
          <w:tab w:val="num" w:pos="2360"/>
        </w:tabs>
        <w:ind w:left="2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80"/>
        </w:tabs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20"/>
        </w:tabs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40"/>
        </w:tabs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80"/>
        </w:tabs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00"/>
        </w:tabs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</w:rPr>
    </w:lvl>
  </w:abstractNum>
  <w:abstractNum w:abstractNumId="12" w15:restartNumberingAfterBreak="0">
    <w:nsid w:val="4ED8088D"/>
    <w:multiLevelType w:val="hybridMultilevel"/>
    <w:tmpl w:val="92288DAA"/>
    <w:lvl w:ilvl="0" w:tplc="04090003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60"/>
        </w:tabs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80"/>
        </w:tabs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00"/>
        </w:tabs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20"/>
        </w:tabs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40"/>
        </w:tabs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60"/>
        </w:tabs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80"/>
        </w:tabs>
        <w:ind w:left="8480" w:hanging="360"/>
      </w:pPr>
      <w:rPr>
        <w:rFonts w:ascii="Wingdings" w:hAnsi="Wingdings" w:hint="default"/>
      </w:rPr>
    </w:lvl>
  </w:abstractNum>
  <w:abstractNum w:abstractNumId="13" w15:restartNumberingAfterBreak="0">
    <w:nsid w:val="571B6E13"/>
    <w:multiLevelType w:val="hybridMultilevel"/>
    <w:tmpl w:val="36EC5F70"/>
    <w:lvl w:ilvl="0" w:tplc="04090001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80"/>
        </w:tabs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20"/>
        </w:tabs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40"/>
        </w:tabs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80"/>
        </w:tabs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00"/>
        </w:tabs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</w:rPr>
    </w:lvl>
  </w:abstractNum>
  <w:abstractNum w:abstractNumId="14" w15:restartNumberingAfterBreak="0">
    <w:nsid w:val="5A943A22"/>
    <w:multiLevelType w:val="multilevel"/>
    <w:tmpl w:val="56740A1C"/>
    <w:lvl w:ilvl="0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440"/>
        </w:tabs>
        <w:ind w:left="3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60"/>
        </w:tabs>
        <w:ind w:left="4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80"/>
        </w:tabs>
        <w:ind w:left="4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600"/>
        </w:tabs>
        <w:ind w:left="5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320"/>
        </w:tabs>
        <w:ind w:left="6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40"/>
        </w:tabs>
        <w:ind w:left="7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60"/>
        </w:tabs>
        <w:ind w:left="7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480"/>
        </w:tabs>
        <w:ind w:left="8480" w:hanging="360"/>
      </w:pPr>
      <w:rPr>
        <w:rFonts w:ascii="Wingdings" w:hAnsi="Wingdings" w:hint="default"/>
      </w:rPr>
    </w:lvl>
  </w:abstractNum>
  <w:abstractNum w:abstractNumId="15" w15:restartNumberingAfterBreak="0">
    <w:nsid w:val="5BA46E86"/>
    <w:multiLevelType w:val="hybridMultilevel"/>
    <w:tmpl w:val="C9E29E56"/>
    <w:lvl w:ilvl="0" w:tplc="04090001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80"/>
        </w:tabs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20"/>
        </w:tabs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40"/>
        </w:tabs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80"/>
        </w:tabs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00"/>
        </w:tabs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</w:rPr>
    </w:lvl>
  </w:abstractNum>
  <w:abstractNum w:abstractNumId="16" w15:restartNumberingAfterBreak="0">
    <w:nsid w:val="5EA4134A"/>
    <w:multiLevelType w:val="hybridMultilevel"/>
    <w:tmpl w:val="602E2B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57251"/>
    <w:multiLevelType w:val="hybridMultilevel"/>
    <w:tmpl w:val="B2CCD5C0"/>
    <w:lvl w:ilvl="0" w:tplc="04090001">
      <w:start w:val="1"/>
      <w:numFmt w:val="bullet"/>
      <w:lvlText w:val=""/>
      <w:lvlJc w:val="left"/>
      <w:pPr>
        <w:tabs>
          <w:tab w:val="num" w:pos="2720"/>
        </w:tabs>
        <w:ind w:left="2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40"/>
        </w:tabs>
        <w:ind w:left="3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60"/>
        </w:tabs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80"/>
        </w:tabs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00"/>
        </w:tabs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20"/>
        </w:tabs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40"/>
        </w:tabs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60"/>
        </w:tabs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80"/>
        </w:tabs>
        <w:ind w:left="8480" w:hanging="360"/>
      </w:pPr>
      <w:rPr>
        <w:rFonts w:ascii="Wingdings" w:hAnsi="Wingdings" w:hint="default"/>
      </w:rPr>
    </w:lvl>
  </w:abstractNum>
  <w:abstractNum w:abstractNumId="18" w15:restartNumberingAfterBreak="0">
    <w:nsid w:val="64EC6CB6"/>
    <w:multiLevelType w:val="hybridMultilevel"/>
    <w:tmpl w:val="9C4E0388"/>
    <w:lvl w:ilvl="0" w:tplc="04090001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80"/>
        </w:tabs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20"/>
        </w:tabs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40"/>
        </w:tabs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80"/>
        </w:tabs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00"/>
        </w:tabs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EBBC44FA"/>
    <w:lvl w:ilvl="0">
      <w:start w:val="1"/>
      <w:numFmt w:val="bullet"/>
      <w:pStyle w:val="Osignicie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698973AF"/>
    <w:multiLevelType w:val="hybridMultilevel"/>
    <w:tmpl w:val="828A5A1A"/>
    <w:lvl w:ilvl="0" w:tplc="0409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21" w15:restartNumberingAfterBreak="0">
    <w:nsid w:val="6F73635B"/>
    <w:multiLevelType w:val="hybridMultilevel"/>
    <w:tmpl w:val="A478109A"/>
    <w:lvl w:ilvl="0" w:tplc="04090001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B9206F84">
      <w:start w:val="8"/>
      <w:numFmt w:val="bullet"/>
      <w:lvlText w:val="-"/>
      <w:lvlJc w:val="left"/>
      <w:pPr>
        <w:tabs>
          <w:tab w:val="num" w:pos="2200"/>
        </w:tabs>
        <w:ind w:left="220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22" w15:restartNumberingAfterBreak="0">
    <w:nsid w:val="717D15A8"/>
    <w:multiLevelType w:val="hybridMultilevel"/>
    <w:tmpl w:val="02167544"/>
    <w:lvl w:ilvl="0" w:tplc="04090001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80"/>
        </w:tabs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20"/>
        </w:tabs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40"/>
        </w:tabs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80"/>
        </w:tabs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00"/>
        </w:tabs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</w:rPr>
    </w:lvl>
  </w:abstractNum>
  <w:abstractNum w:abstractNumId="23" w15:restartNumberingAfterBreak="0">
    <w:nsid w:val="72A57459"/>
    <w:multiLevelType w:val="hybridMultilevel"/>
    <w:tmpl w:val="80C2103A"/>
    <w:lvl w:ilvl="0" w:tplc="5334621C">
      <w:numFmt w:val="bullet"/>
      <w:lvlText w:val="-"/>
      <w:lvlJc w:val="left"/>
      <w:pPr>
        <w:tabs>
          <w:tab w:val="num" w:pos="4355"/>
        </w:tabs>
        <w:ind w:left="435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24" w15:restartNumberingAfterBreak="0">
    <w:nsid w:val="734D2CE1"/>
    <w:multiLevelType w:val="hybridMultilevel"/>
    <w:tmpl w:val="FB3610EC"/>
    <w:lvl w:ilvl="0" w:tplc="04090001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80"/>
        </w:tabs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20"/>
        </w:tabs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40"/>
        </w:tabs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80"/>
        </w:tabs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00"/>
        </w:tabs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</w:rPr>
    </w:lvl>
  </w:abstractNum>
  <w:abstractNum w:abstractNumId="25" w15:restartNumberingAfterBreak="0">
    <w:nsid w:val="76C702DD"/>
    <w:multiLevelType w:val="hybridMultilevel"/>
    <w:tmpl w:val="F02EC3D8"/>
    <w:lvl w:ilvl="0" w:tplc="04090001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80"/>
        </w:tabs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20"/>
        </w:tabs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40"/>
        </w:tabs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80"/>
        </w:tabs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00"/>
        </w:tabs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</w:rPr>
    </w:lvl>
  </w:abstractNum>
  <w:abstractNum w:abstractNumId="26" w15:restartNumberingAfterBreak="0">
    <w:nsid w:val="77624EE1"/>
    <w:multiLevelType w:val="hybridMultilevel"/>
    <w:tmpl w:val="953A3BC8"/>
    <w:lvl w:ilvl="0" w:tplc="04090001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80"/>
        </w:tabs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20"/>
        </w:tabs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40"/>
        </w:tabs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80"/>
        </w:tabs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00"/>
        </w:tabs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</w:rPr>
    </w:lvl>
  </w:abstractNum>
  <w:abstractNum w:abstractNumId="27" w15:restartNumberingAfterBreak="0">
    <w:nsid w:val="7A961D71"/>
    <w:multiLevelType w:val="hybridMultilevel"/>
    <w:tmpl w:val="178E109C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8" w15:restartNumberingAfterBreak="0">
    <w:nsid w:val="7F610803"/>
    <w:multiLevelType w:val="hybridMultilevel"/>
    <w:tmpl w:val="02FE2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2456406">
    <w:abstractNumId w:val="19"/>
  </w:num>
  <w:num w:numId="2" w16cid:durableId="417481793">
    <w:abstractNumId w:val="7"/>
  </w:num>
  <w:num w:numId="3" w16cid:durableId="568688121">
    <w:abstractNumId w:val="1"/>
  </w:num>
  <w:num w:numId="4" w16cid:durableId="248856127">
    <w:abstractNumId w:val="0"/>
  </w:num>
  <w:num w:numId="5" w16cid:durableId="706567974">
    <w:abstractNumId w:val="28"/>
  </w:num>
  <w:num w:numId="6" w16cid:durableId="275255031">
    <w:abstractNumId w:val="16"/>
  </w:num>
  <w:num w:numId="7" w16cid:durableId="1387030926">
    <w:abstractNumId w:val="22"/>
  </w:num>
  <w:num w:numId="8" w16cid:durableId="856191739">
    <w:abstractNumId w:val="21"/>
  </w:num>
  <w:num w:numId="9" w16cid:durableId="1575047837">
    <w:abstractNumId w:val="27"/>
  </w:num>
  <w:num w:numId="10" w16cid:durableId="341201881">
    <w:abstractNumId w:val="13"/>
  </w:num>
  <w:num w:numId="11" w16cid:durableId="1699043269">
    <w:abstractNumId w:val="15"/>
  </w:num>
  <w:num w:numId="12" w16cid:durableId="1708949076">
    <w:abstractNumId w:val="25"/>
  </w:num>
  <w:num w:numId="13" w16cid:durableId="630095804">
    <w:abstractNumId w:val="24"/>
  </w:num>
  <w:num w:numId="14" w16cid:durableId="512570769">
    <w:abstractNumId w:val="9"/>
  </w:num>
  <w:num w:numId="15" w16cid:durableId="1133526078">
    <w:abstractNumId w:val="18"/>
  </w:num>
  <w:num w:numId="16" w16cid:durableId="1693721121">
    <w:abstractNumId w:val="26"/>
  </w:num>
  <w:num w:numId="17" w16cid:durableId="174615461">
    <w:abstractNumId w:val="12"/>
  </w:num>
  <w:num w:numId="18" w16cid:durableId="1489978795">
    <w:abstractNumId w:val="11"/>
  </w:num>
  <w:num w:numId="19" w16cid:durableId="56246594">
    <w:abstractNumId w:val="23"/>
  </w:num>
  <w:num w:numId="20" w16cid:durableId="1432386882">
    <w:abstractNumId w:val="10"/>
  </w:num>
  <w:num w:numId="21" w16cid:durableId="747077440">
    <w:abstractNumId w:val="6"/>
  </w:num>
  <w:num w:numId="22" w16cid:durableId="25568361">
    <w:abstractNumId w:val="14"/>
  </w:num>
  <w:num w:numId="23" w16cid:durableId="88623022">
    <w:abstractNumId w:val="17"/>
  </w:num>
  <w:num w:numId="24" w16cid:durableId="723453896">
    <w:abstractNumId w:val="5"/>
  </w:num>
  <w:num w:numId="25" w16cid:durableId="917521173">
    <w:abstractNumId w:val="8"/>
  </w:num>
  <w:num w:numId="26" w16cid:durableId="933854106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C0"/>
    <w:rsid w:val="00000687"/>
    <w:rsid w:val="000227B1"/>
    <w:rsid w:val="00022F68"/>
    <w:rsid w:val="00036B26"/>
    <w:rsid w:val="000406F0"/>
    <w:rsid w:val="000437E6"/>
    <w:rsid w:val="00043C1D"/>
    <w:rsid w:val="00053C72"/>
    <w:rsid w:val="000575B2"/>
    <w:rsid w:val="00075354"/>
    <w:rsid w:val="000802CC"/>
    <w:rsid w:val="00082CED"/>
    <w:rsid w:val="00093C6E"/>
    <w:rsid w:val="000974FF"/>
    <w:rsid w:val="000A071F"/>
    <w:rsid w:val="000B1DF3"/>
    <w:rsid w:val="000B2BA9"/>
    <w:rsid w:val="000B6957"/>
    <w:rsid w:val="000C58FF"/>
    <w:rsid w:val="001027D0"/>
    <w:rsid w:val="00110957"/>
    <w:rsid w:val="00115888"/>
    <w:rsid w:val="0012083E"/>
    <w:rsid w:val="00131A3F"/>
    <w:rsid w:val="0015177E"/>
    <w:rsid w:val="0015333B"/>
    <w:rsid w:val="00154126"/>
    <w:rsid w:val="001627AC"/>
    <w:rsid w:val="0016389B"/>
    <w:rsid w:val="001639B8"/>
    <w:rsid w:val="0017139C"/>
    <w:rsid w:val="00175076"/>
    <w:rsid w:val="001815ED"/>
    <w:rsid w:val="00181C0E"/>
    <w:rsid w:val="00182CFB"/>
    <w:rsid w:val="00193AD6"/>
    <w:rsid w:val="0019756C"/>
    <w:rsid w:val="001A1836"/>
    <w:rsid w:val="001A4AF7"/>
    <w:rsid w:val="001B7CB0"/>
    <w:rsid w:val="001F3B1E"/>
    <w:rsid w:val="00206025"/>
    <w:rsid w:val="00212423"/>
    <w:rsid w:val="0023624B"/>
    <w:rsid w:val="00241E53"/>
    <w:rsid w:val="00270F5E"/>
    <w:rsid w:val="0027130E"/>
    <w:rsid w:val="00275954"/>
    <w:rsid w:val="002A0D16"/>
    <w:rsid w:val="002A2ADC"/>
    <w:rsid w:val="002A548F"/>
    <w:rsid w:val="002C32CD"/>
    <w:rsid w:val="002D07B6"/>
    <w:rsid w:val="002E3638"/>
    <w:rsid w:val="002E4891"/>
    <w:rsid w:val="002E7766"/>
    <w:rsid w:val="00300B2A"/>
    <w:rsid w:val="00310E88"/>
    <w:rsid w:val="00323657"/>
    <w:rsid w:val="00331541"/>
    <w:rsid w:val="00335139"/>
    <w:rsid w:val="00341918"/>
    <w:rsid w:val="00345936"/>
    <w:rsid w:val="00346FEE"/>
    <w:rsid w:val="0035055B"/>
    <w:rsid w:val="00360B24"/>
    <w:rsid w:val="0036230D"/>
    <w:rsid w:val="003674EF"/>
    <w:rsid w:val="00370684"/>
    <w:rsid w:val="003A1F33"/>
    <w:rsid w:val="003A3BFD"/>
    <w:rsid w:val="003B6D22"/>
    <w:rsid w:val="003C4A08"/>
    <w:rsid w:val="003E333C"/>
    <w:rsid w:val="003E4769"/>
    <w:rsid w:val="003F5ED9"/>
    <w:rsid w:val="003F73BA"/>
    <w:rsid w:val="00406C1A"/>
    <w:rsid w:val="00410FAD"/>
    <w:rsid w:val="00411BAB"/>
    <w:rsid w:val="00420AB9"/>
    <w:rsid w:val="004272E5"/>
    <w:rsid w:val="00440EF6"/>
    <w:rsid w:val="00440F08"/>
    <w:rsid w:val="00454A01"/>
    <w:rsid w:val="0046042A"/>
    <w:rsid w:val="00476ADA"/>
    <w:rsid w:val="00485763"/>
    <w:rsid w:val="00490423"/>
    <w:rsid w:val="00492A01"/>
    <w:rsid w:val="00492BF3"/>
    <w:rsid w:val="00496DDB"/>
    <w:rsid w:val="004A0DAC"/>
    <w:rsid w:val="004B5FBD"/>
    <w:rsid w:val="004D09D4"/>
    <w:rsid w:val="004D2A80"/>
    <w:rsid w:val="004D4C58"/>
    <w:rsid w:val="004E3343"/>
    <w:rsid w:val="004F5B65"/>
    <w:rsid w:val="005058A9"/>
    <w:rsid w:val="00511010"/>
    <w:rsid w:val="00522A77"/>
    <w:rsid w:val="005307C6"/>
    <w:rsid w:val="00536F38"/>
    <w:rsid w:val="00540FB9"/>
    <w:rsid w:val="00544393"/>
    <w:rsid w:val="0054481A"/>
    <w:rsid w:val="005508C6"/>
    <w:rsid w:val="005713F6"/>
    <w:rsid w:val="00572DD9"/>
    <w:rsid w:val="00582980"/>
    <w:rsid w:val="005A7B92"/>
    <w:rsid w:val="005C4156"/>
    <w:rsid w:val="005C5A08"/>
    <w:rsid w:val="005E3BCD"/>
    <w:rsid w:val="006045BF"/>
    <w:rsid w:val="006420B8"/>
    <w:rsid w:val="0064427E"/>
    <w:rsid w:val="00654A4A"/>
    <w:rsid w:val="006630CA"/>
    <w:rsid w:val="006736C4"/>
    <w:rsid w:val="00683842"/>
    <w:rsid w:val="006942BD"/>
    <w:rsid w:val="006B1A04"/>
    <w:rsid w:val="006C0B4A"/>
    <w:rsid w:val="006C1A63"/>
    <w:rsid w:val="006C27C9"/>
    <w:rsid w:val="006E2C60"/>
    <w:rsid w:val="006E7668"/>
    <w:rsid w:val="00704AEF"/>
    <w:rsid w:val="00705379"/>
    <w:rsid w:val="0072689A"/>
    <w:rsid w:val="00733946"/>
    <w:rsid w:val="00734EF9"/>
    <w:rsid w:val="00741D63"/>
    <w:rsid w:val="0074400A"/>
    <w:rsid w:val="0074502E"/>
    <w:rsid w:val="00746071"/>
    <w:rsid w:val="00747EDE"/>
    <w:rsid w:val="00754C37"/>
    <w:rsid w:val="00754F0B"/>
    <w:rsid w:val="00793C7D"/>
    <w:rsid w:val="007C5761"/>
    <w:rsid w:val="007D5569"/>
    <w:rsid w:val="007E5CBB"/>
    <w:rsid w:val="007F1223"/>
    <w:rsid w:val="007F3C9C"/>
    <w:rsid w:val="007F4116"/>
    <w:rsid w:val="007F78D9"/>
    <w:rsid w:val="00805D0E"/>
    <w:rsid w:val="00831719"/>
    <w:rsid w:val="00862C39"/>
    <w:rsid w:val="008726AA"/>
    <w:rsid w:val="0087759A"/>
    <w:rsid w:val="008B4942"/>
    <w:rsid w:val="008C5EDE"/>
    <w:rsid w:val="008C7040"/>
    <w:rsid w:val="008F1D9A"/>
    <w:rsid w:val="008F5FCD"/>
    <w:rsid w:val="009005B0"/>
    <w:rsid w:val="00904D3E"/>
    <w:rsid w:val="009341D1"/>
    <w:rsid w:val="00980D3E"/>
    <w:rsid w:val="00982657"/>
    <w:rsid w:val="009917F0"/>
    <w:rsid w:val="0099297C"/>
    <w:rsid w:val="009A6287"/>
    <w:rsid w:val="009B585C"/>
    <w:rsid w:val="009B74F3"/>
    <w:rsid w:val="009D295D"/>
    <w:rsid w:val="009D2B9C"/>
    <w:rsid w:val="009D37CF"/>
    <w:rsid w:val="009D4F41"/>
    <w:rsid w:val="009E5A6C"/>
    <w:rsid w:val="009E7465"/>
    <w:rsid w:val="009F1FBD"/>
    <w:rsid w:val="00A00F96"/>
    <w:rsid w:val="00A03FFA"/>
    <w:rsid w:val="00A05B18"/>
    <w:rsid w:val="00A135E9"/>
    <w:rsid w:val="00A26CBF"/>
    <w:rsid w:val="00A3376F"/>
    <w:rsid w:val="00A45581"/>
    <w:rsid w:val="00A50ED8"/>
    <w:rsid w:val="00A6096F"/>
    <w:rsid w:val="00A74BC9"/>
    <w:rsid w:val="00A804F5"/>
    <w:rsid w:val="00A810AF"/>
    <w:rsid w:val="00A815C6"/>
    <w:rsid w:val="00A92BC5"/>
    <w:rsid w:val="00AA5551"/>
    <w:rsid w:val="00AB1A0E"/>
    <w:rsid w:val="00AC625B"/>
    <w:rsid w:val="00AD3795"/>
    <w:rsid w:val="00AD6012"/>
    <w:rsid w:val="00AE7C52"/>
    <w:rsid w:val="00AE7D8F"/>
    <w:rsid w:val="00AF0B4E"/>
    <w:rsid w:val="00B03024"/>
    <w:rsid w:val="00B16FE0"/>
    <w:rsid w:val="00B23AFD"/>
    <w:rsid w:val="00B35DBB"/>
    <w:rsid w:val="00B36253"/>
    <w:rsid w:val="00B456A4"/>
    <w:rsid w:val="00B45FB3"/>
    <w:rsid w:val="00B6387D"/>
    <w:rsid w:val="00B8003A"/>
    <w:rsid w:val="00B81ECD"/>
    <w:rsid w:val="00B9262D"/>
    <w:rsid w:val="00B92D90"/>
    <w:rsid w:val="00B93596"/>
    <w:rsid w:val="00B968BE"/>
    <w:rsid w:val="00BA3998"/>
    <w:rsid w:val="00BA771B"/>
    <w:rsid w:val="00BB259D"/>
    <w:rsid w:val="00BB320E"/>
    <w:rsid w:val="00BB69C6"/>
    <w:rsid w:val="00BB69D9"/>
    <w:rsid w:val="00BC1EDF"/>
    <w:rsid w:val="00BC66CA"/>
    <w:rsid w:val="00BD6C0B"/>
    <w:rsid w:val="00BE33B2"/>
    <w:rsid w:val="00BE69FB"/>
    <w:rsid w:val="00C12DB7"/>
    <w:rsid w:val="00C1617C"/>
    <w:rsid w:val="00C23AD2"/>
    <w:rsid w:val="00C250B8"/>
    <w:rsid w:val="00C26CA7"/>
    <w:rsid w:val="00C419E6"/>
    <w:rsid w:val="00C62307"/>
    <w:rsid w:val="00C73F0B"/>
    <w:rsid w:val="00C85B8B"/>
    <w:rsid w:val="00C90246"/>
    <w:rsid w:val="00C966D0"/>
    <w:rsid w:val="00CC7851"/>
    <w:rsid w:val="00CC7E04"/>
    <w:rsid w:val="00CD425D"/>
    <w:rsid w:val="00CE222D"/>
    <w:rsid w:val="00CE451C"/>
    <w:rsid w:val="00D17073"/>
    <w:rsid w:val="00D21377"/>
    <w:rsid w:val="00D269DC"/>
    <w:rsid w:val="00D30FF1"/>
    <w:rsid w:val="00D319CF"/>
    <w:rsid w:val="00D32794"/>
    <w:rsid w:val="00D35007"/>
    <w:rsid w:val="00D36DBD"/>
    <w:rsid w:val="00D40F9B"/>
    <w:rsid w:val="00D710CA"/>
    <w:rsid w:val="00D72224"/>
    <w:rsid w:val="00D74CE2"/>
    <w:rsid w:val="00D962AA"/>
    <w:rsid w:val="00DA2176"/>
    <w:rsid w:val="00DA3A72"/>
    <w:rsid w:val="00DB511B"/>
    <w:rsid w:val="00DC5A8B"/>
    <w:rsid w:val="00DD6E08"/>
    <w:rsid w:val="00DE0B7B"/>
    <w:rsid w:val="00DE1BBE"/>
    <w:rsid w:val="00DF4BF8"/>
    <w:rsid w:val="00E0272A"/>
    <w:rsid w:val="00E0287B"/>
    <w:rsid w:val="00E02CC6"/>
    <w:rsid w:val="00E04A52"/>
    <w:rsid w:val="00E05FF0"/>
    <w:rsid w:val="00E103F0"/>
    <w:rsid w:val="00E341C0"/>
    <w:rsid w:val="00E44410"/>
    <w:rsid w:val="00E57D7F"/>
    <w:rsid w:val="00EB0ABF"/>
    <w:rsid w:val="00EB5BAC"/>
    <w:rsid w:val="00EC12C8"/>
    <w:rsid w:val="00EC2783"/>
    <w:rsid w:val="00ED048A"/>
    <w:rsid w:val="00EE19E8"/>
    <w:rsid w:val="00EE19EF"/>
    <w:rsid w:val="00F04148"/>
    <w:rsid w:val="00F051AD"/>
    <w:rsid w:val="00F1267F"/>
    <w:rsid w:val="00F2385F"/>
    <w:rsid w:val="00F250FC"/>
    <w:rsid w:val="00F307AD"/>
    <w:rsid w:val="00F32BBF"/>
    <w:rsid w:val="00F33067"/>
    <w:rsid w:val="00F449AF"/>
    <w:rsid w:val="00F47674"/>
    <w:rsid w:val="00F53D8F"/>
    <w:rsid w:val="00F627B8"/>
    <w:rsid w:val="00F66665"/>
    <w:rsid w:val="00F7413A"/>
    <w:rsid w:val="00F76050"/>
    <w:rsid w:val="00F7698D"/>
    <w:rsid w:val="00F91328"/>
    <w:rsid w:val="00F950DB"/>
    <w:rsid w:val="00F95DA9"/>
    <w:rsid w:val="00F97942"/>
    <w:rsid w:val="00FB216B"/>
    <w:rsid w:val="00FB6241"/>
    <w:rsid w:val="00FC18EE"/>
    <w:rsid w:val="00FC25B7"/>
    <w:rsid w:val="00FC726E"/>
    <w:rsid w:val="00FE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1A7977"/>
  <w15:chartTrackingRefBased/>
  <w15:docId w15:val="{F5394959-F8A9-C14D-B65E-163D280F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BodyText"/>
    <w:qFormat/>
    <w:pPr>
      <w:keepNext/>
      <w:keepLines/>
      <w:pBdr>
        <w:bottom w:val="single" w:sz="12" w:space="3" w:color="auto"/>
      </w:pBdr>
      <w:spacing w:after="240" w:line="240" w:lineRule="atLeast"/>
      <w:outlineLvl w:val="0"/>
    </w:pPr>
    <w:rPr>
      <w:b/>
      <w:spacing w:val="-10"/>
      <w:kern w:val="20"/>
      <w:position w:val="8"/>
      <w:szCs w:val="20"/>
    </w:rPr>
  </w:style>
  <w:style w:type="paragraph" w:styleId="Heading2">
    <w:name w:val="heading 2"/>
    <w:basedOn w:val="Normal"/>
    <w:next w:val="BodyText"/>
    <w:qFormat/>
    <w:pPr>
      <w:keepNext/>
      <w:keepLines/>
      <w:spacing w:after="240" w:line="240" w:lineRule="atLeast"/>
      <w:outlineLvl w:val="1"/>
    </w:pPr>
    <w:rPr>
      <w:rFonts w:cs="Arial"/>
      <w:b/>
      <w:spacing w:val="-15"/>
      <w:kern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bCs/>
      <w:sz w:val="24"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440"/>
      </w:tabs>
      <w:ind w:left="2160" w:hanging="2160"/>
      <w:jc w:val="both"/>
      <w:outlineLvl w:val="5"/>
    </w:pPr>
    <w:rPr>
      <w:rFonts w:ascii="Verdana" w:hAnsi="Verdana"/>
      <w:b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440"/>
      </w:tabs>
      <w:jc w:val="both"/>
      <w:outlineLvl w:val="6"/>
    </w:pPr>
    <w:rPr>
      <w:rFonts w:ascii="Verdana" w:hAnsi="Verdana"/>
      <w:b/>
      <w:u w:val="single"/>
    </w:rPr>
  </w:style>
  <w:style w:type="paragraph" w:styleId="Heading8">
    <w:name w:val="heading 8"/>
    <w:basedOn w:val="Normal"/>
    <w:next w:val="Normal"/>
    <w:qFormat/>
    <w:pPr>
      <w:keepNext/>
      <w:widowControl w:val="0"/>
      <w:tabs>
        <w:tab w:val="left" w:pos="-1440"/>
      </w:tabs>
      <w:jc w:val="both"/>
      <w:outlineLvl w:val="7"/>
    </w:pPr>
    <w:rPr>
      <w:rFonts w:ascii="Verdana" w:hAnsi="Verdana"/>
      <w:b/>
      <w:bCs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color w:val="000000"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widowControl w:val="0"/>
      <w:tabs>
        <w:tab w:val="left" w:pos="-1440"/>
      </w:tabs>
      <w:ind w:left="2160" w:hanging="2160"/>
      <w:jc w:val="both"/>
    </w:pPr>
    <w:rPr>
      <w:sz w:val="24"/>
      <w:szCs w:val="20"/>
    </w:rPr>
  </w:style>
  <w:style w:type="paragraph" w:styleId="BodyText2">
    <w:name w:val="Body Text 2"/>
    <w:basedOn w:val="Normal"/>
    <w:rPr>
      <w:rFonts w:ascii="Verdana" w:hAnsi="Verdana"/>
      <w:b/>
      <w:bCs/>
      <w:u w:val="single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ourier 10 pitch" w:hAnsi="Courier 10 pitch"/>
      <w:szCs w:val="20"/>
    </w:rPr>
  </w:style>
  <w:style w:type="paragraph" w:styleId="BodyText3">
    <w:name w:val="Body Text 3"/>
    <w:basedOn w:val="Normal"/>
    <w:pPr>
      <w:jc w:val="both"/>
    </w:pPr>
    <w:rPr>
      <w:rFonts w:ascii="Verdana" w:hAnsi="Verdana"/>
    </w:rPr>
  </w:style>
  <w:style w:type="paragraph" w:customStyle="1" w:styleId="Osignicie">
    <w:name w:val="Osiągnięcie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  <w:lang w:val="pl-PL"/>
    </w:rPr>
  </w:style>
  <w:style w:type="paragraph" w:customStyle="1" w:styleId="Adres1">
    <w:name w:val="Adres 1"/>
    <w:basedOn w:val="Normal"/>
    <w:pPr>
      <w:framePr w:w="2160" w:wrap="notBeside" w:vAnchor="page" w:hAnchor="page" w:x="8281" w:y="1153"/>
      <w:spacing w:line="160" w:lineRule="atLeast"/>
      <w:jc w:val="both"/>
    </w:pPr>
    <w:rPr>
      <w:sz w:val="14"/>
      <w:lang w:val="pl-PL"/>
    </w:rPr>
  </w:style>
  <w:style w:type="paragraph" w:customStyle="1" w:styleId="Adres2">
    <w:name w:val="Adres 2"/>
    <w:basedOn w:val="Normal"/>
    <w:pPr>
      <w:framePr w:w="2030" w:wrap="notBeside" w:vAnchor="page" w:hAnchor="page" w:x="6121" w:y="1153"/>
      <w:spacing w:line="160" w:lineRule="atLeast"/>
      <w:jc w:val="both"/>
    </w:pPr>
    <w:rPr>
      <w:sz w:val="14"/>
      <w:lang w:val="pl-PL"/>
    </w:rPr>
  </w:style>
  <w:style w:type="paragraph" w:customStyle="1" w:styleId="Nazwaprzedsibiorstwa">
    <w:name w:val="Nazwa przedsiębiorstwa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lang w:val="pl-PL"/>
    </w:rPr>
  </w:style>
  <w:style w:type="paragraph" w:customStyle="1" w:styleId="Nazwaprzedsibiorstwa1">
    <w:name w:val="Nazwa przedsiębiorstwa 1"/>
    <w:basedOn w:val="Nazwaprzedsibiorstwa"/>
    <w:next w:val="Normal"/>
    <w:autoRedefine/>
  </w:style>
  <w:style w:type="paragraph" w:customStyle="1" w:styleId="Instytucja">
    <w:name w:val="Instytucja"/>
    <w:basedOn w:val="Normal"/>
    <w:next w:val="Osignicie"/>
    <w:autoRedefine/>
    <w:pPr>
      <w:tabs>
        <w:tab w:val="left" w:pos="2160"/>
        <w:tab w:val="right" w:pos="6480"/>
      </w:tabs>
      <w:spacing w:before="240" w:after="60" w:line="220" w:lineRule="atLeast"/>
    </w:pPr>
    <w:rPr>
      <w:rFonts w:ascii="Times New Roman" w:hAnsi="Times New Roman"/>
      <w:noProof/>
    </w:rPr>
  </w:style>
  <w:style w:type="paragraph" w:customStyle="1" w:styleId="Stanowisko">
    <w:name w:val="Stanowisko"/>
    <w:next w:val="Osignicie"/>
    <w:pPr>
      <w:spacing w:after="60" w:line="220" w:lineRule="atLeast"/>
    </w:pPr>
    <w:rPr>
      <w:b/>
      <w:spacing w:val="-10"/>
      <w:lang w:val="pl-PL"/>
    </w:rPr>
  </w:style>
  <w:style w:type="paragraph" w:customStyle="1" w:styleId="Nazwisko">
    <w:name w:val="Nazwisko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lang w:val="pl-PL"/>
    </w:rPr>
  </w:style>
  <w:style w:type="paragraph" w:customStyle="1" w:styleId="Tytusekcji">
    <w:name w:val="Tytuł sekcji"/>
    <w:basedOn w:val="Normal"/>
    <w:next w:val="Normal"/>
    <w:autoRedefine/>
    <w:pPr>
      <w:tabs>
        <w:tab w:val="left" w:pos="2000"/>
      </w:tabs>
      <w:spacing w:before="220" w:line="220" w:lineRule="atLeast"/>
    </w:pPr>
    <w:rPr>
      <w:b/>
      <w:bCs/>
      <w:spacing w:val="-10"/>
      <w:sz w:val="24"/>
    </w:rPr>
  </w:style>
  <w:style w:type="paragraph" w:customStyle="1" w:styleId="Cel">
    <w:name w:val="Cel"/>
    <w:basedOn w:val="Normal"/>
    <w:next w:val="BodyText"/>
    <w:pPr>
      <w:spacing w:before="240" w:after="220" w:line="220" w:lineRule="atLeast"/>
    </w:pPr>
    <w:rPr>
      <w:lang w:val="pl-PL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8"/>
      <w:lang w:val="pl-PL"/>
    </w:rPr>
  </w:style>
  <w:style w:type="paragraph" w:styleId="Subtitle">
    <w:name w:val="Subtitle"/>
    <w:basedOn w:val="Normal"/>
    <w:qFormat/>
    <w:rPr>
      <w:rFonts w:ascii="Times New Roman" w:hAnsi="Times New Roman"/>
      <w:b/>
      <w:i/>
      <w:sz w:val="24"/>
      <w:lang w:val="en-GB"/>
    </w:rPr>
  </w:style>
  <w:style w:type="paragraph" w:styleId="BodyTextIndent2">
    <w:name w:val="Body Text Indent 2"/>
    <w:basedOn w:val="Normal"/>
    <w:pPr>
      <w:tabs>
        <w:tab w:val="left" w:pos="2835"/>
      </w:tabs>
      <w:ind w:left="2832" w:hanging="2832"/>
    </w:pPr>
    <w:rPr>
      <w:sz w:val="22"/>
      <w:lang w:val="en-GB"/>
    </w:rPr>
  </w:style>
  <w:style w:type="paragraph" w:styleId="BodyTextIndent3">
    <w:name w:val="Body Text Indent 3"/>
    <w:basedOn w:val="Normal"/>
    <w:pPr>
      <w:ind w:left="2880"/>
      <w:jc w:val="both"/>
    </w:pPr>
    <w:rPr>
      <w:sz w:val="22"/>
    </w:rPr>
  </w:style>
  <w:style w:type="paragraph" w:customStyle="1" w:styleId="DefaultText">
    <w:name w:val="Default Text"/>
    <w:basedOn w:val="Normal"/>
    <w:rPr>
      <w:rFonts w:ascii="Times New Roman" w:hAnsi="Times New Roman"/>
      <w:sz w:val="24"/>
      <w:szCs w:val="20"/>
    </w:rPr>
  </w:style>
  <w:style w:type="paragraph" w:customStyle="1" w:styleId="Nazwaprzedsibiorstwajeden">
    <w:name w:val="Nazwa przedsiębiorstwa jeden"/>
    <w:basedOn w:val="Nazwaprzedsibiorstwa"/>
    <w:next w:val="Stanowisko"/>
    <w:pPr>
      <w:tabs>
        <w:tab w:val="clear" w:pos="2160"/>
        <w:tab w:val="left" w:pos="1440"/>
      </w:tabs>
      <w:spacing w:before="60" w:after="0"/>
    </w:pPr>
    <w:rPr>
      <w:rFonts w:ascii="Garamond" w:hAnsi="Garamond"/>
      <w:sz w:val="22"/>
      <w:szCs w:val="20"/>
    </w:rPr>
  </w:style>
  <w:style w:type="character" w:styleId="Hyperlink">
    <w:name w:val="Hyperlink"/>
    <w:rsid w:val="00E341C0"/>
    <w:rPr>
      <w:color w:val="0000FF"/>
      <w:u w:val="single"/>
    </w:rPr>
  </w:style>
  <w:style w:type="paragraph" w:styleId="BalloonText">
    <w:name w:val="Balloon Text"/>
    <w:basedOn w:val="Normal"/>
    <w:semiHidden/>
    <w:rsid w:val="00241E53"/>
    <w:rPr>
      <w:rFonts w:ascii="Tahoma" w:hAnsi="Tahoma" w:cs="Tahoma"/>
      <w:sz w:val="16"/>
      <w:szCs w:val="16"/>
    </w:rPr>
  </w:style>
  <w:style w:type="paragraph" w:customStyle="1" w:styleId="Heading10">
    <w:name w:val="Heading1"/>
    <w:rsid w:val="00110957"/>
    <w:pPr>
      <w:widowControl w:val="0"/>
      <w:tabs>
        <w:tab w:val="center" w:pos="907"/>
        <w:tab w:val="left" w:pos="2160"/>
      </w:tabs>
      <w:spacing w:before="160"/>
    </w:pPr>
    <w:rPr>
      <w:rFonts w:ascii="Arial" w:hAnsi="Arial"/>
      <w:b/>
      <w:snapToGrid w:val="0"/>
      <w:lang w:val="en-GB"/>
    </w:rPr>
  </w:style>
  <w:style w:type="paragraph" w:customStyle="1" w:styleId="Body1">
    <w:name w:val="Body1"/>
    <w:rsid w:val="00110957"/>
    <w:pPr>
      <w:widowControl w:val="0"/>
      <w:tabs>
        <w:tab w:val="center" w:pos="907"/>
        <w:tab w:val="left" w:pos="2160"/>
      </w:tabs>
      <w:spacing w:before="80"/>
    </w:pPr>
    <w:rPr>
      <w:snapToGrid w:val="0"/>
      <w:lang w:val="en-GB"/>
    </w:rPr>
  </w:style>
  <w:style w:type="paragraph" w:styleId="HTMLPreformatted">
    <w:name w:val="HTML Preformatted"/>
    <w:basedOn w:val="Normal"/>
    <w:rsid w:val="00741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Cs w:val="20"/>
    </w:rPr>
  </w:style>
  <w:style w:type="paragraph" w:customStyle="1" w:styleId="text">
    <w:name w:val="text"/>
    <w:basedOn w:val="Normal"/>
    <w:rsid w:val="00904D3E"/>
    <w:pPr>
      <w:spacing w:line="180" w:lineRule="exact"/>
      <w:jc w:val="both"/>
    </w:pPr>
    <w:rPr>
      <w:rFonts w:ascii="Helvetica" w:eastAsia="PMingLiU" w:hAnsi="Helvetica"/>
      <w:noProof/>
      <w:sz w:val="16"/>
      <w:szCs w:val="20"/>
    </w:rPr>
  </w:style>
  <w:style w:type="paragraph" w:styleId="List">
    <w:name w:val="List"/>
    <w:basedOn w:val="Normal"/>
    <w:rsid w:val="006C27C9"/>
    <w:pPr>
      <w:ind w:left="283" w:hanging="283"/>
    </w:pPr>
  </w:style>
  <w:style w:type="paragraph" w:styleId="ListBullet">
    <w:name w:val="List Bullet"/>
    <w:basedOn w:val="Normal"/>
    <w:autoRedefine/>
    <w:rsid w:val="006C27C9"/>
    <w:pPr>
      <w:numPr>
        <w:numId w:val="3"/>
      </w:numPr>
    </w:pPr>
  </w:style>
  <w:style w:type="paragraph" w:styleId="ListBullet2">
    <w:name w:val="List Bullet 2"/>
    <w:basedOn w:val="Normal"/>
    <w:autoRedefine/>
    <w:rsid w:val="006C27C9"/>
    <w:pPr>
      <w:numPr>
        <w:numId w:val="4"/>
      </w:numPr>
    </w:pPr>
  </w:style>
  <w:style w:type="paragraph" w:customStyle="1" w:styleId="CompanyName">
    <w:name w:val="Company Name"/>
    <w:basedOn w:val="Normal"/>
    <w:next w:val="Normal"/>
    <w:autoRedefine/>
    <w:rsid w:val="004F5B65"/>
    <w:pPr>
      <w:tabs>
        <w:tab w:val="left" w:pos="2000"/>
        <w:tab w:val="left" w:pos="7300"/>
        <w:tab w:val="right" w:pos="7818"/>
      </w:tabs>
      <w:spacing w:before="40" w:line="220" w:lineRule="atLeast"/>
    </w:pPr>
    <w:rPr>
      <w:rFonts w:cs="Arial"/>
      <w:b/>
      <w:sz w:val="22"/>
      <w:szCs w:val="22"/>
      <w:lang w:val="en-AU"/>
    </w:rPr>
  </w:style>
  <w:style w:type="paragraph" w:customStyle="1" w:styleId="ListIndent">
    <w:name w:val="List Indent"/>
    <w:basedOn w:val="BodyText"/>
    <w:rsid w:val="00544393"/>
    <w:pPr>
      <w:keepLines/>
      <w:widowControl w:val="0"/>
      <w:suppressAutoHyphens/>
      <w:spacing w:after="62"/>
      <w:ind w:left="2523" w:hanging="2160"/>
    </w:pPr>
    <w:rPr>
      <w:rFonts w:ascii="Times New Roman" w:hAnsi="Times New Roman"/>
      <w:sz w:val="22"/>
      <w:szCs w:val="20"/>
      <w:lang w:eastAsia="en-US"/>
    </w:rPr>
  </w:style>
  <w:style w:type="paragraph" w:customStyle="1" w:styleId="Hangingindent">
    <w:name w:val="Hanging indent"/>
    <w:basedOn w:val="BodyText"/>
    <w:rsid w:val="00544393"/>
    <w:pPr>
      <w:widowControl w:val="0"/>
      <w:suppressAutoHyphens/>
      <w:ind w:left="567" w:hanging="283"/>
    </w:pPr>
    <w:rPr>
      <w:rFonts w:ascii="Times New Roman" w:hAnsi="Times New Roman"/>
      <w:sz w:val="22"/>
      <w:szCs w:val="20"/>
      <w:lang w:eastAsia="en-US"/>
    </w:rPr>
  </w:style>
  <w:style w:type="paragraph" w:styleId="NormalWeb">
    <w:name w:val="Normal (Web)"/>
    <w:basedOn w:val="Normal"/>
    <w:rsid w:val="0054439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ableContents">
    <w:name w:val="Table Contents"/>
    <w:basedOn w:val="BodyText"/>
    <w:rsid w:val="001F3B1E"/>
    <w:pPr>
      <w:widowControl w:val="0"/>
      <w:suppressAutoHyphens/>
    </w:pPr>
    <w:rPr>
      <w:rFonts w:ascii="Times New Roman" w:hAnsi="Times New Roman"/>
      <w:sz w:val="22"/>
      <w:szCs w:val="20"/>
      <w:lang w:eastAsia="en-US"/>
    </w:rPr>
  </w:style>
  <w:style w:type="paragraph" w:customStyle="1" w:styleId="Ausbildung">
    <w:name w:val="Ausbildung"/>
    <w:basedOn w:val="BodyText"/>
    <w:rsid w:val="003C4A08"/>
    <w:pPr>
      <w:numPr>
        <w:numId w:val="2"/>
      </w:numPr>
      <w:suppressAutoHyphens/>
      <w:spacing w:after="60" w:line="220" w:lineRule="atLeast"/>
      <w:ind w:left="0" w:firstLine="0"/>
      <w:jc w:val="both"/>
    </w:pPr>
    <w:rPr>
      <w:spacing w:val="-5"/>
      <w:szCs w:val="20"/>
      <w:lang w:eastAsia="ar-SA"/>
    </w:rPr>
  </w:style>
  <w:style w:type="paragraph" w:customStyle="1" w:styleId="SchuleUniversitt">
    <w:name w:val="Schule/Universität"/>
    <w:basedOn w:val="Normal"/>
    <w:next w:val="Ausbildung"/>
    <w:rsid w:val="003C4A08"/>
    <w:pPr>
      <w:tabs>
        <w:tab w:val="left" w:pos="2160"/>
        <w:tab w:val="right" w:pos="6480"/>
      </w:tabs>
      <w:suppressAutoHyphens/>
      <w:spacing w:before="240" w:after="60" w:line="220" w:lineRule="atLeast"/>
    </w:pPr>
    <w:rPr>
      <w:b/>
      <w:bCs/>
      <w:szCs w:val="20"/>
      <w:lang w:val="fr-FR" w:eastAsia="ar-SA"/>
    </w:rPr>
  </w:style>
  <w:style w:type="character" w:customStyle="1" w:styleId="WW8Num20z1">
    <w:name w:val="WW8Num20z1"/>
    <w:rsid w:val="008C5EDE"/>
    <w:rPr>
      <w:rFonts w:ascii="Courier New" w:hAnsi="Courier New"/>
    </w:rPr>
  </w:style>
  <w:style w:type="paragraph" w:customStyle="1" w:styleId="Achievement">
    <w:name w:val="Achievement"/>
    <w:basedOn w:val="BodyText"/>
    <w:rsid w:val="001A1836"/>
    <w:pPr>
      <w:overflowPunct w:val="0"/>
      <w:autoSpaceDE w:val="0"/>
      <w:autoSpaceDN w:val="0"/>
      <w:adjustRightInd w:val="0"/>
      <w:spacing w:after="60" w:line="240" w:lineRule="atLeast"/>
      <w:ind w:left="240" w:hanging="240"/>
      <w:jc w:val="both"/>
      <w:textAlignment w:val="baseline"/>
    </w:pPr>
    <w:rPr>
      <w:rFonts w:ascii="Garamond" w:hAnsi="Garamond"/>
      <w:sz w:val="22"/>
      <w:szCs w:val="20"/>
      <w:lang w:eastAsia="pl-PL"/>
    </w:rPr>
  </w:style>
  <w:style w:type="paragraph" w:customStyle="1" w:styleId="JobTitle">
    <w:name w:val="Job Title"/>
    <w:next w:val="Achievement"/>
    <w:rsid w:val="001A1836"/>
    <w:pPr>
      <w:overflowPunct w:val="0"/>
      <w:autoSpaceDE w:val="0"/>
      <w:autoSpaceDN w:val="0"/>
      <w:adjustRightInd w:val="0"/>
      <w:spacing w:before="40" w:after="40" w:line="220" w:lineRule="atLeast"/>
      <w:textAlignment w:val="baseline"/>
    </w:pPr>
    <w:rPr>
      <w:rFonts w:ascii="Garamond" w:hAnsi="Garamond"/>
      <w:i/>
      <w:spacing w:val="5"/>
      <w:sz w:val="23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Consultant Curriculum Vitae</vt:lpstr>
    </vt:vector>
  </TitlesOfParts>
  <Company>Gladstone International Consulting, LTD.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Consultant Curriculum Vitae</dc:title>
  <dc:subject>Specialist CV</dc:subject>
  <dc:creator>Daniel DelPercio</dc:creator>
  <cp:keywords>Alltel, Systematics, CV, consultant, resume</cp:keywords>
  <dc:description/>
  <cp:lastModifiedBy>Guest User</cp:lastModifiedBy>
  <cp:revision>8</cp:revision>
  <cp:lastPrinted>2021-05-29T07:38:00Z</cp:lastPrinted>
  <dcterms:created xsi:type="dcterms:W3CDTF">2022-05-01T07:52:00Z</dcterms:created>
  <dcterms:modified xsi:type="dcterms:W3CDTF">2022-05-01T07:57:00Z</dcterms:modified>
  <cp:category>resume</cp:category>
</cp:coreProperties>
</file>