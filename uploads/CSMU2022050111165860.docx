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74625" w:rsidRPr="006D1983" w:rsidRDefault="004D32B8">
      <w:pPr>
        <w:rPr>
          <w:rFonts w:ascii="Algerian" w:hAnsi="Algerian"/>
          <w:sz w:val="40"/>
          <w:szCs w:val="40"/>
        </w:rPr>
      </w:pPr>
      <w:r w:rsidRPr="006D1983">
        <w:rPr>
          <w:sz w:val="24"/>
          <w:szCs w:val="24"/>
        </w:rPr>
        <w:t xml:space="preserve">                            </w:t>
      </w:r>
      <w:r w:rsidR="004E6641" w:rsidRPr="006D1983">
        <w:rPr>
          <w:sz w:val="24"/>
          <w:szCs w:val="24"/>
        </w:rPr>
        <w:t xml:space="preserve">     </w:t>
      </w:r>
      <w:r w:rsidR="00205D1E" w:rsidRPr="006D1983">
        <w:rPr>
          <w:sz w:val="24"/>
          <w:szCs w:val="24"/>
        </w:rPr>
        <w:t xml:space="preserve">   </w:t>
      </w:r>
      <w:r w:rsidR="006D54AC" w:rsidRPr="006D1983">
        <w:rPr>
          <w:sz w:val="24"/>
          <w:szCs w:val="24"/>
        </w:rPr>
        <w:t xml:space="preserve">       </w:t>
      </w:r>
      <w:r w:rsidR="00D83B2C" w:rsidRPr="006D1983">
        <w:rPr>
          <w:rFonts w:ascii="Algerian" w:hAnsi="Algerian"/>
          <w:sz w:val="24"/>
          <w:szCs w:val="24"/>
        </w:rPr>
        <w:t xml:space="preserve"> </w:t>
      </w:r>
      <w:r w:rsidR="00BA4BE8" w:rsidRPr="006D1983">
        <w:rPr>
          <w:rFonts w:ascii="Algerian" w:hAnsi="Algerian"/>
          <w:sz w:val="24"/>
          <w:szCs w:val="24"/>
        </w:rPr>
        <w:t xml:space="preserve">                    </w:t>
      </w:r>
      <w:r w:rsidR="0040081C" w:rsidRPr="006D1983">
        <w:rPr>
          <w:rFonts w:ascii="Algerian" w:hAnsi="Algerian"/>
          <w:b/>
          <w:bCs/>
          <w:sz w:val="40"/>
          <w:szCs w:val="40"/>
          <w:u w:val="single"/>
        </w:rPr>
        <w:t>R</w:t>
      </w:r>
      <w:r w:rsidR="00BA4BE8" w:rsidRPr="006D1983">
        <w:rPr>
          <w:rFonts w:ascii="Algerian" w:hAnsi="Algerian"/>
          <w:b/>
          <w:bCs/>
          <w:sz w:val="40"/>
          <w:szCs w:val="40"/>
          <w:u w:val="single"/>
        </w:rPr>
        <w:t>ESUME</w:t>
      </w:r>
    </w:p>
    <w:p w:rsidR="00374625" w:rsidRPr="006D1983" w:rsidRDefault="00374625">
      <w:pPr>
        <w:rPr>
          <w:rFonts w:ascii="Times New Roman" w:hAnsi="Times New Roman"/>
          <w:b/>
          <w:color w:val="17365D"/>
          <w:sz w:val="28"/>
          <w:szCs w:val="28"/>
        </w:rPr>
      </w:pPr>
      <w:r w:rsidRPr="006D1983">
        <w:rPr>
          <w:sz w:val="24"/>
          <w:szCs w:val="24"/>
        </w:rPr>
        <w:t xml:space="preserve">                                                                               </w:t>
      </w:r>
      <w:r w:rsidR="006D1983">
        <w:rPr>
          <w:sz w:val="24"/>
          <w:szCs w:val="24"/>
        </w:rPr>
        <w:t xml:space="preserve">              </w:t>
      </w:r>
      <w:r w:rsidR="00DD3A32">
        <w:rPr>
          <w:rFonts w:ascii="Times New Roman" w:hAnsi="Times New Roman"/>
          <w:b/>
          <w:color w:val="17365D"/>
          <w:sz w:val="28"/>
          <w:szCs w:val="28"/>
        </w:rPr>
        <w:t>Jyoti</w:t>
      </w:r>
      <w:r w:rsidRPr="006D1983">
        <w:rPr>
          <w:rFonts w:ascii="Times New Roman" w:hAnsi="Times New Roman"/>
          <w:b/>
          <w:color w:val="17365D"/>
          <w:sz w:val="28"/>
          <w:szCs w:val="28"/>
        </w:rPr>
        <w:t xml:space="preserve"> Prajapati</w:t>
      </w:r>
    </w:p>
    <w:p w:rsidR="00EF75E5" w:rsidRDefault="00C6590B" w:rsidP="00EF75E5">
      <w:pPr>
        <w:pStyle w:val="NoSpacing"/>
        <w:ind w:left="5940" w:hanging="23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="005A2B7C" w:rsidRPr="006D1983">
        <w:rPr>
          <w:rFonts w:ascii="Times New Roman" w:hAnsi="Times New Roman"/>
          <w:sz w:val="24"/>
          <w:szCs w:val="24"/>
        </w:rPr>
        <w:t xml:space="preserve">Address: </w:t>
      </w:r>
      <w:r w:rsidR="00C13DCA">
        <w:rPr>
          <w:rFonts w:ascii="Times New Roman" w:hAnsi="Times New Roman"/>
          <w:sz w:val="24"/>
          <w:szCs w:val="24"/>
        </w:rPr>
        <w:t>189</w:t>
      </w:r>
      <w:r w:rsidR="00EF75E5">
        <w:rPr>
          <w:rFonts w:ascii="Times New Roman" w:hAnsi="Times New Roman"/>
          <w:sz w:val="24"/>
          <w:szCs w:val="24"/>
        </w:rPr>
        <w:t>,village-Aadlpura(GOGAWA)</w:t>
      </w:r>
    </w:p>
    <w:p w:rsidR="00C6590B" w:rsidRDefault="008C5CB3" w:rsidP="00EF75E5">
      <w:pPr>
        <w:pStyle w:val="NoSpacing"/>
        <w:ind w:left="4500" w:hanging="23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C6590B">
        <w:rPr>
          <w:rFonts w:ascii="Times New Roman" w:hAnsi="Times New Roman"/>
          <w:sz w:val="24"/>
          <w:szCs w:val="24"/>
        </w:rPr>
        <w:t xml:space="preserve">          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C13DCA">
        <w:rPr>
          <w:rFonts w:ascii="Times New Roman" w:hAnsi="Times New Roman"/>
          <w:sz w:val="24"/>
          <w:szCs w:val="24"/>
        </w:rPr>
        <w:t>Teh.-Bhikangaon</w:t>
      </w:r>
      <w:r>
        <w:rPr>
          <w:rFonts w:ascii="Times New Roman" w:hAnsi="Times New Roman"/>
          <w:sz w:val="24"/>
          <w:szCs w:val="24"/>
        </w:rPr>
        <w:t>,</w:t>
      </w:r>
      <w:r w:rsidR="00C13DC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Dist-khargone pin( 451335)</w:t>
      </w:r>
      <w:r w:rsidR="00C13DCA">
        <w:rPr>
          <w:rFonts w:ascii="Times New Roman" w:hAnsi="Times New Roman"/>
          <w:sz w:val="24"/>
          <w:szCs w:val="24"/>
        </w:rPr>
        <w:t xml:space="preserve">  </w:t>
      </w:r>
    </w:p>
    <w:p w:rsidR="00C13E2D" w:rsidRPr="006D1983" w:rsidRDefault="00C6590B" w:rsidP="00EF75E5">
      <w:pPr>
        <w:pStyle w:val="NoSpacing"/>
        <w:ind w:left="4500" w:hanging="23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,       Dist-khargone pin( 451335)                                                                               </w:t>
      </w:r>
      <w:r w:rsidR="00C13DCA">
        <w:rPr>
          <w:rFonts w:ascii="Times New Roman" w:hAnsi="Times New Roman"/>
          <w:sz w:val="24"/>
          <w:szCs w:val="24"/>
        </w:rPr>
        <w:t xml:space="preserve">                                                       </w:t>
      </w:r>
      <w:r w:rsidR="00EF75E5">
        <w:rPr>
          <w:rFonts w:ascii="Times New Roman" w:hAnsi="Times New Roman"/>
          <w:sz w:val="24"/>
          <w:szCs w:val="24"/>
        </w:rPr>
        <w:t xml:space="preserve">                      </w:t>
      </w:r>
    </w:p>
    <w:p w:rsidR="00374625" w:rsidRPr="006D1983" w:rsidRDefault="00374625" w:rsidP="006D1983">
      <w:pPr>
        <w:pStyle w:val="NoSpacing"/>
        <w:rPr>
          <w:rFonts w:ascii="Times New Roman" w:hAnsi="Times New Roman"/>
          <w:sz w:val="24"/>
          <w:szCs w:val="24"/>
        </w:rPr>
      </w:pPr>
      <w:r w:rsidRPr="006D1983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="005A2B7C" w:rsidRPr="006D1983">
        <w:rPr>
          <w:rFonts w:ascii="Times New Roman" w:hAnsi="Times New Roman"/>
          <w:sz w:val="24"/>
          <w:szCs w:val="24"/>
        </w:rPr>
        <w:t xml:space="preserve">                  </w:t>
      </w:r>
      <w:r w:rsidR="00C6590B">
        <w:rPr>
          <w:rFonts w:ascii="Times New Roman" w:hAnsi="Times New Roman"/>
          <w:sz w:val="24"/>
          <w:szCs w:val="24"/>
        </w:rPr>
        <w:t xml:space="preserve">                  </w:t>
      </w:r>
      <w:r w:rsidRPr="006D1983">
        <w:rPr>
          <w:rFonts w:ascii="Times New Roman" w:hAnsi="Times New Roman"/>
          <w:sz w:val="24"/>
          <w:szCs w:val="24"/>
        </w:rPr>
        <w:t xml:space="preserve">Email id: </w:t>
      </w:r>
      <w:hyperlink r:id="rId8" w:history="1">
        <w:r w:rsidR="006A71C4" w:rsidRPr="00D8348C">
          <w:rPr>
            <w:rStyle w:val="Hyperlink"/>
            <w:rFonts w:ascii="Times New Roman" w:hAnsi="Times New Roman"/>
            <w:sz w:val="24"/>
            <w:szCs w:val="24"/>
          </w:rPr>
          <w:t>jyotipr.prajapati@gmail.com</w:t>
        </w:r>
      </w:hyperlink>
    </w:p>
    <w:p w:rsidR="00DC54CA" w:rsidRPr="006D1983" w:rsidRDefault="00374625" w:rsidP="006D1983">
      <w:pPr>
        <w:pStyle w:val="NoSpacing"/>
        <w:rPr>
          <w:rFonts w:ascii="Times New Roman" w:hAnsi="Times New Roman"/>
          <w:sz w:val="24"/>
          <w:szCs w:val="24"/>
        </w:rPr>
      </w:pPr>
      <w:r w:rsidRPr="006D1983">
        <w:rPr>
          <w:rFonts w:ascii="Times New Roman" w:hAnsi="Times New Roman"/>
          <w:sz w:val="24"/>
          <w:szCs w:val="24"/>
        </w:rPr>
        <w:t xml:space="preserve">                                         </w:t>
      </w:r>
      <w:r w:rsidR="005A2B7C" w:rsidRPr="006D1983">
        <w:rPr>
          <w:rFonts w:ascii="Times New Roman" w:hAnsi="Times New Roman"/>
          <w:sz w:val="24"/>
          <w:szCs w:val="24"/>
        </w:rPr>
        <w:t xml:space="preserve">                   </w:t>
      </w:r>
      <w:r w:rsidR="006D1983" w:rsidRPr="006D1983">
        <w:rPr>
          <w:rFonts w:ascii="Times New Roman" w:hAnsi="Times New Roman"/>
          <w:sz w:val="24"/>
          <w:szCs w:val="24"/>
        </w:rPr>
        <w:t xml:space="preserve">          </w:t>
      </w:r>
      <w:r w:rsidR="005A2B7C" w:rsidRPr="006D1983">
        <w:rPr>
          <w:rFonts w:ascii="Times New Roman" w:hAnsi="Times New Roman"/>
          <w:sz w:val="24"/>
          <w:szCs w:val="24"/>
        </w:rPr>
        <w:t xml:space="preserve"> </w:t>
      </w:r>
      <w:r w:rsidR="00C6590B">
        <w:rPr>
          <w:rFonts w:ascii="Times New Roman" w:hAnsi="Times New Roman"/>
          <w:sz w:val="24"/>
          <w:szCs w:val="24"/>
        </w:rPr>
        <w:tab/>
        <w:t xml:space="preserve">      </w:t>
      </w:r>
      <w:r w:rsidRPr="006D1983">
        <w:rPr>
          <w:rFonts w:ascii="Times New Roman" w:hAnsi="Times New Roman"/>
          <w:sz w:val="24"/>
          <w:szCs w:val="24"/>
        </w:rPr>
        <w:t xml:space="preserve">Contact: </w:t>
      </w:r>
      <w:r w:rsidR="00DD3A32">
        <w:rPr>
          <w:rFonts w:ascii="Times New Roman" w:hAnsi="Times New Roman"/>
          <w:sz w:val="24"/>
          <w:szCs w:val="24"/>
        </w:rPr>
        <w:t>9575778737</w:t>
      </w:r>
      <w:r w:rsidR="00C6590B">
        <w:rPr>
          <w:rFonts w:ascii="Times New Roman" w:hAnsi="Times New Roman"/>
          <w:sz w:val="24"/>
          <w:szCs w:val="24"/>
        </w:rPr>
        <w:t>,8839879337</w:t>
      </w:r>
      <w:r w:rsidRPr="006D1983">
        <w:rPr>
          <w:rFonts w:ascii="Times New Roman" w:hAnsi="Times New Roman"/>
          <w:sz w:val="24"/>
          <w:szCs w:val="24"/>
        </w:rPr>
        <w:t xml:space="preserve">  </w:t>
      </w:r>
    </w:p>
    <w:p w:rsidR="00AD5F23" w:rsidRDefault="00AD5F23" w:rsidP="006D1983">
      <w:pPr>
        <w:pStyle w:val="NoSpacing"/>
        <w:rPr>
          <w:sz w:val="24"/>
          <w:szCs w:val="24"/>
        </w:rPr>
      </w:pPr>
    </w:p>
    <w:p w:rsidR="00257FFD" w:rsidRPr="006D1983" w:rsidRDefault="001A38C1" w:rsidP="006D1983"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rect id="_x0000_s1026" style="width:468pt;height:1.5pt;mso-position-horizontal-relative:char;mso-position-vertical-relative:line" fillcolor="#a0a0a0" stroked="f">
            <w10:wrap type="none"/>
            <w10:anchorlock/>
          </v:rect>
        </w:pict>
      </w:r>
    </w:p>
    <w:p w:rsidR="00374625" w:rsidRPr="006D1983" w:rsidRDefault="00374625">
      <w:pPr>
        <w:pStyle w:val="NoSpacing"/>
        <w:rPr>
          <w:sz w:val="24"/>
          <w:szCs w:val="24"/>
        </w:rPr>
      </w:pPr>
    </w:p>
    <w:p w:rsidR="00374625" w:rsidRPr="008C5CB3" w:rsidRDefault="00374625" w:rsidP="008C5CB3">
      <w:pPr>
        <w:pStyle w:val="NoSpacing"/>
        <w:rPr>
          <w:sz w:val="24"/>
          <w:szCs w:val="24"/>
        </w:rPr>
      </w:pPr>
      <w:r w:rsidRPr="006D1983">
        <w:rPr>
          <w:sz w:val="24"/>
          <w:szCs w:val="24"/>
        </w:rPr>
        <w:t xml:space="preserve">   </w:t>
      </w:r>
      <w:r w:rsidRPr="006D1983">
        <w:rPr>
          <w:rFonts w:ascii="Algerian" w:hAnsi="Algerian"/>
          <w:color w:val="17365D"/>
          <w:sz w:val="24"/>
          <w:szCs w:val="24"/>
        </w:rPr>
        <w:t xml:space="preserve">Career Objective:  </w:t>
      </w:r>
    </w:p>
    <w:p w:rsidR="00257FFD" w:rsidRPr="006D1983" w:rsidRDefault="00257FFD" w:rsidP="005642EF">
      <w:pPr>
        <w:pStyle w:val="NoSpacing"/>
        <w:shd w:val="clear" w:color="auto" w:fill="E5DFEC"/>
        <w:rPr>
          <w:rFonts w:ascii="Algerian" w:hAnsi="Algerian"/>
          <w:color w:val="17365D"/>
          <w:sz w:val="24"/>
          <w:szCs w:val="24"/>
        </w:rPr>
      </w:pPr>
    </w:p>
    <w:p w:rsidR="009879C6" w:rsidRPr="006D1983" w:rsidRDefault="009879C6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374625" w:rsidRDefault="00374625" w:rsidP="001328A2">
      <w:pPr>
        <w:pStyle w:val="NoSpacing"/>
        <w:rPr>
          <w:rFonts w:ascii="Times New Roman" w:hAnsi="Times New Roman"/>
          <w:sz w:val="24"/>
          <w:szCs w:val="24"/>
        </w:rPr>
      </w:pPr>
      <w:r w:rsidRPr="006D1983">
        <w:rPr>
          <w:rFonts w:ascii="Times New Roman" w:hAnsi="Times New Roman"/>
          <w:sz w:val="24"/>
          <w:szCs w:val="24"/>
        </w:rPr>
        <w:t xml:space="preserve">To be </w:t>
      </w:r>
      <w:r w:rsidR="00DB6715" w:rsidRPr="006D1983">
        <w:rPr>
          <w:rFonts w:ascii="Times New Roman" w:hAnsi="Times New Roman"/>
          <w:sz w:val="24"/>
          <w:szCs w:val="24"/>
        </w:rPr>
        <w:t xml:space="preserve">a </w:t>
      </w:r>
      <w:r w:rsidRPr="006D1983">
        <w:rPr>
          <w:rFonts w:ascii="Times New Roman" w:hAnsi="Times New Roman"/>
          <w:sz w:val="24"/>
          <w:szCs w:val="24"/>
        </w:rPr>
        <w:t>potential resource to the organization, where I can utilize all my skills and</w:t>
      </w:r>
      <w:r w:rsidR="001328A2">
        <w:rPr>
          <w:rFonts w:ascii="Times New Roman" w:hAnsi="Times New Roman"/>
          <w:sz w:val="24"/>
          <w:szCs w:val="24"/>
        </w:rPr>
        <w:t xml:space="preserve"> </w:t>
      </w:r>
      <w:r w:rsidRPr="006D1983">
        <w:rPr>
          <w:rFonts w:ascii="Times New Roman" w:hAnsi="Times New Roman"/>
          <w:sz w:val="24"/>
          <w:szCs w:val="24"/>
        </w:rPr>
        <w:t>knowledge for mutual growth of organization and further enhance my growth profile.</w:t>
      </w:r>
    </w:p>
    <w:p w:rsidR="00257FFD" w:rsidRPr="006D1983" w:rsidRDefault="00257FFD" w:rsidP="001328A2">
      <w:pPr>
        <w:pStyle w:val="NoSpacing"/>
        <w:rPr>
          <w:rFonts w:ascii="Times New Roman" w:hAnsi="Times New Roman"/>
          <w:sz w:val="24"/>
          <w:szCs w:val="24"/>
        </w:rPr>
      </w:pPr>
    </w:p>
    <w:p w:rsidR="00DC54CA" w:rsidRPr="006D1983" w:rsidRDefault="00DC54CA">
      <w:pPr>
        <w:pStyle w:val="NoSpacing"/>
        <w:rPr>
          <w:rFonts w:ascii="Cambria" w:eastAsia="Times New Roman" w:hAnsi="Cambria" w:cs="Times"/>
          <w:b/>
          <w:sz w:val="24"/>
          <w:szCs w:val="24"/>
        </w:rPr>
      </w:pPr>
    </w:p>
    <w:p w:rsidR="00374625" w:rsidRDefault="00374625" w:rsidP="00C103E6">
      <w:pPr>
        <w:pStyle w:val="NoSpacing"/>
        <w:shd w:val="clear" w:color="auto" w:fill="EEECE1"/>
        <w:rPr>
          <w:rFonts w:ascii="Algerian" w:eastAsia="Times New Roman" w:hAnsi="Algerian" w:cs="Times"/>
          <w:color w:val="17365D"/>
          <w:sz w:val="24"/>
          <w:szCs w:val="24"/>
        </w:rPr>
      </w:pPr>
      <w:r w:rsidRPr="006D1983">
        <w:rPr>
          <w:rFonts w:ascii="Algerian" w:eastAsia="Times New Roman" w:hAnsi="Algerian" w:cs="Times"/>
          <w:color w:val="17365D"/>
          <w:sz w:val="24"/>
          <w:szCs w:val="24"/>
          <w:shd w:val="clear" w:color="auto" w:fill="E5DFEC"/>
        </w:rPr>
        <w:t>Academic Qualification</w:t>
      </w:r>
      <w:r w:rsidRPr="006D1983">
        <w:rPr>
          <w:rFonts w:ascii="Algerian" w:eastAsia="Times New Roman" w:hAnsi="Algerian" w:cs="Times"/>
          <w:color w:val="17365D"/>
          <w:sz w:val="24"/>
          <w:szCs w:val="24"/>
        </w:rPr>
        <w:t xml:space="preserve">: </w:t>
      </w:r>
    </w:p>
    <w:p w:rsidR="00257FFD" w:rsidRPr="006D1983" w:rsidRDefault="00257FFD" w:rsidP="00C103E6">
      <w:pPr>
        <w:pStyle w:val="NoSpacing"/>
        <w:shd w:val="clear" w:color="auto" w:fill="EEECE1"/>
        <w:rPr>
          <w:rFonts w:ascii="Algerian" w:eastAsia="Times New Roman" w:hAnsi="Algerian" w:cs="Times"/>
          <w:color w:val="17365D"/>
          <w:sz w:val="24"/>
          <w:szCs w:val="24"/>
        </w:rPr>
      </w:pPr>
    </w:p>
    <w:p w:rsidR="00C103E6" w:rsidRDefault="00C103E6" w:rsidP="003A5B83">
      <w:pPr>
        <w:pStyle w:val="NoSpacing"/>
        <w:rPr>
          <w:rFonts w:ascii="Times" w:eastAsia="Times New Roman" w:hAnsi="Times" w:cs="Times"/>
          <w:b/>
          <w:sz w:val="24"/>
          <w:szCs w:val="24"/>
        </w:rPr>
      </w:pPr>
    </w:p>
    <w:p w:rsidR="00257FFD" w:rsidRPr="006D1983" w:rsidRDefault="00257FFD" w:rsidP="003A5B83">
      <w:pPr>
        <w:pStyle w:val="NoSpacing"/>
        <w:rPr>
          <w:rFonts w:ascii="Times" w:eastAsia="Times New Roman" w:hAnsi="Times" w:cs="Times"/>
          <w:b/>
          <w:sz w:val="24"/>
          <w:szCs w:val="24"/>
        </w:rPr>
      </w:pPr>
    </w:p>
    <w:tbl>
      <w:tblPr>
        <w:tblW w:w="98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3"/>
        <w:gridCol w:w="2885"/>
        <w:gridCol w:w="3115"/>
        <w:gridCol w:w="1934"/>
        <w:gridCol w:w="1121"/>
      </w:tblGrid>
      <w:tr w:rsidR="00DD3A32" w:rsidRPr="006D1983" w:rsidTr="004A7BB0">
        <w:trPr>
          <w:trHeight w:val="863"/>
        </w:trPr>
        <w:tc>
          <w:tcPr>
            <w:tcW w:w="843" w:type="dxa"/>
          </w:tcPr>
          <w:p w:rsidR="00DD3A32" w:rsidRPr="006D1983" w:rsidRDefault="00DD3A32" w:rsidP="002B1BCC">
            <w:pPr>
              <w:pStyle w:val="NoSpacing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D1983">
              <w:rPr>
                <w:rFonts w:ascii="Times New Roman" w:eastAsia="Times New Roman" w:hAnsi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2885" w:type="dxa"/>
          </w:tcPr>
          <w:p w:rsidR="00DD3A32" w:rsidRPr="006D1983" w:rsidRDefault="00DD3A32" w:rsidP="002B1BCC">
            <w:pPr>
              <w:pStyle w:val="NoSpacing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D1983">
              <w:rPr>
                <w:rFonts w:ascii="Times New Roman" w:eastAsia="Times New Roman" w:hAnsi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3115" w:type="dxa"/>
          </w:tcPr>
          <w:p w:rsidR="00DD3A32" w:rsidRPr="006D1983" w:rsidRDefault="00DD3A32" w:rsidP="002B1BCC">
            <w:pPr>
              <w:pStyle w:val="NoSpacing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D1983">
              <w:rPr>
                <w:rFonts w:ascii="Times New Roman" w:eastAsia="Times New Roman" w:hAnsi="Times New Roman"/>
                <w:b/>
                <w:sz w:val="24"/>
                <w:szCs w:val="24"/>
              </w:rPr>
              <w:t>School/ college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/Board</w:t>
            </w:r>
          </w:p>
        </w:tc>
        <w:tc>
          <w:tcPr>
            <w:tcW w:w="1934" w:type="dxa"/>
          </w:tcPr>
          <w:p w:rsidR="00DD3A32" w:rsidRPr="006D1983" w:rsidRDefault="00257FFD" w:rsidP="002B1BCC">
            <w:pPr>
              <w:pStyle w:val="NoSpacing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Percentage (%)</w:t>
            </w:r>
          </w:p>
        </w:tc>
        <w:tc>
          <w:tcPr>
            <w:tcW w:w="1121" w:type="dxa"/>
          </w:tcPr>
          <w:p w:rsidR="00DD3A32" w:rsidRPr="006D1983" w:rsidRDefault="00DD3A32" w:rsidP="002B1BCC">
            <w:pPr>
              <w:pStyle w:val="NoSpacing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D1983">
              <w:rPr>
                <w:rFonts w:ascii="Times New Roman" w:eastAsia="Times New Roman" w:hAnsi="Times New Roman"/>
                <w:b/>
                <w:sz w:val="24"/>
                <w:szCs w:val="24"/>
              </w:rPr>
              <w:t>Year</w:t>
            </w:r>
          </w:p>
        </w:tc>
      </w:tr>
      <w:tr w:rsidR="00DD3A32" w:rsidRPr="006D1983" w:rsidTr="004A7BB0">
        <w:trPr>
          <w:trHeight w:val="827"/>
        </w:trPr>
        <w:tc>
          <w:tcPr>
            <w:tcW w:w="843" w:type="dxa"/>
          </w:tcPr>
          <w:p w:rsidR="00DD3A32" w:rsidRPr="006D1983" w:rsidRDefault="00DD3A32" w:rsidP="002B1BCC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983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85" w:type="dxa"/>
          </w:tcPr>
          <w:p w:rsidR="00DD3A32" w:rsidRPr="006D1983" w:rsidRDefault="00DD3A32" w:rsidP="002B1BCC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983">
              <w:rPr>
                <w:rFonts w:ascii="Times New Roman" w:eastAsia="Times New Roman" w:hAnsi="Times New Roman"/>
                <w:sz w:val="24"/>
                <w:szCs w:val="24"/>
              </w:rPr>
              <w:t>SSC</w:t>
            </w:r>
          </w:p>
        </w:tc>
        <w:tc>
          <w:tcPr>
            <w:tcW w:w="3115" w:type="dxa"/>
          </w:tcPr>
          <w:p w:rsidR="00DD3A32" w:rsidRPr="006D1983" w:rsidRDefault="00DD3A32" w:rsidP="002B1BCC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M.P. Board Bhopal</w:t>
            </w:r>
          </w:p>
        </w:tc>
        <w:tc>
          <w:tcPr>
            <w:tcW w:w="1934" w:type="dxa"/>
          </w:tcPr>
          <w:p w:rsidR="00DD3A32" w:rsidRPr="006D1983" w:rsidRDefault="00DD3A32" w:rsidP="002B1BCC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77</w:t>
            </w:r>
          </w:p>
        </w:tc>
        <w:tc>
          <w:tcPr>
            <w:tcW w:w="1121" w:type="dxa"/>
          </w:tcPr>
          <w:p w:rsidR="00DD3A32" w:rsidRPr="006D1983" w:rsidRDefault="00DD3A32" w:rsidP="002B1BCC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2005</w:t>
            </w:r>
          </w:p>
        </w:tc>
      </w:tr>
      <w:tr w:rsidR="00DD3A32" w:rsidRPr="006D1983" w:rsidTr="004A7BB0">
        <w:trPr>
          <w:trHeight w:val="890"/>
        </w:trPr>
        <w:tc>
          <w:tcPr>
            <w:tcW w:w="843" w:type="dxa"/>
          </w:tcPr>
          <w:p w:rsidR="00DD3A32" w:rsidRPr="006D1983" w:rsidRDefault="00DD3A32" w:rsidP="002B1BCC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983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85" w:type="dxa"/>
          </w:tcPr>
          <w:p w:rsidR="00DD3A32" w:rsidRPr="006D1983" w:rsidRDefault="00DD3A32" w:rsidP="002B1BCC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983">
              <w:rPr>
                <w:rFonts w:ascii="Times New Roman" w:eastAsia="Times New Roman" w:hAnsi="Times New Roman"/>
                <w:sz w:val="24"/>
                <w:szCs w:val="24"/>
              </w:rPr>
              <w:t>HSC</w:t>
            </w:r>
          </w:p>
        </w:tc>
        <w:tc>
          <w:tcPr>
            <w:tcW w:w="3115" w:type="dxa"/>
          </w:tcPr>
          <w:p w:rsidR="00DD3A32" w:rsidRPr="006D1983" w:rsidRDefault="00DD3A32" w:rsidP="002B1BCC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M.P. Board Bhopal</w:t>
            </w:r>
          </w:p>
        </w:tc>
        <w:tc>
          <w:tcPr>
            <w:tcW w:w="1934" w:type="dxa"/>
          </w:tcPr>
          <w:p w:rsidR="00DD3A32" w:rsidRPr="006D1983" w:rsidRDefault="00DD3A32" w:rsidP="002B1BCC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  <w:r w:rsidR="00CB549C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21" w:type="dxa"/>
          </w:tcPr>
          <w:p w:rsidR="00DD3A32" w:rsidRPr="006D1983" w:rsidRDefault="00DD3A32" w:rsidP="002B1BCC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2007</w:t>
            </w:r>
          </w:p>
        </w:tc>
      </w:tr>
      <w:tr w:rsidR="00DD3A32" w:rsidRPr="006D1983" w:rsidTr="00374AE0">
        <w:trPr>
          <w:trHeight w:val="773"/>
        </w:trPr>
        <w:tc>
          <w:tcPr>
            <w:tcW w:w="843" w:type="dxa"/>
          </w:tcPr>
          <w:p w:rsidR="00DD3A32" w:rsidRPr="006D1983" w:rsidRDefault="00DD3A32" w:rsidP="002B1BCC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983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85" w:type="dxa"/>
          </w:tcPr>
          <w:p w:rsidR="00DD3A32" w:rsidRPr="006D1983" w:rsidRDefault="00DD3A32" w:rsidP="00DD3A32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983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. Sc. </w:t>
            </w:r>
          </w:p>
        </w:tc>
        <w:tc>
          <w:tcPr>
            <w:tcW w:w="3115" w:type="dxa"/>
          </w:tcPr>
          <w:p w:rsidR="00DD3A32" w:rsidRPr="006D1983" w:rsidRDefault="00DD3A32" w:rsidP="002B1BCC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D.A.V.V. Indore</w:t>
            </w:r>
          </w:p>
        </w:tc>
        <w:tc>
          <w:tcPr>
            <w:tcW w:w="1934" w:type="dxa"/>
          </w:tcPr>
          <w:p w:rsidR="00DD3A32" w:rsidRPr="006D1983" w:rsidRDefault="00DD3A32" w:rsidP="002B1BCC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1121" w:type="dxa"/>
          </w:tcPr>
          <w:p w:rsidR="00DD3A32" w:rsidRPr="006D1983" w:rsidRDefault="00DD3A32" w:rsidP="002B1BCC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2010</w:t>
            </w:r>
          </w:p>
        </w:tc>
      </w:tr>
      <w:tr w:rsidR="00DD3A32" w:rsidRPr="006D1983" w:rsidTr="00374AE0">
        <w:trPr>
          <w:trHeight w:val="890"/>
        </w:trPr>
        <w:tc>
          <w:tcPr>
            <w:tcW w:w="843" w:type="dxa"/>
            <w:tcBorders>
              <w:bottom w:val="single" w:sz="2" w:space="0" w:color="auto"/>
            </w:tcBorders>
          </w:tcPr>
          <w:p w:rsidR="00DD3A32" w:rsidRPr="006D1983" w:rsidRDefault="00DD3A32" w:rsidP="002B1BCC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983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885" w:type="dxa"/>
            <w:tcBorders>
              <w:bottom w:val="single" w:sz="2" w:space="0" w:color="auto"/>
            </w:tcBorders>
          </w:tcPr>
          <w:p w:rsidR="00DD3A32" w:rsidRPr="006D1983" w:rsidRDefault="00DD3A32" w:rsidP="002B1BCC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M.Sc. (Botany)</w:t>
            </w:r>
          </w:p>
        </w:tc>
        <w:tc>
          <w:tcPr>
            <w:tcW w:w="3115" w:type="dxa"/>
            <w:tcBorders>
              <w:bottom w:val="single" w:sz="2" w:space="0" w:color="auto"/>
            </w:tcBorders>
          </w:tcPr>
          <w:p w:rsidR="00DD3A32" w:rsidRPr="006D1983" w:rsidRDefault="00DD3A32" w:rsidP="002B1BCC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D.A.V.V. Indore</w:t>
            </w:r>
          </w:p>
        </w:tc>
        <w:tc>
          <w:tcPr>
            <w:tcW w:w="1934" w:type="dxa"/>
            <w:tcBorders>
              <w:bottom w:val="single" w:sz="2" w:space="0" w:color="auto"/>
            </w:tcBorders>
          </w:tcPr>
          <w:p w:rsidR="00DD3A32" w:rsidRPr="006D1983" w:rsidRDefault="00DD3A32" w:rsidP="002B1BCC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72</w:t>
            </w:r>
          </w:p>
        </w:tc>
        <w:tc>
          <w:tcPr>
            <w:tcW w:w="1121" w:type="dxa"/>
            <w:tcBorders>
              <w:bottom w:val="single" w:sz="2" w:space="0" w:color="auto"/>
            </w:tcBorders>
          </w:tcPr>
          <w:p w:rsidR="00DD3A32" w:rsidRPr="006D1983" w:rsidRDefault="00DD3A32" w:rsidP="002B1BCC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1983">
              <w:rPr>
                <w:rFonts w:ascii="Times New Roman" w:eastAsia="Times New Roman" w:hAnsi="Times New Roman"/>
                <w:sz w:val="24"/>
                <w:szCs w:val="24"/>
              </w:rPr>
              <w:t>201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CB549C" w:rsidRPr="006D1983" w:rsidTr="00374AE0">
        <w:trPr>
          <w:trHeight w:val="625"/>
        </w:trPr>
        <w:tc>
          <w:tcPr>
            <w:tcW w:w="843" w:type="dxa"/>
            <w:tcBorders>
              <w:top w:val="single" w:sz="2" w:space="0" w:color="auto"/>
              <w:bottom w:val="single" w:sz="4" w:space="0" w:color="auto"/>
            </w:tcBorders>
          </w:tcPr>
          <w:p w:rsidR="00CB549C" w:rsidRPr="006D1983" w:rsidRDefault="00CB549C" w:rsidP="002B1BCC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885" w:type="dxa"/>
            <w:tcBorders>
              <w:top w:val="single" w:sz="2" w:space="0" w:color="auto"/>
              <w:bottom w:val="single" w:sz="4" w:space="0" w:color="auto"/>
            </w:tcBorders>
          </w:tcPr>
          <w:p w:rsidR="00CB549C" w:rsidRDefault="00CB549C" w:rsidP="002B1BCC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B.ed</w:t>
            </w:r>
          </w:p>
        </w:tc>
        <w:tc>
          <w:tcPr>
            <w:tcW w:w="3115" w:type="dxa"/>
            <w:tcBorders>
              <w:top w:val="single" w:sz="2" w:space="0" w:color="auto"/>
              <w:bottom w:val="single" w:sz="4" w:space="0" w:color="auto"/>
            </w:tcBorders>
          </w:tcPr>
          <w:p w:rsidR="00CB549C" w:rsidRDefault="00CB549C" w:rsidP="002B1BCC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D.A.V.V. Indorde</w:t>
            </w:r>
          </w:p>
        </w:tc>
        <w:tc>
          <w:tcPr>
            <w:tcW w:w="1934" w:type="dxa"/>
            <w:tcBorders>
              <w:top w:val="single" w:sz="2" w:space="0" w:color="auto"/>
              <w:bottom w:val="single" w:sz="4" w:space="0" w:color="auto"/>
            </w:tcBorders>
          </w:tcPr>
          <w:p w:rsidR="00CB549C" w:rsidRDefault="00CB549C" w:rsidP="002B1BCC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  <w:r w:rsidR="00E943D3">
              <w:rPr>
                <w:rFonts w:ascii="Times New Roman" w:eastAsia="Times New Roman" w:hAnsi="Times New Roman"/>
                <w:sz w:val="24"/>
                <w:szCs w:val="24"/>
              </w:rPr>
              <w:t>1.6</w:t>
            </w:r>
          </w:p>
        </w:tc>
        <w:tc>
          <w:tcPr>
            <w:tcW w:w="1121" w:type="dxa"/>
            <w:tcBorders>
              <w:top w:val="single" w:sz="2" w:space="0" w:color="auto"/>
              <w:bottom w:val="single" w:sz="4" w:space="0" w:color="auto"/>
            </w:tcBorders>
          </w:tcPr>
          <w:p w:rsidR="00CB549C" w:rsidRPr="006D1983" w:rsidRDefault="00CB549C" w:rsidP="002B1BCC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2019</w:t>
            </w:r>
          </w:p>
        </w:tc>
      </w:tr>
      <w:tr w:rsidR="004A7BB0" w:rsidRPr="006D1983" w:rsidTr="00374AE0">
        <w:trPr>
          <w:trHeight w:val="683"/>
        </w:trPr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:rsidR="004A7BB0" w:rsidRDefault="004A7BB0" w:rsidP="002B1BCC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885" w:type="dxa"/>
            <w:tcBorders>
              <w:top w:val="single" w:sz="4" w:space="0" w:color="auto"/>
              <w:bottom w:val="single" w:sz="4" w:space="0" w:color="auto"/>
            </w:tcBorders>
          </w:tcPr>
          <w:p w:rsidR="004A7BB0" w:rsidRDefault="004A7BB0" w:rsidP="002B1BCC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CTET</w:t>
            </w:r>
          </w:p>
        </w:tc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:rsidR="004A7BB0" w:rsidRDefault="004A7BB0" w:rsidP="002B1BCC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CBSE BOARD DEHLI</w:t>
            </w: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</w:tcPr>
          <w:p w:rsidR="004A7BB0" w:rsidRDefault="004A7BB0" w:rsidP="002B1BCC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95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4A7BB0" w:rsidRDefault="004A7BB0" w:rsidP="002B1BCC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2021</w:t>
            </w:r>
          </w:p>
        </w:tc>
      </w:tr>
    </w:tbl>
    <w:p w:rsidR="00374AE0" w:rsidRDefault="00374AE0" w:rsidP="008C5CB3">
      <w:pPr>
        <w:pStyle w:val="NoSpacing"/>
        <w:shd w:val="clear" w:color="auto" w:fill="E5DFEC"/>
        <w:rPr>
          <w:rFonts w:ascii="Cambria Math" w:hAnsi="Cambria Math"/>
          <w:sz w:val="24"/>
          <w:szCs w:val="24"/>
        </w:rPr>
      </w:pPr>
    </w:p>
    <w:p w:rsidR="009F5FE3" w:rsidRDefault="00374625" w:rsidP="008C5CB3">
      <w:pPr>
        <w:pStyle w:val="NoSpacing"/>
        <w:shd w:val="clear" w:color="auto" w:fill="E5DFEC"/>
        <w:rPr>
          <w:rFonts w:ascii="Algerian" w:hAnsi="Algerian"/>
          <w:color w:val="17365D"/>
          <w:sz w:val="24"/>
          <w:szCs w:val="24"/>
        </w:rPr>
      </w:pPr>
      <w:r w:rsidRPr="006D1983">
        <w:rPr>
          <w:rFonts w:ascii="Cambria Math" w:hAnsi="Cambria Math"/>
          <w:sz w:val="24"/>
          <w:szCs w:val="24"/>
        </w:rPr>
        <w:t xml:space="preserve"> </w:t>
      </w:r>
      <w:r w:rsidR="009F5FE3">
        <w:rPr>
          <w:rFonts w:ascii="Algerian" w:hAnsi="Algerian"/>
          <w:color w:val="17365D"/>
          <w:sz w:val="24"/>
          <w:szCs w:val="24"/>
        </w:rPr>
        <w:t>eXPERIENCE</w:t>
      </w:r>
      <w:r w:rsidR="009F5FE3" w:rsidRPr="006D1983">
        <w:rPr>
          <w:rFonts w:ascii="Algerian" w:hAnsi="Algerian"/>
          <w:color w:val="17365D"/>
          <w:sz w:val="24"/>
          <w:szCs w:val="24"/>
        </w:rPr>
        <w:t>:</w:t>
      </w:r>
    </w:p>
    <w:p w:rsidR="009F5FE3" w:rsidRDefault="009F5FE3" w:rsidP="009F5FE3">
      <w:pPr>
        <w:pStyle w:val="NoSpacing"/>
        <w:shd w:val="clear" w:color="auto" w:fill="E5DFEC"/>
        <w:rPr>
          <w:rFonts w:ascii="Algerian" w:hAnsi="Algerian"/>
          <w:color w:val="17365D"/>
          <w:sz w:val="24"/>
          <w:szCs w:val="24"/>
        </w:rPr>
      </w:pPr>
    </w:p>
    <w:p w:rsidR="009F5FE3" w:rsidRDefault="009F5FE3" w:rsidP="009F5FE3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Experience of teaching reasoning </w:t>
      </w:r>
      <w:r w:rsidR="00804E12">
        <w:rPr>
          <w:rFonts w:ascii="Times New Roman" w:hAnsi="Times New Roman"/>
          <w:sz w:val="24"/>
          <w:szCs w:val="24"/>
        </w:rPr>
        <w:t xml:space="preserve">at Yuwam </w:t>
      </w:r>
      <w:r w:rsidR="00CB549C">
        <w:rPr>
          <w:rFonts w:ascii="Times New Roman" w:hAnsi="Times New Roman"/>
          <w:sz w:val="24"/>
          <w:szCs w:val="24"/>
        </w:rPr>
        <w:t xml:space="preserve"> bank </w:t>
      </w:r>
      <w:r w:rsidR="00804E12">
        <w:rPr>
          <w:rFonts w:ascii="Times New Roman" w:hAnsi="Times New Roman"/>
          <w:sz w:val="24"/>
          <w:szCs w:val="24"/>
        </w:rPr>
        <w:t>Coaching C</w:t>
      </w:r>
      <w:r w:rsidR="00BC24CD">
        <w:rPr>
          <w:rFonts w:ascii="Times New Roman" w:hAnsi="Times New Roman"/>
          <w:sz w:val="24"/>
          <w:szCs w:val="24"/>
        </w:rPr>
        <w:t>lasses</w:t>
      </w:r>
      <w:r w:rsidR="00804E12">
        <w:rPr>
          <w:rFonts w:ascii="Times New Roman" w:hAnsi="Times New Roman"/>
          <w:sz w:val="24"/>
          <w:szCs w:val="24"/>
        </w:rPr>
        <w:t xml:space="preserve"> K</w:t>
      </w:r>
      <w:r w:rsidR="00CB549C">
        <w:rPr>
          <w:rFonts w:ascii="Times New Roman" w:hAnsi="Times New Roman"/>
          <w:sz w:val="24"/>
          <w:szCs w:val="24"/>
        </w:rPr>
        <w:t>hargone</w:t>
      </w:r>
    </w:p>
    <w:p w:rsidR="009F5FE3" w:rsidRPr="006D1983" w:rsidRDefault="009F5FE3" w:rsidP="009F5FE3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9F5FE3" w:rsidRPr="006D1983" w:rsidRDefault="009F5FE3" w:rsidP="009F5FE3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 of teaching science at</w:t>
      </w:r>
      <w:r w:rsidR="00F43B43">
        <w:rPr>
          <w:rFonts w:ascii="Times New Roman" w:hAnsi="Times New Roman"/>
          <w:sz w:val="24"/>
          <w:szCs w:val="24"/>
        </w:rPr>
        <w:t xml:space="preserve"> Gov</w:t>
      </w:r>
      <w:r w:rsidR="00804E12">
        <w:rPr>
          <w:rFonts w:ascii="Times New Roman" w:hAnsi="Times New Roman"/>
          <w:sz w:val="24"/>
          <w:szCs w:val="24"/>
        </w:rPr>
        <w:t>t.  Higher Secondary S</w:t>
      </w:r>
      <w:r>
        <w:rPr>
          <w:rFonts w:ascii="Times New Roman" w:hAnsi="Times New Roman"/>
          <w:sz w:val="24"/>
          <w:szCs w:val="24"/>
        </w:rPr>
        <w:t>chool Khamkheda from July 2013 to July 2014</w:t>
      </w:r>
      <w:r w:rsidRPr="006D1983">
        <w:rPr>
          <w:rFonts w:ascii="Times New Roman" w:hAnsi="Times New Roman"/>
          <w:sz w:val="24"/>
          <w:szCs w:val="24"/>
        </w:rPr>
        <w:t>.</w:t>
      </w:r>
      <w:r w:rsidR="006A71C4">
        <w:rPr>
          <w:rFonts w:ascii="Times New Roman" w:hAnsi="Times New Roman"/>
          <w:sz w:val="24"/>
          <w:szCs w:val="24"/>
        </w:rPr>
        <w:t xml:space="preserve"> </w:t>
      </w:r>
      <w:r w:rsidR="006A71C4">
        <w:rPr>
          <w:rFonts w:ascii="Times New Roman" w:hAnsi="Times New Roman"/>
          <w:sz w:val="24"/>
          <w:szCs w:val="24"/>
        </w:rPr>
        <w:tab/>
      </w:r>
      <w:r w:rsidR="006A71C4">
        <w:rPr>
          <w:rFonts w:ascii="Times New Roman" w:hAnsi="Times New Roman"/>
          <w:sz w:val="24"/>
          <w:szCs w:val="24"/>
        </w:rPr>
        <w:tab/>
      </w:r>
      <w:r w:rsidR="006A71C4">
        <w:rPr>
          <w:rFonts w:ascii="Times New Roman" w:hAnsi="Times New Roman"/>
          <w:sz w:val="24"/>
          <w:szCs w:val="24"/>
        </w:rPr>
        <w:tab/>
      </w:r>
      <w:r w:rsidR="006A71C4">
        <w:rPr>
          <w:rFonts w:ascii="Times New Roman" w:hAnsi="Times New Roman"/>
          <w:sz w:val="24"/>
          <w:szCs w:val="24"/>
        </w:rPr>
        <w:tab/>
      </w:r>
      <w:r w:rsidR="006A71C4">
        <w:rPr>
          <w:rFonts w:ascii="Times New Roman" w:hAnsi="Times New Roman"/>
          <w:sz w:val="24"/>
          <w:szCs w:val="24"/>
        </w:rPr>
        <w:tab/>
      </w:r>
      <w:r w:rsidR="006A71C4">
        <w:rPr>
          <w:rFonts w:ascii="Times New Roman" w:hAnsi="Times New Roman"/>
          <w:sz w:val="24"/>
          <w:szCs w:val="24"/>
        </w:rPr>
        <w:tab/>
      </w:r>
      <w:r w:rsidR="006A71C4">
        <w:rPr>
          <w:rFonts w:ascii="Times New Roman" w:hAnsi="Times New Roman"/>
          <w:sz w:val="24"/>
          <w:szCs w:val="24"/>
        </w:rPr>
        <w:tab/>
      </w:r>
      <w:r w:rsidR="006A71C4">
        <w:rPr>
          <w:rFonts w:ascii="Times New Roman" w:hAnsi="Times New Roman"/>
          <w:sz w:val="24"/>
          <w:szCs w:val="24"/>
        </w:rPr>
        <w:tab/>
      </w:r>
      <w:r w:rsidR="006A71C4">
        <w:rPr>
          <w:rFonts w:ascii="Times New Roman" w:hAnsi="Times New Roman"/>
          <w:sz w:val="24"/>
          <w:szCs w:val="24"/>
        </w:rPr>
        <w:tab/>
      </w:r>
      <w:r w:rsidR="006A71C4">
        <w:rPr>
          <w:rFonts w:ascii="Times New Roman" w:hAnsi="Times New Roman"/>
          <w:sz w:val="24"/>
          <w:szCs w:val="24"/>
        </w:rPr>
        <w:tab/>
      </w:r>
      <w:r w:rsidR="006A71C4">
        <w:rPr>
          <w:rFonts w:ascii="Times New Roman" w:hAnsi="Times New Roman"/>
          <w:sz w:val="24"/>
          <w:szCs w:val="24"/>
        </w:rPr>
        <w:tab/>
      </w:r>
      <w:r w:rsidR="006A71C4">
        <w:rPr>
          <w:rFonts w:ascii="Times New Roman" w:hAnsi="Times New Roman"/>
          <w:sz w:val="24"/>
          <w:szCs w:val="24"/>
        </w:rPr>
        <w:tab/>
      </w:r>
    </w:p>
    <w:p w:rsidR="00F43B43" w:rsidRDefault="006A71C4" w:rsidP="006A71C4">
      <w:pPr>
        <w:pStyle w:val="NoSpacing"/>
        <w:numPr>
          <w:ilvl w:val="0"/>
          <w:numId w:val="5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Experience of  teaching  science</w:t>
      </w:r>
      <w:r w:rsidR="00F43B43">
        <w:rPr>
          <w:rFonts w:ascii="Cambria Math" w:hAnsi="Cambria Math"/>
          <w:sz w:val="24"/>
          <w:szCs w:val="24"/>
        </w:rPr>
        <w:t xml:space="preserve"> at  D</w:t>
      </w:r>
      <w:r w:rsidR="006050C8">
        <w:rPr>
          <w:rFonts w:ascii="Cambria Math" w:hAnsi="Cambria Math"/>
          <w:sz w:val="24"/>
          <w:szCs w:val="24"/>
        </w:rPr>
        <w:t>ivya Convent S</w:t>
      </w:r>
      <w:r w:rsidR="00F43B43">
        <w:rPr>
          <w:rFonts w:ascii="Cambria Math" w:hAnsi="Cambria Math"/>
          <w:sz w:val="24"/>
          <w:szCs w:val="24"/>
        </w:rPr>
        <w:t>chool Indore</w:t>
      </w:r>
      <w:r w:rsidR="006050C8">
        <w:rPr>
          <w:rFonts w:ascii="Cambria Math" w:hAnsi="Cambria Math"/>
          <w:sz w:val="24"/>
          <w:szCs w:val="24"/>
        </w:rPr>
        <w:t>.</w:t>
      </w:r>
    </w:p>
    <w:p w:rsidR="009F5FE3" w:rsidRDefault="00F43B43" w:rsidP="00F43B43">
      <w:pPr>
        <w:pStyle w:val="NoSpacing"/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                                                                           </w:t>
      </w:r>
    </w:p>
    <w:p w:rsidR="009F5FE3" w:rsidRPr="00CB549C" w:rsidRDefault="00CB549C" w:rsidP="00F43B43">
      <w:pPr>
        <w:pStyle w:val="NoSpacing"/>
        <w:numPr>
          <w:ilvl w:val="0"/>
          <w:numId w:val="5"/>
        </w:numPr>
        <w:rPr>
          <w:rFonts w:ascii="Cambria Math" w:hAnsi="Cambria Math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 of teaching science at Green valley senior secondary school kanapur from june 2017 to april 2018</w:t>
      </w:r>
    </w:p>
    <w:p w:rsidR="00CB549C" w:rsidRDefault="00CB549C" w:rsidP="00CB549C">
      <w:pPr>
        <w:pStyle w:val="ListParagraph"/>
        <w:rPr>
          <w:rFonts w:ascii="Cambria Math" w:hAnsi="Cambria Math"/>
          <w:sz w:val="24"/>
          <w:szCs w:val="24"/>
        </w:rPr>
      </w:pPr>
    </w:p>
    <w:p w:rsidR="00374AE0" w:rsidRDefault="00CB549C" w:rsidP="00374AE0">
      <w:pPr>
        <w:pStyle w:val="NoSpacing"/>
        <w:numPr>
          <w:ilvl w:val="0"/>
          <w:numId w:val="5"/>
        </w:numPr>
        <w:rPr>
          <w:rFonts w:ascii="Cambria Math" w:hAnsi="Cambria Math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Experience of teaching science at Shine Academy Gogawan from june 2018 to </w:t>
      </w:r>
      <w:r w:rsidR="004A0B2D">
        <w:rPr>
          <w:rFonts w:ascii="Times New Roman" w:hAnsi="Times New Roman"/>
          <w:sz w:val="24"/>
          <w:szCs w:val="24"/>
        </w:rPr>
        <w:t>april 201</w:t>
      </w:r>
      <w:r w:rsidR="00374AE0">
        <w:rPr>
          <w:rFonts w:ascii="Times New Roman" w:hAnsi="Times New Roman"/>
          <w:sz w:val="24"/>
          <w:szCs w:val="24"/>
        </w:rPr>
        <w:t>9</w:t>
      </w:r>
    </w:p>
    <w:p w:rsidR="00374AE0" w:rsidRPr="00374AE0" w:rsidRDefault="00374AE0" w:rsidP="00374AE0">
      <w:pPr>
        <w:pStyle w:val="NoSpacing"/>
        <w:ind w:left="720"/>
        <w:rPr>
          <w:rFonts w:ascii="Cambria Math" w:hAnsi="Cambria Math"/>
          <w:sz w:val="24"/>
          <w:szCs w:val="24"/>
        </w:rPr>
      </w:pPr>
    </w:p>
    <w:p w:rsidR="00374625" w:rsidRDefault="00C23353" w:rsidP="00C3344E">
      <w:pPr>
        <w:pStyle w:val="NoSpacing"/>
        <w:shd w:val="clear" w:color="auto" w:fill="E5DFEC"/>
        <w:rPr>
          <w:rFonts w:ascii="Algerian" w:hAnsi="Algerian"/>
          <w:color w:val="17365D"/>
          <w:sz w:val="24"/>
          <w:szCs w:val="24"/>
        </w:rPr>
      </w:pPr>
      <w:r w:rsidRPr="006D1983">
        <w:rPr>
          <w:rFonts w:ascii="Cambria Math" w:hAnsi="Cambria Math"/>
          <w:b/>
          <w:sz w:val="24"/>
          <w:szCs w:val="24"/>
        </w:rPr>
        <w:t xml:space="preserve"> </w:t>
      </w:r>
      <w:r w:rsidR="00374625" w:rsidRPr="006D1983">
        <w:rPr>
          <w:rFonts w:ascii="Algerian" w:hAnsi="Algerian"/>
          <w:color w:val="17365D"/>
          <w:sz w:val="24"/>
          <w:szCs w:val="24"/>
        </w:rPr>
        <w:t>Co-Curricular activity:</w:t>
      </w:r>
    </w:p>
    <w:p w:rsidR="00257FFD" w:rsidRPr="006D1983" w:rsidRDefault="00257FFD" w:rsidP="00C3344E">
      <w:pPr>
        <w:pStyle w:val="NoSpacing"/>
        <w:shd w:val="clear" w:color="auto" w:fill="E5DFEC"/>
        <w:rPr>
          <w:rFonts w:ascii="Algerian" w:hAnsi="Algerian"/>
          <w:color w:val="17365D"/>
          <w:sz w:val="24"/>
          <w:szCs w:val="24"/>
        </w:rPr>
      </w:pPr>
    </w:p>
    <w:p w:rsidR="009879C6" w:rsidRPr="006D1983" w:rsidRDefault="009879C6">
      <w:pPr>
        <w:pStyle w:val="NoSpacing"/>
        <w:ind w:left="-540"/>
        <w:rPr>
          <w:rFonts w:ascii="Cambria" w:hAnsi="Cambria"/>
          <w:b/>
          <w:sz w:val="24"/>
          <w:szCs w:val="24"/>
        </w:rPr>
      </w:pPr>
    </w:p>
    <w:p w:rsidR="00374625" w:rsidRPr="006D1983" w:rsidRDefault="00257FFD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Winner in shot put throw at Govt. Higher secondary school Khamkheda, Khargone, M.P. 2002.</w:t>
      </w:r>
    </w:p>
    <w:p w:rsidR="00374625" w:rsidRPr="006D1983" w:rsidRDefault="00D20FF4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Runner up in Bhartiya Sanskriti Gyan pariksha at Govt. Higher secondary school Khamkheda, Khargone, </w:t>
      </w:r>
      <w:r w:rsidR="008177C6" w:rsidRPr="006D1983">
        <w:rPr>
          <w:rFonts w:ascii="Times New Roman" w:hAnsi="Times New Roman"/>
          <w:sz w:val="24"/>
          <w:szCs w:val="24"/>
        </w:rPr>
        <w:t xml:space="preserve">M.P. </w:t>
      </w:r>
      <w:r>
        <w:rPr>
          <w:rFonts w:ascii="Times New Roman" w:hAnsi="Times New Roman"/>
          <w:sz w:val="24"/>
          <w:szCs w:val="24"/>
        </w:rPr>
        <w:t>2002</w:t>
      </w:r>
      <w:r w:rsidR="00374625" w:rsidRPr="006D1983">
        <w:rPr>
          <w:rFonts w:ascii="Times New Roman" w:hAnsi="Times New Roman"/>
          <w:sz w:val="24"/>
          <w:szCs w:val="24"/>
        </w:rPr>
        <w:t xml:space="preserve">.  </w:t>
      </w:r>
    </w:p>
    <w:p w:rsidR="00DD589A" w:rsidRPr="006D1983" w:rsidRDefault="00DD589A" w:rsidP="00820C56">
      <w:pPr>
        <w:pStyle w:val="NoSpacing"/>
        <w:rPr>
          <w:rFonts w:ascii="Cambria Math" w:hAnsi="Cambria Math"/>
          <w:b/>
          <w:sz w:val="24"/>
          <w:szCs w:val="24"/>
        </w:rPr>
      </w:pPr>
    </w:p>
    <w:p w:rsidR="00374625" w:rsidRDefault="00C23353" w:rsidP="00C3344E">
      <w:pPr>
        <w:pStyle w:val="NoSpacing"/>
        <w:shd w:val="clear" w:color="auto" w:fill="E5DFEC"/>
        <w:rPr>
          <w:rFonts w:ascii="Algerian" w:hAnsi="Algerian"/>
          <w:color w:val="17365D"/>
          <w:sz w:val="24"/>
          <w:szCs w:val="24"/>
        </w:rPr>
      </w:pPr>
      <w:r w:rsidRPr="006D1983">
        <w:rPr>
          <w:rFonts w:ascii="Cambria Math" w:hAnsi="Cambria Math"/>
          <w:b/>
          <w:sz w:val="24"/>
          <w:szCs w:val="24"/>
        </w:rPr>
        <w:t xml:space="preserve">  </w:t>
      </w:r>
      <w:r w:rsidR="00374625" w:rsidRPr="006D1983">
        <w:rPr>
          <w:rFonts w:ascii="Algerian" w:hAnsi="Algerian"/>
          <w:color w:val="17365D"/>
          <w:sz w:val="24"/>
          <w:szCs w:val="24"/>
        </w:rPr>
        <w:t>Personal details:</w:t>
      </w:r>
    </w:p>
    <w:p w:rsidR="00257FFD" w:rsidRPr="006D1983" w:rsidRDefault="00257FFD" w:rsidP="00C3344E">
      <w:pPr>
        <w:pStyle w:val="NoSpacing"/>
        <w:shd w:val="clear" w:color="auto" w:fill="E5DFEC"/>
        <w:rPr>
          <w:rFonts w:ascii="Algerian" w:hAnsi="Algerian"/>
          <w:color w:val="17365D"/>
          <w:sz w:val="24"/>
          <w:szCs w:val="24"/>
        </w:rPr>
      </w:pPr>
    </w:p>
    <w:p w:rsidR="00374625" w:rsidRPr="006D1983" w:rsidRDefault="00374625">
      <w:pPr>
        <w:pStyle w:val="NoSpacing"/>
        <w:ind w:left="90"/>
        <w:rPr>
          <w:rFonts w:ascii="Cambria" w:hAnsi="Cambria"/>
          <w:sz w:val="24"/>
          <w:szCs w:val="24"/>
        </w:rPr>
      </w:pPr>
    </w:p>
    <w:p w:rsidR="00374625" w:rsidRPr="006D1983" w:rsidRDefault="00374625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6D1983">
        <w:rPr>
          <w:rFonts w:ascii="Times New Roman" w:hAnsi="Times New Roman"/>
          <w:sz w:val="24"/>
          <w:szCs w:val="24"/>
        </w:rPr>
        <w:t>Father name</w:t>
      </w:r>
      <w:r w:rsidR="00A4056A">
        <w:rPr>
          <w:rFonts w:ascii="Times New Roman" w:hAnsi="Times New Roman"/>
          <w:sz w:val="24"/>
          <w:szCs w:val="24"/>
        </w:rPr>
        <w:t xml:space="preserve"> </w:t>
      </w:r>
      <w:r w:rsidR="00F41F65" w:rsidRPr="006D1983">
        <w:rPr>
          <w:rFonts w:ascii="Times New Roman" w:hAnsi="Times New Roman"/>
          <w:sz w:val="24"/>
          <w:szCs w:val="24"/>
        </w:rPr>
        <w:t xml:space="preserve"> </w:t>
      </w:r>
      <w:r w:rsidRPr="006D1983">
        <w:rPr>
          <w:rFonts w:ascii="Times New Roman" w:hAnsi="Times New Roman"/>
          <w:sz w:val="24"/>
          <w:szCs w:val="24"/>
        </w:rPr>
        <w:t>:</w:t>
      </w:r>
      <w:r w:rsidR="00A4056A">
        <w:rPr>
          <w:rFonts w:ascii="Times New Roman" w:hAnsi="Times New Roman"/>
          <w:sz w:val="24"/>
          <w:szCs w:val="24"/>
        </w:rPr>
        <w:t xml:space="preserve">        </w:t>
      </w:r>
      <w:r w:rsidRPr="006D1983">
        <w:rPr>
          <w:rFonts w:ascii="Times New Roman" w:hAnsi="Times New Roman"/>
          <w:sz w:val="24"/>
          <w:szCs w:val="24"/>
        </w:rPr>
        <w:t>Ramchandra Prajapati</w:t>
      </w:r>
      <w:r w:rsidR="00C23353" w:rsidRPr="006D1983">
        <w:rPr>
          <w:rFonts w:ascii="Times New Roman" w:hAnsi="Times New Roman"/>
          <w:sz w:val="24"/>
          <w:szCs w:val="24"/>
        </w:rPr>
        <w:t xml:space="preserve">                     </w:t>
      </w:r>
    </w:p>
    <w:p w:rsidR="00374625" w:rsidRPr="006D1983" w:rsidRDefault="0023040A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6D1983">
        <w:rPr>
          <w:rFonts w:ascii="Times New Roman" w:hAnsi="Times New Roman"/>
          <w:sz w:val="24"/>
          <w:szCs w:val="24"/>
        </w:rPr>
        <w:t xml:space="preserve">Date of birth :        </w:t>
      </w:r>
      <w:r w:rsidR="00DD3A32">
        <w:rPr>
          <w:rFonts w:ascii="Times New Roman" w:hAnsi="Times New Roman"/>
          <w:sz w:val="24"/>
          <w:szCs w:val="24"/>
        </w:rPr>
        <w:t>15 September 1989</w:t>
      </w:r>
    </w:p>
    <w:p w:rsidR="007E649E" w:rsidRPr="006D1983" w:rsidRDefault="007E649E" w:rsidP="007E649E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6D1983">
        <w:rPr>
          <w:rFonts w:ascii="Times New Roman" w:hAnsi="Times New Roman"/>
          <w:sz w:val="24"/>
          <w:szCs w:val="24"/>
        </w:rPr>
        <w:t>Perman</w:t>
      </w:r>
      <w:r w:rsidR="00936B3B" w:rsidRPr="006D1983">
        <w:rPr>
          <w:rFonts w:ascii="Times New Roman" w:hAnsi="Times New Roman"/>
          <w:sz w:val="24"/>
          <w:szCs w:val="24"/>
        </w:rPr>
        <w:t>ent    :</w:t>
      </w:r>
      <w:r w:rsidR="007314E0" w:rsidRPr="006D1983">
        <w:rPr>
          <w:rFonts w:ascii="Times New Roman" w:hAnsi="Times New Roman"/>
          <w:sz w:val="24"/>
          <w:szCs w:val="24"/>
        </w:rPr>
        <w:t xml:space="preserve">       </w:t>
      </w:r>
      <w:r w:rsidR="00F41F65" w:rsidRPr="006D1983">
        <w:rPr>
          <w:rFonts w:ascii="Times New Roman" w:hAnsi="Times New Roman"/>
          <w:sz w:val="24"/>
          <w:szCs w:val="24"/>
        </w:rPr>
        <w:t xml:space="preserve"> </w:t>
      </w:r>
      <w:r w:rsidR="004B2710" w:rsidRPr="006D1983">
        <w:rPr>
          <w:rFonts w:ascii="Times New Roman" w:hAnsi="Times New Roman"/>
          <w:sz w:val="24"/>
          <w:szCs w:val="24"/>
        </w:rPr>
        <w:t>183</w:t>
      </w:r>
      <w:r w:rsidRPr="006D1983">
        <w:rPr>
          <w:rFonts w:ascii="Times New Roman" w:hAnsi="Times New Roman"/>
          <w:sz w:val="24"/>
          <w:szCs w:val="24"/>
        </w:rPr>
        <w:t xml:space="preserve">, </w:t>
      </w:r>
      <w:r w:rsidR="002A4811">
        <w:rPr>
          <w:rFonts w:ascii="Times New Roman" w:hAnsi="Times New Roman"/>
          <w:sz w:val="24"/>
          <w:szCs w:val="24"/>
        </w:rPr>
        <w:t>Kheda(near police choki)</w:t>
      </w:r>
      <w:r w:rsidR="00E70AB3">
        <w:rPr>
          <w:rFonts w:ascii="Times New Roman" w:hAnsi="Times New Roman"/>
          <w:sz w:val="24"/>
          <w:szCs w:val="24"/>
        </w:rPr>
        <w:t>,</w:t>
      </w:r>
      <w:r w:rsidRPr="006D1983">
        <w:rPr>
          <w:rFonts w:ascii="Times New Roman" w:hAnsi="Times New Roman"/>
          <w:sz w:val="24"/>
          <w:szCs w:val="24"/>
        </w:rPr>
        <w:t xml:space="preserve"> Khamkheda, </w:t>
      </w:r>
    </w:p>
    <w:p w:rsidR="007E649E" w:rsidRPr="006D1983" w:rsidRDefault="007E649E" w:rsidP="00936B3B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6D1983">
        <w:rPr>
          <w:rFonts w:ascii="Times New Roman" w:hAnsi="Times New Roman"/>
          <w:sz w:val="24"/>
          <w:szCs w:val="24"/>
        </w:rPr>
        <w:t>Address</w:t>
      </w:r>
      <w:r w:rsidR="00F41F65" w:rsidRPr="006D1983">
        <w:rPr>
          <w:rFonts w:ascii="Times New Roman" w:hAnsi="Times New Roman"/>
          <w:sz w:val="24"/>
          <w:szCs w:val="24"/>
        </w:rPr>
        <w:t xml:space="preserve">        </w:t>
      </w:r>
      <w:r w:rsidRPr="006D1983">
        <w:rPr>
          <w:rFonts w:ascii="Times New Roman" w:hAnsi="Times New Roman"/>
          <w:sz w:val="24"/>
          <w:szCs w:val="24"/>
        </w:rPr>
        <w:t xml:space="preserve">  </w:t>
      </w:r>
      <w:r w:rsidR="00F41F65" w:rsidRPr="006D1983">
        <w:rPr>
          <w:rFonts w:ascii="Times New Roman" w:hAnsi="Times New Roman"/>
          <w:sz w:val="24"/>
          <w:szCs w:val="24"/>
        </w:rPr>
        <w:t xml:space="preserve">     </w:t>
      </w:r>
      <w:r w:rsidR="00936B3B" w:rsidRPr="006D1983">
        <w:rPr>
          <w:rFonts w:ascii="Times New Roman" w:hAnsi="Times New Roman"/>
          <w:sz w:val="24"/>
          <w:szCs w:val="24"/>
        </w:rPr>
        <w:t xml:space="preserve">  </w:t>
      </w:r>
      <w:r w:rsidR="00EE5823" w:rsidRPr="006D1983">
        <w:rPr>
          <w:rFonts w:ascii="Times New Roman" w:hAnsi="Times New Roman"/>
          <w:sz w:val="24"/>
          <w:szCs w:val="24"/>
        </w:rPr>
        <w:t>Tq.- Kasrawad, D</w:t>
      </w:r>
      <w:r w:rsidR="00596328">
        <w:rPr>
          <w:rFonts w:ascii="Times New Roman" w:hAnsi="Times New Roman"/>
          <w:sz w:val="24"/>
          <w:szCs w:val="24"/>
        </w:rPr>
        <w:t xml:space="preserve">istrict </w:t>
      </w:r>
      <w:r w:rsidRPr="006D1983">
        <w:rPr>
          <w:rFonts w:ascii="Times New Roman" w:hAnsi="Times New Roman"/>
          <w:sz w:val="24"/>
          <w:szCs w:val="24"/>
        </w:rPr>
        <w:t xml:space="preserve">- Khargone (M.P.) </w:t>
      </w:r>
      <w:r w:rsidR="002A4811">
        <w:rPr>
          <w:rFonts w:ascii="Times New Roman" w:hAnsi="Times New Roman"/>
          <w:sz w:val="24"/>
          <w:szCs w:val="24"/>
        </w:rPr>
        <w:t>Pin code -451335</w:t>
      </w:r>
      <w:r w:rsidRPr="006D1983">
        <w:rPr>
          <w:rFonts w:ascii="Times New Roman" w:hAnsi="Times New Roman"/>
          <w:sz w:val="24"/>
          <w:szCs w:val="24"/>
        </w:rPr>
        <w:t xml:space="preserve">     </w:t>
      </w:r>
      <w:r w:rsidR="00936B3B" w:rsidRPr="006D1983">
        <w:rPr>
          <w:rFonts w:ascii="Times New Roman" w:hAnsi="Times New Roman"/>
          <w:sz w:val="24"/>
          <w:szCs w:val="24"/>
        </w:rPr>
        <w:t xml:space="preserve">                          </w:t>
      </w:r>
    </w:p>
    <w:p w:rsidR="006A7986" w:rsidRPr="006D1983" w:rsidRDefault="006A7986" w:rsidP="006A7986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6D1983">
        <w:rPr>
          <w:rFonts w:ascii="Times New Roman" w:hAnsi="Times New Roman"/>
          <w:sz w:val="24"/>
          <w:szCs w:val="24"/>
        </w:rPr>
        <w:t>Nationality</w:t>
      </w:r>
      <w:r w:rsidR="00F41F65" w:rsidRPr="006D1983">
        <w:rPr>
          <w:rFonts w:ascii="Times New Roman" w:hAnsi="Times New Roman"/>
          <w:sz w:val="24"/>
          <w:szCs w:val="24"/>
        </w:rPr>
        <w:t xml:space="preserve">  </w:t>
      </w:r>
      <w:r w:rsidR="00EF4BA7" w:rsidRPr="006D1983">
        <w:rPr>
          <w:rFonts w:ascii="Times New Roman" w:hAnsi="Times New Roman"/>
          <w:sz w:val="24"/>
          <w:szCs w:val="24"/>
        </w:rPr>
        <w:t xml:space="preserve"> :         </w:t>
      </w:r>
      <w:r w:rsidRPr="006D1983">
        <w:rPr>
          <w:rFonts w:ascii="Times New Roman" w:hAnsi="Times New Roman"/>
          <w:sz w:val="24"/>
          <w:szCs w:val="24"/>
        </w:rPr>
        <w:t>Indian</w:t>
      </w:r>
    </w:p>
    <w:p w:rsidR="00596328" w:rsidRDefault="00374625" w:rsidP="00596328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6D1983">
        <w:rPr>
          <w:rFonts w:ascii="Times New Roman" w:hAnsi="Times New Roman"/>
          <w:sz w:val="24"/>
          <w:szCs w:val="24"/>
        </w:rPr>
        <w:t>Stren</w:t>
      </w:r>
      <w:r w:rsidR="00A4056A">
        <w:rPr>
          <w:rFonts w:ascii="Times New Roman" w:hAnsi="Times New Roman"/>
          <w:sz w:val="24"/>
          <w:szCs w:val="24"/>
        </w:rPr>
        <w:t xml:space="preserve">gths      </w:t>
      </w:r>
      <w:r w:rsidR="00596328">
        <w:rPr>
          <w:rFonts w:ascii="Times New Roman" w:hAnsi="Times New Roman"/>
          <w:sz w:val="24"/>
          <w:szCs w:val="24"/>
        </w:rPr>
        <w:t xml:space="preserve">:        </w:t>
      </w:r>
      <w:r w:rsidR="008177C6" w:rsidRPr="006D1983">
        <w:rPr>
          <w:rFonts w:ascii="Times New Roman" w:hAnsi="Times New Roman"/>
          <w:sz w:val="24"/>
          <w:szCs w:val="24"/>
        </w:rPr>
        <w:t>S</w:t>
      </w:r>
      <w:r w:rsidR="007314E0" w:rsidRPr="006D1983">
        <w:rPr>
          <w:rFonts w:ascii="Times New Roman" w:hAnsi="Times New Roman"/>
          <w:sz w:val="24"/>
          <w:szCs w:val="24"/>
        </w:rPr>
        <w:t xml:space="preserve">implicity, </w:t>
      </w:r>
      <w:r w:rsidRPr="006D1983">
        <w:rPr>
          <w:rFonts w:ascii="Times New Roman" w:hAnsi="Times New Roman"/>
          <w:sz w:val="24"/>
          <w:szCs w:val="24"/>
        </w:rPr>
        <w:t xml:space="preserve">Hard work, </w:t>
      </w:r>
      <w:r w:rsidR="008177C6" w:rsidRPr="006D1983">
        <w:rPr>
          <w:rFonts w:ascii="Times New Roman" w:hAnsi="Times New Roman"/>
          <w:sz w:val="24"/>
          <w:szCs w:val="24"/>
        </w:rPr>
        <w:t>A</w:t>
      </w:r>
      <w:r w:rsidRPr="006D1983">
        <w:rPr>
          <w:rFonts w:ascii="Times New Roman" w:hAnsi="Times New Roman"/>
          <w:sz w:val="24"/>
          <w:szCs w:val="24"/>
        </w:rPr>
        <w:t>djus</w:t>
      </w:r>
      <w:r w:rsidR="00F41F65" w:rsidRPr="006D1983">
        <w:rPr>
          <w:rFonts w:ascii="Times New Roman" w:hAnsi="Times New Roman"/>
          <w:sz w:val="24"/>
          <w:szCs w:val="24"/>
        </w:rPr>
        <w:t>table to any environment</w:t>
      </w:r>
      <w:r w:rsidR="00596328">
        <w:rPr>
          <w:rFonts w:ascii="Times New Roman" w:hAnsi="Times New Roman"/>
          <w:sz w:val="24"/>
          <w:szCs w:val="24"/>
        </w:rPr>
        <w:t xml:space="preserve">, </w:t>
      </w:r>
      <w:r w:rsidR="002834D9" w:rsidRPr="00596328">
        <w:rPr>
          <w:rFonts w:ascii="Times New Roman" w:hAnsi="Times New Roman"/>
          <w:sz w:val="24"/>
          <w:szCs w:val="24"/>
        </w:rPr>
        <w:t>Punctuality</w:t>
      </w:r>
      <w:r w:rsidR="00846098" w:rsidRPr="00596328">
        <w:rPr>
          <w:rFonts w:ascii="Times New Roman" w:hAnsi="Times New Roman"/>
          <w:sz w:val="24"/>
          <w:szCs w:val="24"/>
        </w:rPr>
        <w:t xml:space="preserve">, </w:t>
      </w:r>
      <w:r w:rsidR="00596328">
        <w:rPr>
          <w:rFonts w:ascii="Times New Roman" w:hAnsi="Times New Roman"/>
          <w:sz w:val="24"/>
          <w:szCs w:val="24"/>
        </w:rPr>
        <w:t xml:space="preserve">                      </w:t>
      </w:r>
    </w:p>
    <w:p w:rsidR="00374625" w:rsidRPr="00596328" w:rsidRDefault="00596328" w:rsidP="00596328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</w:t>
      </w:r>
      <w:r w:rsidR="008A6329">
        <w:rPr>
          <w:rFonts w:ascii="Times New Roman" w:hAnsi="Times New Roman"/>
          <w:sz w:val="24"/>
          <w:szCs w:val="24"/>
        </w:rPr>
        <w:t xml:space="preserve">Analysis and Reasoning </w:t>
      </w:r>
      <w:r w:rsidR="008A6329" w:rsidRPr="00596328">
        <w:rPr>
          <w:rFonts w:ascii="Times New Roman" w:hAnsi="Times New Roman"/>
          <w:sz w:val="24"/>
          <w:szCs w:val="24"/>
        </w:rPr>
        <w:t>capability</w:t>
      </w:r>
      <w:r w:rsidR="008A6329">
        <w:rPr>
          <w:rFonts w:ascii="Times New Roman" w:hAnsi="Times New Roman"/>
          <w:sz w:val="24"/>
          <w:szCs w:val="24"/>
        </w:rPr>
        <w:t>.</w:t>
      </w:r>
    </w:p>
    <w:p w:rsidR="00804E12" w:rsidRDefault="000371C0" w:rsidP="00596328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Hobbies       :         </w:t>
      </w:r>
      <w:r w:rsidR="008177C6" w:rsidRPr="006D1983">
        <w:rPr>
          <w:rFonts w:ascii="Times New Roman" w:hAnsi="Times New Roman"/>
          <w:sz w:val="24"/>
          <w:szCs w:val="24"/>
        </w:rPr>
        <w:t>L</w:t>
      </w:r>
      <w:r w:rsidR="00916BC3" w:rsidRPr="006D1983">
        <w:rPr>
          <w:rFonts w:ascii="Times New Roman" w:hAnsi="Times New Roman"/>
          <w:sz w:val="24"/>
          <w:szCs w:val="24"/>
        </w:rPr>
        <w:t>istening to music</w:t>
      </w:r>
      <w:r w:rsidR="00374625" w:rsidRPr="006D1983">
        <w:rPr>
          <w:rFonts w:ascii="Times New Roman" w:hAnsi="Times New Roman"/>
          <w:sz w:val="24"/>
          <w:szCs w:val="24"/>
        </w:rPr>
        <w:t>,</w:t>
      </w:r>
      <w:r w:rsidR="00916BC3" w:rsidRPr="006D1983">
        <w:rPr>
          <w:rFonts w:ascii="Times New Roman" w:hAnsi="Times New Roman"/>
          <w:sz w:val="24"/>
          <w:szCs w:val="24"/>
        </w:rPr>
        <w:t xml:space="preserve"> </w:t>
      </w:r>
      <w:r w:rsidR="00257FFD">
        <w:rPr>
          <w:rFonts w:ascii="Times New Roman" w:hAnsi="Times New Roman"/>
          <w:sz w:val="24"/>
          <w:szCs w:val="24"/>
        </w:rPr>
        <w:t xml:space="preserve">cleaning and arrangement, </w:t>
      </w:r>
      <w:r w:rsidR="00BC24CD">
        <w:rPr>
          <w:rFonts w:ascii="Times New Roman" w:hAnsi="Times New Roman"/>
          <w:sz w:val="24"/>
          <w:szCs w:val="24"/>
        </w:rPr>
        <w:t xml:space="preserve"> cooking , gardening                                          </w:t>
      </w:r>
      <w:r w:rsidR="00804E12">
        <w:rPr>
          <w:rFonts w:ascii="Times New Roman" w:hAnsi="Times New Roman"/>
          <w:sz w:val="24"/>
          <w:szCs w:val="24"/>
        </w:rPr>
        <w:t xml:space="preserve">  </w:t>
      </w:r>
    </w:p>
    <w:p w:rsidR="00596328" w:rsidRDefault="00257FFD" w:rsidP="00804E12">
      <w:pPr>
        <w:pStyle w:val="NoSpacing"/>
        <w:ind w:left="630" w:firstLine="18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Reading newspaper and</w:t>
      </w:r>
      <w:r w:rsidR="00596328">
        <w:rPr>
          <w:rFonts w:ascii="Times New Roman" w:hAnsi="Times New Roman"/>
          <w:sz w:val="24"/>
          <w:szCs w:val="24"/>
        </w:rPr>
        <w:t xml:space="preserve"> </w:t>
      </w:r>
      <w:r w:rsidR="00804E12">
        <w:rPr>
          <w:rFonts w:ascii="Times New Roman" w:hAnsi="Times New Roman"/>
          <w:sz w:val="24"/>
          <w:szCs w:val="24"/>
        </w:rPr>
        <w:t>Inspiring books.</w:t>
      </w:r>
      <w:r w:rsidR="00596328">
        <w:rPr>
          <w:rFonts w:ascii="Times New Roman" w:hAnsi="Times New Roman"/>
          <w:sz w:val="24"/>
          <w:szCs w:val="24"/>
        </w:rPr>
        <w:t xml:space="preserve">       </w:t>
      </w:r>
    </w:p>
    <w:p w:rsidR="006D54AC" w:rsidRDefault="00257FFD" w:rsidP="00257FFD">
      <w:pPr>
        <w:pStyle w:val="NoSpacing"/>
        <w:tabs>
          <w:tab w:val="left" w:pos="8434"/>
        </w:tabs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</w:t>
      </w:r>
      <w:r w:rsidR="0059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</w:p>
    <w:p w:rsidR="00A4056A" w:rsidRDefault="00A4056A" w:rsidP="00A4056A">
      <w:pPr>
        <w:pStyle w:val="NoSpacing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Language </w:t>
      </w:r>
    </w:p>
    <w:p w:rsidR="00A4056A" w:rsidRPr="00596328" w:rsidRDefault="00A4056A" w:rsidP="00A4056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Known        :          Hindi, English </w:t>
      </w:r>
    </w:p>
    <w:p w:rsidR="006B4205" w:rsidRPr="006D1983" w:rsidRDefault="006B4205" w:rsidP="002E6A07">
      <w:pPr>
        <w:pStyle w:val="NoSpacing"/>
        <w:ind w:left="90"/>
        <w:rPr>
          <w:rFonts w:ascii="Times New Roman" w:hAnsi="Times New Roman"/>
          <w:sz w:val="24"/>
          <w:szCs w:val="24"/>
        </w:rPr>
      </w:pPr>
    </w:p>
    <w:p w:rsidR="006B4205" w:rsidRPr="006D1983" w:rsidRDefault="006B4205" w:rsidP="002E6A07">
      <w:pPr>
        <w:pStyle w:val="NoSpacing"/>
        <w:ind w:left="90"/>
        <w:rPr>
          <w:rFonts w:ascii="Times New Roman" w:hAnsi="Times New Roman"/>
          <w:sz w:val="24"/>
          <w:szCs w:val="24"/>
        </w:rPr>
      </w:pPr>
    </w:p>
    <w:p w:rsidR="00374625" w:rsidRDefault="00F41F65" w:rsidP="00F41F65">
      <w:pPr>
        <w:pStyle w:val="NoSpacing"/>
        <w:shd w:val="clear" w:color="auto" w:fill="E5DFEC"/>
        <w:rPr>
          <w:rFonts w:ascii="Algerian" w:hAnsi="Algerian"/>
          <w:color w:val="17365D"/>
          <w:sz w:val="24"/>
          <w:szCs w:val="24"/>
        </w:rPr>
      </w:pPr>
      <w:r w:rsidRPr="006D1983">
        <w:rPr>
          <w:rFonts w:ascii="Cambria" w:hAnsi="Cambria"/>
          <w:sz w:val="24"/>
          <w:szCs w:val="24"/>
        </w:rPr>
        <w:t xml:space="preserve">     </w:t>
      </w:r>
      <w:r w:rsidR="00374625" w:rsidRPr="006D1983">
        <w:rPr>
          <w:rFonts w:ascii="Algerian" w:hAnsi="Algerian"/>
          <w:color w:val="17365D"/>
          <w:sz w:val="24"/>
          <w:szCs w:val="24"/>
        </w:rPr>
        <w:t>Declaration:</w:t>
      </w:r>
    </w:p>
    <w:p w:rsidR="00374AE0" w:rsidRDefault="00374AE0" w:rsidP="00820C56">
      <w:pPr>
        <w:spacing w:after="0"/>
        <w:rPr>
          <w:rFonts w:ascii="Times New Roman" w:hAnsi="Times New Roman"/>
          <w:sz w:val="24"/>
          <w:szCs w:val="24"/>
        </w:rPr>
      </w:pPr>
    </w:p>
    <w:p w:rsidR="00374AE0" w:rsidRDefault="00374625" w:rsidP="00820C56">
      <w:pPr>
        <w:spacing w:after="0"/>
        <w:rPr>
          <w:rFonts w:ascii="Times New Roman" w:hAnsi="Times New Roman"/>
          <w:b/>
          <w:sz w:val="24"/>
          <w:szCs w:val="24"/>
        </w:rPr>
      </w:pPr>
      <w:r w:rsidRPr="006D1983">
        <w:rPr>
          <w:rFonts w:ascii="Times New Roman" w:hAnsi="Times New Roman"/>
          <w:sz w:val="24"/>
          <w:szCs w:val="24"/>
        </w:rPr>
        <w:t>hereby declare that the above inform</w:t>
      </w:r>
      <w:r w:rsidR="00C23353" w:rsidRPr="006D1983">
        <w:rPr>
          <w:rFonts w:ascii="Times New Roman" w:hAnsi="Times New Roman"/>
          <w:sz w:val="24"/>
          <w:szCs w:val="24"/>
        </w:rPr>
        <w:t xml:space="preserve">ation is true to the best of my </w:t>
      </w:r>
      <w:r w:rsidRPr="006D1983">
        <w:rPr>
          <w:rFonts w:ascii="Times New Roman" w:hAnsi="Times New Roman"/>
          <w:sz w:val="24"/>
          <w:szCs w:val="24"/>
        </w:rPr>
        <w:t>knowledge.</w:t>
      </w:r>
      <w:r w:rsidR="00C8371B" w:rsidRPr="006D1983">
        <w:rPr>
          <w:rFonts w:ascii="Times New Roman" w:hAnsi="Times New Roman"/>
          <w:b/>
          <w:sz w:val="24"/>
          <w:szCs w:val="24"/>
        </w:rPr>
        <w:t xml:space="preserve">  </w:t>
      </w:r>
    </w:p>
    <w:p w:rsidR="00374AE0" w:rsidRPr="00374AE0" w:rsidRDefault="00374AE0" w:rsidP="00374AE0">
      <w:pPr>
        <w:rPr>
          <w:rFonts w:ascii="Times New Roman" w:hAnsi="Times New Roman"/>
          <w:sz w:val="24"/>
          <w:szCs w:val="24"/>
        </w:rPr>
      </w:pPr>
    </w:p>
    <w:p w:rsidR="00374AE0" w:rsidRPr="00374AE0" w:rsidRDefault="00374AE0" w:rsidP="00374AE0">
      <w:pPr>
        <w:spacing w:after="0"/>
        <w:rPr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JYOTI  PRAJAPATI</w:t>
      </w:r>
    </w:p>
    <w:p w:rsidR="00374625" w:rsidRPr="00374AE0" w:rsidRDefault="00374625" w:rsidP="00374AE0">
      <w:pPr>
        <w:tabs>
          <w:tab w:val="left" w:pos="7530"/>
        </w:tabs>
        <w:rPr>
          <w:rFonts w:ascii="Times New Roman" w:hAnsi="Times New Roman"/>
          <w:sz w:val="24"/>
          <w:szCs w:val="24"/>
        </w:rPr>
      </w:pPr>
    </w:p>
    <w:sectPr w:rsidR="00374625" w:rsidRPr="00374AE0" w:rsidSect="008C5CB3">
      <w:headerReference w:type="default" r:id="rId9"/>
      <w:footerReference w:type="default" r:id="rId10"/>
      <w:pgSz w:w="12240" w:h="15840"/>
      <w:pgMar w:top="1440" w:right="1440" w:bottom="902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C63" w:rsidRDefault="00532C63" w:rsidP="002B1816">
      <w:pPr>
        <w:spacing w:after="0" w:line="240" w:lineRule="auto"/>
      </w:pPr>
      <w:r>
        <w:separator/>
      </w:r>
    </w:p>
  </w:endnote>
  <w:endnote w:type="continuationSeparator" w:id="1">
    <w:p w:rsidR="00532C63" w:rsidRDefault="00532C63" w:rsidP="002B1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816" w:rsidRDefault="001A38C1">
    <w:pPr>
      <w:pStyle w:val="Footer"/>
      <w:jc w:val="right"/>
    </w:pPr>
    <w:fldSimple w:instr=" PAGE   \* MERGEFORMAT ">
      <w:r w:rsidR="00374AE0">
        <w:rPr>
          <w:noProof/>
        </w:rPr>
        <w:t>1</w:t>
      </w:r>
    </w:fldSimple>
  </w:p>
  <w:p w:rsidR="002B1816" w:rsidRDefault="002B18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C63" w:rsidRDefault="00532C63" w:rsidP="002B1816">
      <w:pPr>
        <w:spacing w:after="0" w:line="240" w:lineRule="auto"/>
      </w:pPr>
      <w:r>
        <w:separator/>
      </w:r>
    </w:p>
  </w:footnote>
  <w:footnote w:type="continuationSeparator" w:id="1">
    <w:p w:rsidR="00532C63" w:rsidRDefault="00532C63" w:rsidP="002B1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CB3" w:rsidRDefault="008C5CB3">
    <w:pPr>
      <w:pStyle w:val="Header"/>
    </w:pPr>
  </w:p>
  <w:p w:rsidR="008C5CB3" w:rsidRDefault="008C5CB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B"/>
    <w:multiLevelType w:val="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C"/>
    <w:multiLevelType w:val="multilevel"/>
    <w:tmpl w:val="00000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D"/>
    <w:multiLevelType w:val="multilevel"/>
    <w:tmpl w:val="0000000D"/>
    <w:lvl w:ilvl="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70" w:hanging="360"/>
      </w:pPr>
    </w:lvl>
    <w:lvl w:ilvl="2">
      <w:start w:val="1"/>
      <w:numFmt w:val="lowerRoman"/>
      <w:lvlText w:val="%3."/>
      <w:lvlJc w:val="right"/>
      <w:pPr>
        <w:ind w:left="2190" w:hanging="180"/>
      </w:pPr>
    </w:lvl>
    <w:lvl w:ilvl="3">
      <w:start w:val="1"/>
      <w:numFmt w:val="decimal"/>
      <w:lvlText w:val="%4."/>
      <w:lvlJc w:val="left"/>
      <w:pPr>
        <w:ind w:left="2910" w:hanging="360"/>
      </w:pPr>
    </w:lvl>
    <w:lvl w:ilvl="4">
      <w:start w:val="1"/>
      <w:numFmt w:val="lowerLetter"/>
      <w:lvlText w:val="%5."/>
      <w:lvlJc w:val="left"/>
      <w:pPr>
        <w:ind w:left="3630" w:hanging="360"/>
      </w:pPr>
    </w:lvl>
    <w:lvl w:ilvl="5">
      <w:start w:val="1"/>
      <w:numFmt w:val="lowerRoman"/>
      <w:lvlText w:val="%6."/>
      <w:lvlJc w:val="right"/>
      <w:pPr>
        <w:ind w:left="4350" w:hanging="180"/>
      </w:pPr>
    </w:lvl>
    <w:lvl w:ilvl="6">
      <w:start w:val="1"/>
      <w:numFmt w:val="decimal"/>
      <w:lvlText w:val="%7."/>
      <w:lvlJc w:val="left"/>
      <w:pPr>
        <w:ind w:left="5070" w:hanging="360"/>
      </w:pPr>
    </w:lvl>
    <w:lvl w:ilvl="7">
      <w:start w:val="1"/>
      <w:numFmt w:val="lowerLetter"/>
      <w:lvlText w:val="%8."/>
      <w:lvlJc w:val="left"/>
      <w:pPr>
        <w:ind w:left="5790" w:hanging="360"/>
      </w:pPr>
    </w:lvl>
    <w:lvl w:ilvl="8">
      <w:start w:val="1"/>
      <w:numFmt w:val="lowerRoman"/>
      <w:lvlText w:val="%9."/>
      <w:lvlJc w:val="right"/>
      <w:pPr>
        <w:ind w:left="6510" w:hanging="180"/>
      </w:pPr>
    </w:lvl>
  </w:abstractNum>
  <w:abstractNum w:abstractNumId="4">
    <w:nsid w:val="0000000E"/>
    <w:multiLevelType w:val="multilevel"/>
    <w:tmpl w:val="00000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F"/>
    <w:multiLevelType w:val="multilevel"/>
    <w:tmpl w:val="000000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DD3A57"/>
    <w:multiLevelType w:val="hybridMultilevel"/>
    <w:tmpl w:val="BFDC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B4888"/>
    <w:multiLevelType w:val="hybridMultilevel"/>
    <w:tmpl w:val="B62C6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1AF5FD3"/>
    <w:multiLevelType w:val="hybridMultilevel"/>
    <w:tmpl w:val="F9F8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B93EE4"/>
    <w:multiLevelType w:val="hybridMultilevel"/>
    <w:tmpl w:val="F9F24BC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>
    <w:nsid w:val="61DC0EBF"/>
    <w:multiLevelType w:val="hybridMultilevel"/>
    <w:tmpl w:val="B114FF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2E220F0"/>
    <w:multiLevelType w:val="hybridMultilevel"/>
    <w:tmpl w:val="88468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11"/>
  </w:num>
  <w:num w:numId="8">
    <w:abstractNumId w:val="6"/>
  </w:num>
  <w:num w:numId="9">
    <w:abstractNumId w:val="7"/>
  </w:num>
  <w:num w:numId="10">
    <w:abstractNumId w:val="10"/>
  </w:num>
  <w:num w:numId="11">
    <w:abstractNumId w:val="8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drawingGridHorizontalSpacing w:val="0"/>
  <w:drawingGridVerticalSpacing w:val="0"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useFELayout/>
  </w:compat>
  <w:rsids>
    <w:rsidRoot w:val="00172A27"/>
    <w:rsid w:val="00012A1B"/>
    <w:rsid w:val="000371C0"/>
    <w:rsid w:val="00052922"/>
    <w:rsid w:val="00063023"/>
    <w:rsid w:val="0007350C"/>
    <w:rsid w:val="000C757F"/>
    <w:rsid w:val="00116262"/>
    <w:rsid w:val="00130457"/>
    <w:rsid w:val="001328A2"/>
    <w:rsid w:val="00172A27"/>
    <w:rsid w:val="00177931"/>
    <w:rsid w:val="001A38C1"/>
    <w:rsid w:val="001B0C28"/>
    <w:rsid w:val="001C3E09"/>
    <w:rsid w:val="001D4BD5"/>
    <w:rsid w:val="00205D1E"/>
    <w:rsid w:val="0023040A"/>
    <w:rsid w:val="00231C97"/>
    <w:rsid w:val="00257FFD"/>
    <w:rsid w:val="00262063"/>
    <w:rsid w:val="002834D9"/>
    <w:rsid w:val="002A4811"/>
    <w:rsid w:val="002B1816"/>
    <w:rsid w:val="002B1BCC"/>
    <w:rsid w:val="002C7063"/>
    <w:rsid w:val="002E6A07"/>
    <w:rsid w:val="003062D1"/>
    <w:rsid w:val="00333A7F"/>
    <w:rsid w:val="0034547D"/>
    <w:rsid w:val="00374625"/>
    <w:rsid w:val="00374AE0"/>
    <w:rsid w:val="003A027A"/>
    <w:rsid w:val="003A5B83"/>
    <w:rsid w:val="003F4670"/>
    <w:rsid w:val="0040081C"/>
    <w:rsid w:val="00401691"/>
    <w:rsid w:val="004049B0"/>
    <w:rsid w:val="00441FCE"/>
    <w:rsid w:val="00481FF4"/>
    <w:rsid w:val="004A0B2D"/>
    <w:rsid w:val="004A23CE"/>
    <w:rsid w:val="004A7BB0"/>
    <w:rsid w:val="004B2710"/>
    <w:rsid w:val="004B6B8E"/>
    <w:rsid w:val="004D32B8"/>
    <w:rsid w:val="004E6641"/>
    <w:rsid w:val="00532C63"/>
    <w:rsid w:val="005642EF"/>
    <w:rsid w:val="00596328"/>
    <w:rsid w:val="00596835"/>
    <w:rsid w:val="005A2B7C"/>
    <w:rsid w:val="006050C8"/>
    <w:rsid w:val="00616214"/>
    <w:rsid w:val="006213CC"/>
    <w:rsid w:val="006223C2"/>
    <w:rsid w:val="00641019"/>
    <w:rsid w:val="00656E10"/>
    <w:rsid w:val="00657032"/>
    <w:rsid w:val="006A71C4"/>
    <w:rsid w:val="006A7986"/>
    <w:rsid w:val="006B4205"/>
    <w:rsid w:val="006D1983"/>
    <w:rsid w:val="006D54AC"/>
    <w:rsid w:val="006D66DE"/>
    <w:rsid w:val="006F536F"/>
    <w:rsid w:val="00712626"/>
    <w:rsid w:val="007314E0"/>
    <w:rsid w:val="00743EF4"/>
    <w:rsid w:val="007A5AC9"/>
    <w:rsid w:val="007D2618"/>
    <w:rsid w:val="007E649E"/>
    <w:rsid w:val="00804E12"/>
    <w:rsid w:val="008177C6"/>
    <w:rsid w:val="00820C56"/>
    <w:rsid w:val="00840629"/>
    <w:rsid w:val="00846098"/>
    <w:rsid w:val="00847552"/>
    <w:rsid w:val="00871CFD"/>
    <w:rsid w:val="0088281C"/>
    <w:rsid w:val="008923E9"/>
    <w:rsid w:val="008934F6"/>
    <w:rsid w:val="00895B5D"/>
    <w:rsid w:val="008A6329"/>
    <w:rsid w:val="008C5CB3"/>
    <w:rsid w:val="008C7AA8"/>
    <w:rsid w:val="008E1BE1"/>
    <w:rsid w:val="00907486"/>
    <w:rsid w:val="009115C1"/>
    <w:rsid w:val="00916BC3"/>
    <w:rsid w:val="00936B3B"/>
    <w:rsid w:val="00946747"/>
    <w:rsid w:val="00953B1E"/>
    <w:rsid w:val="00962530"/>
    <w:rsid w:val="009625F7"/>
    <w:rsid w:val="009879C6"/>
    <w:rsid w:val="009D6480"/>
    <w:rsid w:val="009F58A0"/>
    <w:rsid w:val="009F5FE3"/>
    <w:rsid w:val="009F7DC4"/>
    <w:rsid w:val="00A0339B"/>
    <w:rsid w:val="00A1052D"/>
    <w:rsid w:val="00A266A8"/>
    <w:rsid w:val="00A4056A"/>
    <w:rsid w:val="00A512FA"/>
    <w:rsid w:val="00A714F5"/>
    <w:rsid w:val="00A90360"/>
    <w:rsid w:val="00AA233F"/>
    <w:rsid w:val="00AC117C"/>
    <w:rsid w:val="00AD5F23"/>
    <w:rsid w:val="00AF01FF"/>
    <w:rsid w:val="00B148D7"/>
    <w:rsid w:val="00B824F1"/>
    <w:rsid w:val="00B9550A"/>
    <w:rsid w:val="00BA4BE8"/>
    <w:rsid w:val="00BB3777"/>
    <w:rsid w:val="00BC24CD"/>
    <w:rsid w:val="00BD42DA"/>
    <w:rsid w:val="00BE3A89"/>
    <w:rsid w:val="00BF2E09"/>
    <w:rsid w:val="00C03EFE"/>
    <w:rsid w:val="00C103E6"/>
    <w:rsid w:val="00C13DCA"/>
    <w:rsid w:val="00C13E2D"/>
    <w:rsid w:val="00C23353"/>
    <w:rsid w:val="00C3344E"/>
    <w:rsid w:val="00C472E3"/>
    <w:rsid w:val="00C6590B"/>
    <w:rsid w:val="00C678CA"/>
    <w:rsid w:val="00C8371B"/>
    <w:rsid w:val="00CB549C"/>
    <w:rsid w:val="00CF7C22"/>
    <w:rsid w:val="00D00449"/>
    <w:rsid w:val="00D20FF4"/>
    <w:rsid w:val="00D83B2C"/>
    <w:rsid w:val="00D94C11"/>
    <w:rsid w:val="00DB6715"/>
    <w:rsid w:val="00DC0F7A"/>
    <w:rsid w:val="00DC27B8"/>
    <w:rsid w:val="00DC54CA"/>
    <w:rsid w:val="00DD3A32"/>
    <w:rsid w:val="00DD43E7"/>
    <w:rsid w:val="00DD589A"/>
    <w:rsid w:val="00E10058"/>
    <w:rsid w:val="00E70AB3"/>
    <w:rsid w:val="00E7169A"/>
    <w:rsid w:val="00E756CF"/>
    <w:rsid w:val="00E8469F"/>
    <w:rsid w:val="00E943D3"/>
    <w:rsid w:val="00EA2EC1"/>
    <w:rsid w:val="00EC319C"/>
    <w:rsid w:val="00EE5823"/>
    <w:rsid w:val="00EF4BA7"/>
    <w:rsid w:val="00EF75E5"/>
    <w:rsid w:val="00F41F65"/>
    <w:rsid w:val="00F43B43"/>
    <w:rsid w:val="00F54A20"/>
    <w:rsid w:val="00FD65A9"/>
    <w:rsid w:val="00FE4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BE1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E1BE1"/>
    <w:rPr>
      <w:color w:val="0000FF"/>
      <w:u w:val="single"/>
    </w:rPr>
  </w:style>
  <w:style w:type="paragraph" w:styleId="ListParagraph">
    <w:name w:val="List Paragraph"/>
    <w:basedOn w:val="Normal"/>
    <w:qFormat/>
    <w:rsid w:val="008E1BE1"/>
    <w:pPr>
      <w:ind w:left="720"/>
    </w:pPr>
  </w:style>
  <w:style w:type="paragraph" w:styleId="NoSpacing">
    <w:name w:val="No Spacing"/>
    <w:qFormat/>
    <w:rsid w:val="008E1BE1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3A5B83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B181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2B1816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B181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B1816"/>
    <w:rPr>
      <w:rFonts w:ascii="Calibri" w:eastAsia="Calibri" w:hAnsi="Calibri"/>
      <w:sz w:val="22"/>
      <w:szCs w:val="22"/>
    </w:rPr>
  </w:style>
  <w:style w:type="character" w:styleId="Strong">
    <w:name w:val="Strong"/>
    <w:uiPriority w:val="22"/>
    <w:qFormat/>
    <w:rsid w:val="009625F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yotipr.prajapat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B613F-797D-4A7C-8719-67C2988EB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Dell</vt:lpstr>
    </vt:vector>
  </TitlesOfParts>
  <Company/>
  <LinksUpToDate>false</LinksUpToDate>
  <CharactersWithSpaces>2986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Dell</dc:title>
  <dc:creator>shyam</dc:creator>
  <cp:lastModifiedBy>MAHAKAAL</cp:lastModifiedBy>
  <cp:revision>3</cp:revision>
  <cp:lastPrinted>2016-06-28T04:07:00Z</cp:lastPrinted>
  <dcterms:created xsi:type="dcterms:W3CDTF">2020-06-06T07:28:00Z</dcterms:created>
  <dcterms:modified xsi:type="dcterms:W3CDTF">2021-09-05T06:04:00Z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1033-8.1.0.3010</vt:lpwstr>
  </property>
</Properties>
</file>