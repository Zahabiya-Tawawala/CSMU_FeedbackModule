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51E06" w:rsidRDefault="001C6A18" w:rsidP="003145C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SUR</w:t>
      </w:r>
      <w:r w:rsidR="00D86BC7">
        <w:rPr>
          <w:rFonts w:ascii="Arial" w:hAnsi="Arial"/>
          <w:sz w:val="28"/>
          <w:szCs w:val="28"/>
        </w:rPr>
        <w:t>ENDER</w:t>
      </w:r>
      <w:r>
        <w:rPr>
          <w:rFonts w:ascii="Arial" w:hAnsi="Arial"/>
          <w:sz w:val="28"/>
          <w:szCs w:val="28"/>
        </w:rPr>
        <w:t xml:space="preserve"> </w:t>
      </w:r>
      <w:r w:rsidR="00D86BC7">
        <w:rPr>
          <w:rFonts w:ascii="Arial" w:hAnsi="Arial"/>
          <w:sz w:val="28"/>
          <w:szCs w:val="28"/>
        </w:rPr>
        <w:t>KUMAR</w:t>
      </w:r>
      <w:r w:rsidR="003145CF">
        <w:rPr>
          <w:rFonts w:ascii="Arial" w:hAnsi="Arial"/>
          <w:sz w:val="28"/>
          <w:szCs w:val="28"/>
        </w:rPr>
        <w:tab/>
      </w:r>
      <w:r w:rsidR="003145CF">
        <w:rPr>
          <w:rFonts w:ascii="Arial" w:hAnsi="Arial"/>
          <w:sz w:val="28"/>
          <w:szCs w:val="28"/>
        </w:rPr>
        <w:tab/>
      </w:r>
      <w:r w:rsidR="003145CF">
        <w:rPr>
          <w:rFonts w:ascii="Arial" w:hAnsi="Arial"/>
          <w:sz w:val="28"/>
          <w:szCs w:val="28"/>
        </w:rPr>
        <w:tab/>
      </w:r>
      <w:r w:rsidR="003145CF">
        <w:rPr>
          <w:rFonts w:ascii="Arial" w:hAnsi="Arial"/>
          <w:sz w:val="28"/>
          <w:szCs w:val="28"/>
        </w:rPr>
        <w:tab/>
      </w:r>
      <w:r w:rsidR="003145CF">
        <w:rPr>
          <w:rFonts w:ascii="Arial" w:hAnsi="Arial"/>
          <w:sz w:val="28"/>
          <w:szCs w:val="28"/>
        </w:rPr>
        <w:tab/>
      </w:r>
    </w:p>
    <w:p w:rsidR="00323564" w:rsidRDefault="00470517" w:rsidP="00451E06">
      <w:pPr>
        <w:tabs>
          <w:tab w:val="right" w:pos="10080"/>
        </w:tabs>
        <w:rPr>
          <w:rFonts w:ascii="Arial" w:hAnsi="Arial"/>
        </w:rPr>
      </w:pPr>
      <w:hyperlink r:id="rId8" w:history="1">
        <w:r w:rsidR="003145CF" w:rsidRPr="00E90FD5">
          <w:rPr>
            <w:rStyle w:val="Hyperlink"/>
            <w:rFonts w:ascii="Arial" w:hAnsi="Arial"/>
          </w:rPr>
          <w:t>s</w:t>
        </w:r>
        <w:r w:rsidR="00D86BC7">
          <w:rPr>
            <w:rStyle w:val="Hyperlink"/>
            <w:rFonts w:ascii="Arial" w:hAnsi="Arial"/>
          </w:rPr>
          <w:t>s89491@gmail.com</w:t>
        </w:r>
      </w:hyperlink>
    </w:p>
    <w:p w:rsidR="003145CF" w:rsidRDefault="003145CF" w:rsidP="00451E06">
      <w:pPr>
        <w:tabs>
          <w:tab w:val="right" w:pos="10080"/>
        </w:tabs>
        <w:rPr>
          <w:rFonts w:ascii="Arial" w:hAnsi="Arial"/>
        </w:rPr>
      </w:pPr>
      <w:r>
        <w:rPr>
          <w:rFonts w:ascii="Arial" w:hAnsi="Arial"/>
        </w:rPr>
        <w:t>Ph n</w:t>
      </w:r>
      <w:r w:rsidR="00D86BC7">
        <w:rPr>
          <w:rFonts w:ascii="Arial" w:hAnsi="Arial"/>
        </w:rPr>
        <w:t>o: +919990191556</w:t>
      </w:r>
    </w:p>
    <w:p w:rsidR="003145CF" w:rsidRDefault="007D3C66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72225" cy="0"/>
                <wp:effectExtent l="9525" t="6350" r="9525" b="1270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0"/>
                        </a:xfrm>
                        <a:custGeom>
                          <a:avLst/>
                          <a:gdLst>
                            <a:gd name="T0" fmla="*/ 0 w 10035"/>
                            <a:gd name="T1" fmla="*/ 0 h 1"/>
                            <a:gd name="T2" fmla="*/ 10035 w 1003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35" h="1">
                              <a:moveTo>
                                <a:pt x="0" y="0"/>
                              </a:moveTo>
                              <a:lnTo>
                                <a:pt x="10035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6F9E5" id="Freeform 2" o:spid="_x0000_s1026" style="position:absolute;margin-left:0;margin-top:6.55pt;width:50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0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" path="m,l10035,e" filled="f" strokeweight=".26mm">
                <v:path o:connecttype="custom" o:connectlocs="0,0;6372225,0" o:connectangles="0,0"/>
              </v:shape>
            </w:pict>
          </mc:Fallback>
        </mc:AlternateContent>
      </w:r>
    </w:p>
    <w:p w:rsidR="00CA3C7D" w:rsidRPr="007D3C66" w:rsidRDefault="00CA3C7D">
      <w:pPr>
        <w:pStyle w:val="Heading6"/>
        <w:shd w:val="clear" w:color="auto" w:fill="D8D8D8"/>
        <w:tabs>
          <w:tab w:val="left" w:pos="0"/>
        </w:tabs>
        <w:rPr>
          <w:rFonts w:ascii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3C66">
        <w:rPr>
          <w:rFonts w:ascii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CA3C7D" w:rsidRPr="00451E06" w:rsidRDefault="00CA3C7D">
      <w:pPr>
        <w:rPr>
          <w:rFonts w:ascii="Verdana" w:hAnsi="Verdana" w:cs="Arial"/>
        </w:rPr>
      </w:pPr>
    </w:p>
    <w:p w:rsidR="006368EA" w:rsidRPr="002C5AC5" w:rsidRDefault="00563F19" w:rsidP="00451E06">
      <w:pPr>
        <w:pStyle w:val="BodyTextIndent"/>
        <w:ind w:left="90" w:hanging="810"/>
        <w:jc w:val="both"/>
        <w:rPr>
          <w:rFonts w:ascii="Verdana" w:hAnsi="Verdana" w:cs="Arial"/>
          <w:sz w:val="20"/>
        </w:rPr>
      </w:pPr>
      <w:r>
        <w:rPr>
          <w:rFonts w:ascii="Verdana" w:hAnsi="Verdana"/>
          <w:sz w:val="20"/>
        </w:rPr>
        <w:t xml:space="preserve">           </w:t>
      </w:r>
      <w:r w:rsidR="00451E06" w:rsidRPr="002C5AC5">
        <w:rPr>
          <w:rFonts w:ascii="Verdana" w:hAnsi="Verdana"/>
          <w:sz w:val="20"/>
        </w:rPr>
        <w:t xml:space="preserve">To be part of a truly global organization, </w:t>
      </w:r>
      <w:r w:rsidR="003B4782">
        <w:rPr>
          <w:rFonts w:ascii="Verdana" w:hAnsi="Verdana"/>
          <w:sz w:val="20"/>
        </w:rPr>
        <w:t>that</w:t>
      </w:r>
      <w:r w:rsidR="00451E06" w:rsidRPr="002C5AC5">
        <w:rPr>
          <w:rFonts w:ascii="Verdana" w:hAnsi="Verdana"/>
          <w:sz w:val="20"/>
        </w:rPr>
        <w:t xml:space="preserve"> </w:t>
      </w:r>
      <w:r w:rsidR="00B21A88">
        <w:rPr>
          <w:rFonts w:ascii="Verdana" w:hAnsi="Verdana"/>
          <w:sz w:val="20"/>
        </w:rPr>
        <w:t>will</w:t>
      </w:r>
      <w:r w:rsidR="00451E06" w:rsidRPr="002C5AC5">
        <w:rPr>
          <w:rFonts w:ascii="Verdana" w:hAnsi="Verdana"/>
          <w:sz w:val="20"/>
        </w:rPr>
        <w:t xml:space="preserve"> </w:t>
      </w:r>
      <w:r w:rsidR="00B21A88">
        <w:rPr>
          <w:rFonts w:ascii="Verdana" w:hAnsi="Verdana"/>
          <w:sz w:val="20"/>
        </w:rPr>
        <w:t>test</w:t>
      </w:r>
      <w:r w:rsidR="00451E06" w:rsidRPr="002C5AC5">
        <w:rPr>
          <w:rFonts w:ascii="Verdana" w:hAnsi="Verdana"/>
          <w:sz w:val="20"/>
        </w:rPr>
        <w:t xml:space="preserve"> my skills to the fullest. I have always enjoyed healthy competition and relish at the opportunity to face new and fresh challenges. I believe in the three Hs: Hard Work, Honesty &amp; Happiness and have applied these in both my personal and professional life.</w:t>
      </w:r>
    </w:p>
    <w:p w:rsidR="00C11658" w:rsidRDefault="004B7843" w:rsidP="00D140BF">
      <w:pPr>
        <w:widowControl w:val="0"/>
        <w:autoSpaceDE w:val="0"/>
        <w:autoSpaceDN w:val="0"/>
        <w:adjustRightInd w:val="0"/>
        <w:ind w:left="3600" w:right="475"/>
        <w:rPr>
          <w:rFonts w:ascii="Verdana" w:hAnsi="Verdana"/>
        </w:rPr>
      </w:pPr>
      <w:r>
        <w:rPr>
          <w:rFonts w:ascii="Verdana" w:hAnsi="Verdana"/>
        </w:rPr>
        <w:t xml:space="preserve">                      </w:t>
      </w:r>
    </w:p>
    <w:p w:rsidR="00526F96" w:rsidRDefault="00526F96" w:rsidP="0009255E">
      <w:pPr>
        <w:widowControl w:val="0"/>
        <w:autoSpaceDE w:val="0"/>
        <w:autoSpaceDN w:val="0"/>
        <w:adjustRightInd w:val="0"/>
        <w:ind w:right="475"/>
        <w:rPr>
          <w:rFonts w:ascii="Verdana" w:hAnsi="Verdana"/>
        </w:rPr>
      </w:pPr>
    </w:p>
    <w:p w:rsidR="007F58C9" w:rsidRPr="007D3C66" w:rsidRDefault="00D86BC7" w:rsidP="007F58C9">
      <w:pPr>
        <w:pStyle w:val="PlainText"/>
        <w:shd w:val="clear" w:color="auto" w:fill="D8D8D8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3C66"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Application &amp; trainee</w:t>
      </w:r>
    </w:p>
    <w:p w:rsidR="00D86BC7" w:rsidRDefault="00D86BC7" w:rsidP="00D86BC7">
      <w:pPr>
        <w:rPr>
          <w:rFonts w:ascii="Verdana" w:hAnsi="Verdana"/>
          <w:b/>
        </w:rPr>
      </w:pPr>
    </w:p>
    <w:p w:rsidR="00D86BC7" w:rsidRDefault="00D86BC7" w:rsidP="00D86BC7">
      <w:pPr>
        <w:rPr>
          <w:rFonts w:ascii="Verdana" w:hAnsi="Verdana" w:cs="Arial"/>
        </w:rPr>
      </w:pPr>
      <w:r>
        <w:rPr>
          <w:rFonts w:ascii="Verdana" w:hAnsi="Verdana"/>
          <w:b/>
        </w:rPr>
        <w:t>1.</w:t>
      </w:r>
      <w:r>
        <w:rPr>
          <w:rFonts w:ascii="Verdana" w:hAnsi="Verdana" w:cs="Arial"/>
          <w:b/>
        </w:rPr>
        <w:t xml:space="preserve">  Applica</w:t>
      </w:r>
      <w:r w:rsidRPr="003145CF">
        <w:rPr>
          <w:rFonts w:ascii="Verdana" w:hAnsi="Verdana" w:cs="Arial"/>
          <w:b/>
        </w:rPr>
        <w:t>tion</w:t>
      </w:r>
      <w:r>
        <w:rPr>
          <w:rFonts w:ascii="Verdana" w:hAnsi="Verdana" w:cs="Arial"/>
        </w:rPr>
        <w:t>:  made word pad on VB , student library on VB for Windows in (Diploma)</w:t>
      </w:r>
    </w:p>
    <w:p w:rsidR="00562912" w:rsidRDefault="00562912" w:rsidP="00562912">
      <w:pPr>
        <w:tabs>
          <w:tab w:val="left" w:pos="1665"/>
        </w:tabs>
        <w:rPr>
          <w:rFonts w:ascii="Verdana" w:hAnsi="Verdana"/>
          <w:b/>
        </w:rPr>
      </w:pPr>
    </w:p>
    <w:p w:rsidR="00A04BFA" w:rsidRDefault="00D86BC7" w:rsidP="00D86BC7">
      <w:pPr>
        <w:pStyle w:val="BodyText"/>
        <w:widowControl w:val="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2.  </w:t>
      </w:r>
      <w:r w:rsidR="003145CF">
        <w:rPr>
          <w:rFonts w:ascii="Verdana" w:hAnsi="Verdana"/>
          <w:b/>
          <w:bCs/>
          <w:sz w:val="20"/>
        </w:rPr>
        <w:t>Trainee in Kyrion Digital Securities</w:t>
      </w:r>
    </w:p>
    <w:p w:rsidR="004B2120" w:rsidRDefault="004B2120" w:rsidP="003145CF">
      <w:pPr>
        <w:ind w:left="360"/>
        <w:rPr>
          <w:rFonts w:ascii="Verdana" w:hAnsi="Verdana" w:cs="Arial"/>
        </w:rPr>
      </w:pPr>
      <w:r w:rsidRPr="002C5AC5">
        <w:rPr>
          <w:rFonts w:ascii="Verdana" w:hAnsi="Verdana"/>
          <w:b/>
        </w:rPr>
        <w:t>Company</w:t>
      </w:r>
      <w:r w:rsidRPr="002C5AC5">
        <w:rPr>
          <w:rFonts w:ascii="Verdana" w:hAnsi="Verdana"/>
        </w:rPr>
        <w:t xml:space="preserve">: </w:t>
      </w:r>
      <w:r w:rsidR="003145CF">
        <w:rPr>
          <w:rFonts w:ascii="Verdana" w:hAnsi="Verdana"/>
        </w:rPr>
        <w:t xml:space="preserve">      </w:t>
      </w:r>
      <w:r>
        <w:rPr>
          <w:rFonts w:ascii="Verdana" w:hAnsi="Verdana"/>
        </w:rPr>
        <w:t>Kyrion Digital Securities</w:t>
      </w:r>
    </w:p>
    <w:p w:rsidR="004B2120" w:rsidRPr="002C5AC5" w:rsidRDefault="004B2120" w:rsidP="003145CF">
      <w:pPr>
        <w:ind w:left="360"/>
        <w:rPr>
          <w:rFonts w:ascii="Verdana" w:hAnsi="Verdana"/>
        </w:rPr>
      </w:pPr>
      <w:r w:rsidRPr="002C5AC5">
        <w:rPr>
          <w:rFonts w:ascii="Verdana" w:hAnsi="Verdana"/>
          <w:b/>
        </w:rPr>
        <w:t>Location</w:t>
      </w:r>
      <w:r>
        <w:rPr>
          <w:rFonts w:ascii="Verdana" w:hAnsi="Verdana"/>
        </w:rPr>
        <w:t xml:space="preserve"> </w:t>
      </w:r>
      <w:r w:rsidRPr="002C5AC5">
        <w:rPr>
          <w:rFonts w:ascii="Verdana" w:hAnsi="Verdana"/>
        </w:rPr>
        <w:t>:</w:t>
      </w:r>
      <w:r w:rsidR="003145CF">
        <w:rPr>
          <w:rFonts w:ascii="Verdana" w:hAnsi="Verdana"/>
        </w:rPr>
        <w:t xml:space="preserve">      </w:t>
      </w:r>
      <w:r w:rsidRPr="002C5AC5">
        <w:rPr>
          <w:rFonts w:ascii="Verdana" w:hAnsi="Verdana"/>
        </w:rPr>
        <w:t xml:space="preserve"> </w:t>
      </w:r>
      <w:r>
        <w:rPr>
          <w:rFonts w:ascii="Verdana" w:hAnsi="Verdana" w:cs="Arial"/>
        </w:rPr>
        <w:t>New Delhi</w:t>
      </w:r>
      <w:r w:rsidRPr="002C5AC5">
        <w:rPr>
          <w:rFonts w:ascii="Verdana" w:hAnsi="Verdana"/>
        </w:rPr>
        <w:t xml:space="preserve">      </w:t>
      </w:r>
    </w:p>
    <w:p w:rsidR="004B2120" w:rsidRPr="002C5AC5" w:rsidRDefault="004B2120" w:rsidP="003145CF">
      <w:pPr>
        <w:ind w:left="360"/>
        <w:rPr>
          <w:rFonts w:ascii="Verdana" w:hAnsi="Verdana" w:cs="Arial"/>
        </w:rPr>
      </w:pPr>
      <w:r w:rsidRPr="002C5AC5">
        <w:rPr>
          <w:rFonts w:ascii="Verdana" w:hAnsi="Verdana"/>
          <w:b/>
        </w:rPr>
        <w:t>Designation</w:t>
      </w:r>
      <w:r w:rsidRPr="002C5AC5">
        <w:rPr>
          <w:rFonts w:ascii="Verdana" w:hAnsi="Verdana"/>
        </w:rPr>
        <w:t xml:space="preserve"> </w:t>
      </w:r>
      <w:r>
        <w:rPr>
          <w:rFonts w:ascii="Verdana" w:hAnsi="Verdana" w:cs="Arial"/>
        </w:rPr>
        <w:t>: Trainee</w:t>
      </w:r>
    </w:p>
    <w:p w:rsidR="004B2120" w:rsidRDefault="004B2120" w:rsidP="003145CF">
      <w:pPr>
        <w:ind w:left="360"/>
        <w:rPr>
          <w:rFonts w:ascii="Verdana" w:hAnsi="Verdana" w:cs="Arial"/>
        </w:rPr>
      </w:pPr>
      <w:r w:rsidRPr="002C5AC5">
        <w:rPr>
          <w:rFonts w:ascii="Verdana" w:hAnsi="Verdana"/>
          <w:b/>
        </w:rPr>
        <w:t>Time Period</w:t>
      </w:r>
      <w:r>
        <w:rPr>
          <w:rFonts w:ascii="Verdana" w:hAnsi="Verdana"/>
        </w:rPr>
        <w:t xml:space="preserve"> </w:t>
      </w:r>
      <w:r w:rsidRPr="002C5AC5">
        <w:rPr>
          <w:rFonts w:ascii="Verdana" w:hAnsi="Verdana" w:cs="Arial"/>
        </w:rPr>
        <w:t xml:space="preserve">: </w:t>
      </w:r>
      <w:r w:rsidR="0045336F">
        <w:rPr>
          <w:rFonts w:ascii="Verdana" w:hAnsi="Verdana" w:cs="Arial"/>
        </w:rPr>
        <w:t>Oct 2013 to Feb</w:t>
      </w:r>
      <w:r w:rsidR="007A1B01">
        <w:rPr>
          <w:rFonts w:ascii="Verdana" w:hAnsi="Verdana" w:cs="Arial"/>
        </w:rPr>
        <w:t xml:space="preserve"> 2014 to </w:t>
      </w:r>
    </w:p>
    <w:p w:rsidR="003145CF" w:rsidRDefault="003145CF" w:rsidP="003145CF">
      <w:pPr>
        <w:ind w:left="360"/>
        <w:rPr>
          <w:rFonts w:ascii="Verdana" w:hAnsi="Verdana" w:cs="Arial"/>
        </w:rPr>
      </w:pPr>
      <w:r w:rsidRPr="003145CF">
        <w:rPr>
          <w:rFonts w:ascii="Verdana" w:hAnsi="Verdana" w:cs="Arial"/>
          <w:b/>
        </w:rPr>
        <w:t>Technology</w:t>
      </w:r>
      <w:r>
        <w:rPr>
          <w:rFonts w:ascii="Verdana" w:hAnsi="Verdana" w:cs="Arial"/>
        </w:rPr>
        <w:t>:   Linux</w:t>
      </w:r>
      <w:r w:rsidR="00D86BC7">
        <w:rPr>
          <w:rFonts w:ascii="Verdana" w:hAnsi="Verdana" w:cs="Arial"/>
        </w:rPr>
        <w:t>,</w:t>
      </w:r>
      <w:r w:rsidR="007A1B01">
        <w:rPr>
          <w:rFonts w:ascii="Verdana" w:hAnsi="Verdana" w:cs="Arial"/>
        </w:rPr>
        <w:t xml:space="preserve"> </w:t>
      </w:r>
      <w:r w:rsidR="00D86BC7">
        <w:rPr>
          <w:rFonts w:ascii="Verdana" w:hAnsi="Verdana" w:cs="Arial"/>
        </w:rPr>
        <w:t>windows</w:t>
      </w:r>
    </w:p>
    <w:p w:rsidR="004B2120" w:rsidRDefault="004B2120" w:rsidP="003145CF">
      <w:pPr>
        <w:ind w:left="360"/>
        <w:rPr>
          <w:rFonts w:ascii="Verdana" w:hAnsi="Verdana" w:cs="Arial"/>
        </w:rPr>
      </w:pPr>
      <w:r w:rsidRPr="00A00B43">
        <w:rPr>
          <w:rFonts w:ascii="Verdana" w:hAnsi="Verdana" w:cs="Arial"/>
          <w:b/>
        </w:rPr>
        <w:t>Description</w:t>
      </w:r>
      <w:r>
        <w:rPr>
          <w:rFonts w:ascii="Verdana" w:hAnsi="Verdana" w:cs="Arial"/>
        </w:rPr>
        <w:t>:</w:t>
      </w:r>
      <w:r w:rsidR="003145CF"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 xml:space="preserve"> Working </w:t>
      </w:r>
      <w:r w:rsidR="003145CF">
        <w:rPr>
          <w:rFonts w:ascii="Verdana" w:hAnsi="Verdana" w:cs="Arial"/>
        </w:rPr>
        <w:t>on</w:t>
      </w:r>
      <w:r>
        <w:rPr>
          <w:rFonts w:ascii="Verdana" w:hAnsi="Verdana" w:cs="Arial"/>
        </w:rPr>
        <w:t xml:space="preserve"> penetration testing and information security.</w:t>
      </w:r>
    </w:p>
    <w:p w:rsidR="00BE0E8A" w:rsidRDefault="00BE0E8A" w:rsidP="003145CF">
      <w:pPr>
        <w:ind w:left="360"/>
        <w:rPr>
          <w:rFonts w:ascii="Verdana" w:hAnsi="Verdana" w:cs="Arial"/>
        </w:rPr>
      </w:pPr>
    </w:p>
    <w:p w:rsidR="003145CF" w:rsidRDefault="003145CF" w:rsidP="004B2120">
      <w:pPr>
        <w:rPr>
          <w:rFonts w:ascii="Verdana" w:hAnsi="Verdana"/>
          <w:b/>
        </w:rPr>
      </w:pPr>
    </w:p>
    <w:p w:rsidR="003145CF" w:rsidRPr="007D3C66" w:rsidRDefault="003145CF" w:rsidP="003145CF">
      <w:pPr>
        <w:pStyle w:val="PlainText"/>
        <w:shd w:val="clear" w:color="auto" w:fill="D8D8D8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3C66"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p w:rsidR="003145CF" w:rsidRDefault="003145CF" w:rsidP="003145CF">
      <w:pPr>
        <w:widowControl w:val="0"/>
        <w:autoSpaceDE w:val="0"/>
        <w:autoSpaceDN w:val="0"/>
        <w:adjustRightInd w:val="0"/>
        <w:ind w:right="475"/>
        <w:rPr>
          <w:rFonts w:ascii="Verdana" w:hAnsi="Verdana"/>
        </w:rPr>
      </w:pPr>
    </w:p>
    <w:p w:rsidR="003145CF" w:rsidRPr="00B50FBF" w:rsidRDefault="003145CF" w:rsidP="003145CF">
      <w:pPr>
        <w:widowControl w:val="0"/>
        <w:autoSpaceDE w:val="0"/>
        <w:autoSpaceDN w:val="0"/>
        <w:adjustRightInd w:val="0"/>
        <w:ind w:right="475"/>
        <w:rPr>
          <w:rFonts w:ascii="Verdana" w:hAnsi="Verdana"/>
        </w:rPr>
      </w:pPr>
      <w:r w:rsidRPr="00B50FBF">
        <w:rPr>
          <w:rFonts w:ascii="Verdana" w:hAnsi="Verdana"/>
        </w:rPr>
        <w:t>Operating Systems</w:t>
      </w:r>
      <w:r w:rsidRPr="00B50FBF">
        <w:rPr>
          <w:rFonts w:ascii="Verdana" w:hAnsi="Verdana"/>
        </w:rPr>
        <w:tab/>
      </w:r>
      <w:r>
        <w:rPr>
          <w:rFonts w:ascii="Verdana" w:hAnsi="Verdana"/>
        </w:rPr>
        <w:t>:   Windows 2000/XP/2007/2008 , linux</w:t>
      </w:r>
      <w:r w:rsidR="007A1B0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(ubuntu,</w:t>
      </w:r>
      <w:r w:rsidR="007A1B01">
        <w:rPr>
          <w:rFonts w:ascii="Verdana" w:hAnsi="Verdana"/>
        </w:rPr>
        <w:t xml:space="preserve"> </w:t>
      </w:r>
      <w:r>
        <w:rPr>
          <w:rFonts w:ascii="Verdana" w:hAnsi="Verdana"/>
        </w:rPr>
        <w:t>backtrack)</w:t>
      </w:r>
    </w:p>
    <w:p w:rsidR="003145CF" w:rsidRPr="00B50FBF" w:rsidRDefault="003145CF" w:rsidP="003145CF">
      <w:pPr>
        <w:widowControl w:val="0"/>
        <w:autoSpaceDE w:val="0"/>
        <w:autoSpaceDN w:val="0"/>
        <w:adjustRightInd w:val="0"/>
        <w:ind w:right="475"/>
        <w:rPr>
          <w:rFonts w:ascii="Verdana" w:hAnsi="Verdana"/>
        </w:rPr>
      </w:pPr>
      <w:r w:rsidRPr="00B50FBF">
        <w:rPr>
          <w:rFonts w:ascii="Verdana" w:hAnsi="Verdana"/>
        </w:rPr>
        <w:t>Languages Known</w:t>
      </w:r>
      <w:r w:rsidRPr="00B50FBF">
        <w:rPr>
          <w:rFonts w:ascii="Verdana" w:hAnsi="Verdana"/>
        </w:rPr>
        <w:tab/>
        <w:t>:</w:t>
      </w:r>
      <w:r>
        <w:rPr>
          <w:rFonts w:ascii="Verdana" w:hAnsi="Verdana"/>
        </w:rPr>
        <w:t xml:space="preserve">   C,C++,</w:t>
      </w:r>
      <w:r w:rsidR="0045336F">
        <w:rPr>
          <w:rFonts w:ascii="Verdana" w:hAnsi="Verdana"/>
        </w:rPr>
        <w:t>java</w:t>
      </w:r>
      <w:r w:rsidRPr="00B50FBF">
        <w:rPr>
          <w:rFonts w:ascii="Verdana" w:hAnsi="Verdana"/>
        </w:rPr>
        <w:t xml:space="preserve"> </w:t>
      </w:r>
      <w:r>
        <w:rPr>
          <w:rFonts w:ascii="Verdana" w:hAnsi="Verdana"/>
        </w:rPr>
        <w:t>,</w:t>
      </w:r>
    </w:p>
    <w:p w:rsidR="003145CF" w:rsidRDefault="003145CF" w:rsidP="003145CF">
      <w:pPr>
        <w:widowControl w:val="0"/>
        <w:autoSpaceDE w:val="0"/>
        <w:autoSpaceDN w:val="0"/>
        <w:adjustRightInd w:val="0"/>
        <w:ind w:left="3600" w:right="475" w:hanging="3600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Technologies             :   </w:t>
      </w:r>
      <w:r w:rsidRPr="003145CF">
        <w:rPr>
          <w:rFonts w:ascii="Verdana" w:hAnsi="Verdana"/>
        </w:rPr>
        <w:t xml:space="preserve">HTML, </w:t>
      </w:r>
      <w:r w:rsidR="0045336F">
        <w:rPr>
          <w:rFonts w:ascii="Verdana" w:hAnsi="Verdana"/>
        </w:rPr>
        <w:t>My sql</w:t>
      </w:r>
    </w:p>
    <w:p w:rsidR="00D140BF" w:rsidRDefault="00D140BF" w:rsidP="00A04BFA">
      <w:pPr>
        <w:pStyle w:val="BodyText"/>
        <w:widowControl w:val="0"/>
        <w:jc w:val="both"/>
        <w:rPr>
          <w:rFonts w:ascii="Verdana" w:hAnsi="Verdana"/>
          <w:b/>
          <w:bCs/>
          <w:sz w:val="20"/>
        </w:rPr>
      </w:pPr>
    </w:p>
    <w:p w:rsidR="00D140BF" w:rsidRDefault="00D140BF" w:rsidP="00A04BFA">
      <w:pPr>
        <w:pStyle w:val="BodyText"/>
        <w:widowControl w:val="0"/>
        <w:jc w:val="both"/>
        <w:rPr>
          <w:rFonts w:ascii="Verdana" w:hAnsi="Verdana"/>
          <w:b/>
          <w:bCs/>
          <w:sz w:val="20"/>
        </w:rPr>
      </w:pPr>
    </w:p>
    <w:p w:rsidR="003145CF" w:rsidRPr="007D3C66" w:rsidRDefault="003145CF" w:rsidP="003145CF">
      <w:pPr>
        <w:pStyle w:val="PlainText"/>
        <w:shd w:val="clear" w:color="auto" w:fill="D8D8D8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3C66"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CREDENTIALS</w:t>
      </w:r>
    </w:p>
    <w:tbl>
      <w:tblPr>
        <w:tblpPr w:leftFromText="180" w:rightFromText="180" w:vertAnchor="text" w:horzAnchor="margin" w:tblpXSpec="center" w:tblpY="563"/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384"/>
        <w:gridCol w:w="3246"/>
      </w:tblGrid>
      <w:tr w:rsidR="000A7FD1" w:rsidRPr="00632221" w:rsidTr="000A7FD1">
        <w:trPr>
          <w:trHeight w:val="409"/>
        </w:trPr>
        <w:tc>
          <w:tcPr>
            <w:tcW w:w="1668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  <w:b/>
              </w:rPr>
            </w:pPr>
            <w:r w:rsidRPr="00632221">
              <w:rPr>
                <w:rFonts w:ascii="Verdana" w:hAnsi="Verdana"/>
                <w:b/>
              </w:rPr>
              <w:t>Year</w:t>
            </w:r>
          </w:p>
        </w:tc>
        <w:tc>
          <w:tcPr>
            <w:tcW w:w="3384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  <w:b/>
              </w:rPr>
            </w:pPr>
            <w:r w:rsidRPr="00632221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246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  <w:b/>
              </w:rPr>
            </w:pPr>
            <w:r w:rsidRPr="00632221">
              <w:rPr>
                <w:rFonts w:ascii="Verdana" w:hAnsi="Verdana"/>
                <w:b/>
              </w:rPr>
              <w:t>College</w:t>
            </w:r>
          </w:p>
        </w:tc>
      </w:tr>
      <w:tr w:rsidR="000A7FD1" w:rsidRPr="00542D3C" w:rsidTr="000A7FD1">
        <w:trPr>
          <w:trHeight w:val="476"/>
        </w:trPr>
        <w:tc>
          <w:tcPr>
            <w:tcW w:w="1668" w:type="dxa"/>
            <w:shd w:val="clear" w:color="auto" w:fill="auto"/>
          </w:tcPr>
          <w:p w:rsidR="000A7FD1" w:rsidRPr="0063222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2010-2014</w:t>
            </w:r>
          </w:p>
        </w:tc>
        <w:tc>
          <w:tcPr>
            <w:tcW w:w="3384" w:type="dxa"/>
            <w:shd w:val="clear" w:color="auto" w:fill="auto"/>
          </w:tcPr>
          <w:p w:rsidR="000A7FD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Graduation</w:t>
            </w:r>
          </w:p>
          <w:p w:rsidR="000A7FD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(BA)</w:t>
            </w:r>
          </w:p>
        </w:tc>
        <w:tc>
          <w:tcPr>
            <w:tcW w:w="3246" w:type="dxa"/>
            <w:shd w:val="clear" w:color="auto" w:fill="auto"/>
          </w:tcPr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DELHI UNIVERSITY</w:t>
            </w:r>
          </w:p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(SOL)</w:t>
            </w:r>
          </w:p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</w:p>
        </w:tc>
      </w:tr>
      <w:tr w:rsidR="000A7FD1" w:rsidRPr="00542D3C" w:rsidTr="000A7FD1">
        <w:trPr>
          <w:trHeight w:val="476"/>
        </w:trPr>
        <w:tc>
          <w:tcPr>
            <w:tcW w:w="1668" w:type="dxa"/>
            <w:shd w:val="clear" w:color="auto" w:fill="auto"/>
          </w:tcPr>
          <w:p w:rsidR="000A7FD1" w:rsidRPr="0063222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 w:rsidRPr="00632221">
              <w:rPr>
                <w:rFonts w:ascii="Verdana" w:hAnsi="Verdana"/>
              </w:rPr>
              <w:t>2010-201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3384" w:type="dxa"/>
            <w:shd w:val="clear" w:color="auto" w:fill="auto"/>
          </w:tcPr>
          <w:p w:rsidR="000A7FD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DIPLOMA</w:t>
            </w:r>
          </w:p>
          <w:p w:rsidR="000A7FD1" w:rsidRPr="00632221" w:rsidRDefault="000A7FD1" w:rsidP="000A7FD1">
            <w:pPr>
              <w:spacing w:line="360" w:lineRule="auto"/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(Computer science</w:t>
            </w:r>
            <w:r w:rsidRPr="00632221">
              <w:rPr>
                <w:rFonts w:ascii="Verdana" w:hAnsi="Verdana"/>
              </w:rPr>
              <w:t>)</w:t>
            </w:r>
          </w:p>
        </w:tc>
        <w:tc>
          <w:tcPr>
            <w:tcW w:w="3246" w:type="dxa"/>
            <w:shd w:val="clear" w:color="auto" w:fill="auto"/>
          </w:tcPr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C.D.L. Govt.poly.Nathusari</w:t>
            </w:r>
          </w:p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Chopta, Sirsa</w:t>
            </w:r>
          </w:p>
        </w:tc>
      </w:tr>
      <w:tr w:rsidR="000A7FD1" w:rsidRPr="00542D3C" w:rsidTr="000A7FD1">
        <w:trPr>
          <w:trHeight w:val="476"/>
        </w:trPr>
        <w:tc>
          <w:tcPr>
            <w:tcW w:w="1668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 w:rsidRPr="00632221">
              <w:rPr>
                <w:rFonts w:ascii="Verdana" w:hAnsi="Verdana"/>
              </w:rPr>
              <w:t>2009-2010</w:t>
            </w:r>
          </w:p>
        </w:tc>
        <w:tc>
          <w:tcPr>
            <w:tcW w:w="3384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 w:rsidRPr="00632221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2</w:t>
            </w:r>
            <w:r w:rsidRPr="003145CF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246" w:type="dxa"/>
            <w:shd w:val="clear" w:color="auto" w:fill="auto"/>
          </w:tcPr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Haryana open board </w:t>
            </w:r>
          </w:p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(Bhiwani)</w:t>
            </w:r>
          </w:p>
        </w:tc>
      </w:tr>
      <w:tr w:rsidR="000A7FD1" w:rsidRPr="00542D3C" w:rsidTr="000A7FD1">
        <w:trPr>
          <w:trHeight w:val="493"/>
        </w:trPr>
        <w:tc>
          <w:tcPr>
            <w:tcW w:w="1668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2007-2008</w:t>
            </w:r>
          </w:p>
        </w:tc>
        <w:tc>
          <w:tcPr>
            <w:tcW w:w="3384" w:type="dxa"/>
            <w:shd w:val="clear" w:color="auto" w:fill="auto"/>
          </w:tcPr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3145CF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246" w:type="dxa"/>
            <w:shd w:val="clear" w:color="auto" w:fill="auto"/>
          </w:tcPr>
          <w:p w:rsidR="000A7FD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National open school </w:t>
            </w:r>
          </w:p>
          <w:p w:rsidR="000A7FD1" w:rsidRPr="00632221" w:rsidRDefault="000A7FD1" w:rsidP="000A7FD1">
            <w:pPr>
              <w:ind w:right="-3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(noida)</w:t>
            </w:r>
          </w:p>
        </w:tc>
      </w:tr>
    </w:tbl>
    <w:p w:rsidR="003145CF" w:rsidRDefault="003145CF" w:rsidP="003145CF">
      <w:pPr>
        <w:jc w:val="both"/>
        <w:rPr>
          <w:rFonts w:ascii="Verdana" w:hAnsi="Verdana" w:cs="Arial"/>
        </w:rPr>
      </w:pPr>
      <w:bookmarkStart w:id="0" w:name="_GoBack"/>
      <w:bookmarkEnd w:id="0"/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Default="000A7FD1" w:rsidP="003145CF">
      <w:pPr>
        <w:jc w:val="both"/>
        <w:rPr>
          <w:rFonts w:ascii="Verdana" w:hAnsi="Verdana" w:cs="Arial"/>
        </w:rPr>
      </w:pPr>
    </w:p>
    <w:p w:rsidR="000A7FD1" w:rsidRPr="002C5AC5" w:rsidRDefault="000A7FD1" w:rsidP="003145CF">
      <w:pPr>
        <w:jc w:val="both"/>
        <w:rPr>
          <w:rFonts w:ascii="Verdana" w:hAnsi="Verdana" w:cs="Arial"/>
        </w:rPr>
      </w:pPr>
    </w:p>
    <w:p w:rsidR="003145CF" w:rsidRDefault="003145CF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3145CF" w:rsidRDefault="003145CF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A1B01" w:rsidRDefault="007A1B01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D3C66" w:rsidRDefault="007D3C66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D3C66" w:rsidRDefault="007D3C66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D3C66" w:rsidRDefault="007D3C66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D3C66" w:rsidRDefault="007D3C66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7D3C66" w:rsidRPr="007D3C66" w:rsidRDefault="007D3C66" w:rsidP="007D3C66">
      <w:pPr>
        <w:pStyle w:val="PlainText"/>
        <w:shd w:val="clear" w:color="auto" w:fill="D8D8D8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b/>
        </w:rPr>
        <w:t>EXPERINCE CERTIFICATE</w:t>
      </w:r>
    </w:p>
    <w:p w:rsidR="007D3C66" w:rsidRDefault="007D3C66" w:rsidP="007D3C66">
      <w:pPr>
        <w:jc w:val="both"/>
        <w:rPr>
          <w:rFonts w:ascii="Verdana" w:hAnsi="Verdana" w:cs="Arial"/>
        </w:rPr>
      </w:pPr>
    </w:p>
    <w:p w:rsidR="007A1B01" w:rsidRDefault="007D3C66" w:rsidP="007D3C66">
      <w:pPr>
        <w:jc w:val="both"/>
        <w:rPr>
          <w:rFonts w:ascii="Verdana" w:hAnsi="Verdana"/>
          <w:b/>
          <w:bCs/>
        </w:rPr>
      </w:pPr>
      <w:r>
        <w:rPr>
          <w:rFonts w:ascii="Verdana" w:hAnsi="Verdana" w:cs="Arial"/>
        </w:rPr>
        <w:t>I am working as a IT-Assistant in Govt. School under (Directorate of Education GNCT of Delhi) from 16/02/2018 to till date.</w:t>
      </w:r>
    </w:p>
    <w:p w:rsidR="003145CF" w:rsidRPr="002C5AC5" w:rsidRDefault="003145CF" w:rsidP="006A5E2E">
      <w:pPr>
        <w:pStyle w:val="BodyText"/>
        <w:widowControl w:val="0"/>
        <w:ind w:left="720"/>
        <w:jc w:val="both"/>
        <w:rPr>
          <w:rFonts w:ascii="Verdana" w:hAnsi="Verdana"/>
          <w:b/>
          <w:bCs/>
          <w:sz w:val="20"/>
        </w:rPr>
      </w:pPr>
    </w:p>
    <w:p w:rsidR="00CA3C7D" w:rsidRPr="007D3C66" w:rsidRDefault="00CA3C7D">
      <w:pPr>
        <w:pStyle w:val="Heading4"/>
        <w:shd w:val="clear" w:color="auto" w:fill="D8D8D8"/>
        <w:tabs>
          <w:tab w:val="left" w:pos="0"/>
        </w:tabs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3C6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PERSONAL </w:t>
      </w:r>
      <w:r w:rsidR="00795B6F" w:rsidRPr="007D3C6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:rsidR="00044825" w:rsidRDefault="00044825" w:rsidP="00044825">
      <w:pPr>
        <w:widowControl w:val="0"/>
        <w:suppressLineNumbers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  <w:sz w:val="16"/>
        </w:rPr>
      </w:pPr>
    </w:p>
    <w:p w:rsidR="00A00B43" w:rsidRDefault="00A00B43" w:rsidP="00EF07B6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>
        <w:rPr>
          <w:rFonts w:ascii="Verdana" w:hAnsi="Verdana"/>
        </w:rPr>
        <w:t>Father</w:t>
      </w:r>
      <w:r w:rsidR="007A1B01">
        <w:rPr>
          <w:rFonts w:ascii="Verdana" w:hAnsi="Verdana"/>
        </w:rPr>
        <w:t>’s Name</w:t>
      </w:r>
      <w:r w:rsidR="007A1B01">
        <w:rPr>
          <w:rFonts w:ascii="Verdana" w:hAnsi="Verdana"/>
        </w:rPr>
        <w:tab/>
      </w:r>
      <w:r w:rsidR="007A1B01">
        <w:rPr>
          <w:rFonts w:ascii="Verdana" w:hAnsi="Verdana"/>
        </w:rPr>
        <w:tab/>
      </w:r>
      <w:r w:rsidR="007A1B01">
        <w:rPr>
          <w:rFonts w:ascii="Verdana" w:hAnsi="Verdana"/>
        </w:rPr>
        <w:tab/>
        <w:t>:</w:t>
      </w:r>
      <w:r w:rsidR="007A1B01">
        <w:rPr>
          <w:rFonts w:ascii="Verdana" w:hAnsi="Verdana"/>
        </w:rPr>
        <w:tab/>
        <w:t>Lakhan lal</w:t>
      </w:r>
      <w:r w:rsidR="001C6A18">
        <w:rPr>
          <w:rFonts w:ascii="Verdana" w:hAnsi="Verdana"/>
        </w:rPr>
        <w:tab/>
      </w:r>
    </w:p>
    <w:p w:rsidR="00044825" w:rsidRPr="00EF07B6" w:rsidRDefault="00044825" w:rsidP="00EF07B6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 w:rsidRPr="00EF07B6">
        <w:rPr>
          <w:rFonts w:ascii="Verdana" w:hAnsi="Verdana"/>
        </w:rPr>
        <w:t>Date of Birth</w:t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="00C2194C">
        <w:rPr>
          <w:rFonts w:ascii="Verdana" w:hAnsi="Verdana"/>
        </w:rPr>
        <w:t>:</w:t>
      </w:r>
      <w:r w:rsidRPr="00EF07B6">
        <w:rPr>
          <w:rFonts w:ascii="Verdana" w:hAnsi="Verdana"/>
        </w:rPr>
        <w:t xml:space="preserve"> </w:t>
      </w:r>
      <w:r w:rsidRPr="00EF07B6">
        <w:rPr>
          <w:rFonts w:ascii="Verdana" w:hAnsi="Verdana"/>
        </w:rPr>
        <w:tab/>
      </w:r>
      <w:r w:rsidR="00D86BC7">
        <w:rPr>
          <w:rFonts w:ascii="Verdana" w:hAnsi="Verdana"/>
        </w:rPr>
        <w:t>13</w:t>
      </w:r>
      <w:r w:rsidRPr="00EF07B6">
        <w:rPr>
          <w:rFonts w:ascii="Verdana" w:hAnsi="Verdana"/>
          <w:vertAlign w:val="superscript"/>
        </w:rPr>
        <w:t>th</w:t>
      </w:r>
      <w:r w:rsidR="00D86BC7">
        <w:rPr>
          <w:rFonts w:ascii="Verdana" w:hAnsi="Verdana"/>
        </w:rPr>
        <w:t xml:space="preserve"> feb 1989</w:t>
      </w:r>
    </w:p>
    <w:p w:rsidR="00044825" w:rsidRPr="00EF07B6" w:rsidRDefault="00044825" w:rsidP="00044825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 w:rsidRPr="00EF07B6">
        <w:rPr>
          <w:rFonts w:ascii="Verdana" w:hAnsi="Verdana"/>
        </w:rPr>
        <w:t>Languages</w:t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  <w:t xml:space="preserve">: </w:t>
      </w:r>
      <w:r w:rsidRPr="00EF07B6">
        <w:rPr>
          <w:rFonts w:ascii="Verdana" w:hAnsi="Verdana"/>
        </w:rPr>
        <w:tab/>
        <w:t>English and Hindi</w:t>
      </w:r>
    </w:p>
    <w:p w:rsidR="00044825" w:rsidRPr="00EF07B6" w:rsidRDefault="00044825" w:rsidP="00044825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 w:rsidRPr="00EF07B6">
        <w:rPr>
          <w:rFonts w:ascii="Verdana" w:hAnsi="Verdana"/>
        </w:rPr>
        <w:t>Gender</w:t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  <w:t xml:space="preserve">: </w:t>
      </w:r>
      <w:r w:rsidRPr="00EF07B6">
        <w:rPr>
          <w:rFonts w:ascii="Verdana" w:hAnsi="Verdana"/>
        </w:rPr>
        <w:tab/>
        <w:t>Male</w:t>
      </w:r>
    </w:p>
    <w:p w:rsidR="00044825" w:rsidRDefault="00B566D2" w:rsidP="00044825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</w:rPr>
        <w:tab/>
      </w:r>
      <w:r w:rsidR="00A00B43">
        <w:rPr>
          <w:rFonts w:ascii="Verdana" w:hAnsi="Verdana"/>
        </w:rPr>
        <w:t>Single</w:t>
      </w:r>
    </w:p>
    <w:p w:rsidR="00A00B43" w:rsidRPr="00EF07B6" w:rsidRDefault="00A00B43" w:rsidP="00044825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</w:p>
    <w:p w:rsidR="00044825" w:rsidRPr="00EF07B6" w:rsidRDefault="00044825" w:rsidP="00044825">
      <w:pPr>
        <w:widowControl w:val="0"/>
        <w:tabs>
          <w:tab w:val="left" w:pos="1095"/>
          <w:tab w:val="left" w:pos="2160"/>
          <w:tab w:val="left" w:pos="2880"/>
        </w:tabs>
        <w:autoSpaceDE w:val="0"/>
        <w:autoSpaceDN w:val="0"/>
        <w:adjustRightInd w:val="0"/>
        <w:ind w:right="288"/>
        <w:rPr>
          <w:rFonts w:ascii="Verdana" w:hAnsi="Verdana"/>
        </w:rPr>
      </w:pPr>
      <w:r w:rsidRPr="00EF07B6">
        <w:rPr>
          <w:rFonts w:ascii="Verdana" w:hAnsi="Verdana"/>
        </w:rPr>
        <w:tab/>
      </w:r>
      <w:r w:rsidRPr="00EF07B6">
        <w:rPr>
          <w:rFonts w:ascii="Verdana" w:hAnsi="Verdana"/>
        </w:rPr>
        <w:tab/>
      </w:r>
    </w:p>
    <w:p w:rsidR="000A7FD1" w:rsidRDefault="000A7FD1">
      <w:pPr>
        <w:jc w:val="both"/>
        <w:rPr>
          <w:rFonts w:ascii="Verdana" w:hAnsi="Verdana"/>
        </w:rPr>
      </w:pPr>
    </w:p>
    <w:p w:rsidR="00CA3C7D" w:rsidRPr="00EF07B6" w:rsidRDefault="00CA3C7D">
      <w:pPr>
        <w:jc w:val="both"/>
        <w:rPr>
          <w:rFonts w:ascii="Verdana" w:hAnsi="Verdana" w:cs="Arial"/>
        </w:rPr>
      </w:pPr>
      <w:r w:rsidRPr="00EF07B6">
        <w:rPr>
          <w:rFonts w:ascii="Verdana" w:hAnsi="Verdana"/>
        </w:rPr>
        <w:t xml:space="preserve">I </w:t>
      </w:r>
      <w:r w:rsidRPr="00EF07B6">
        <w:rPr>
          <w:rFonts w:ascii="Verdana" w:hAnsi="Verdana" w:cs="Arial"/>
        </w:rPr>
        <w:t>hereby declare that the information furnished above is true to the best of my knowledge.</w:t>
      </w:r>
    </w:p>
    <w:p w:rsidR="00CA3C7D" w:rsidRDefault="00CA3C7D">
      <w:pPr>
        <w:ind w:left="1440" w:hanging="1440"/>
        <w:jc w:val="both"/>
        <w:rPr>
          <w:rFonts w:ascii="Verdana" w:hAnsi="Verdana" w:cs="Arial"/>
          <w:b/>
          <w:caps/>
        </w:rPr>
      </w:pPr>
      <w:r w:rsidRPr="00EF07B6">
        <w:rPr>
          <w:rFonts w:ascii="Verdana" w:hAnsi="Verdana" w:cs="Arial"/>
          <w:b/>
          <w:caps/>
        </w:rPr>
        <w:tab/>
      </w:r>
      <w:r w:rsidRPr="00EF07B6">
        <w:rPr>
          <w:rFonts w:ascii="Verdana" w:hAnsi="Verdana" w:cs="Arial"/>
          <w:b/>
          <w:caps/>
        </w:rPr>
        <w:tab/>
        <w:t xml:space="preserve">       </w:t>
      </w:r>
      <w:r w:rsidRPr="00EF07B6">
        <w:rPr>
          <w:rFonts w:ascii="Verdana" w:hAnsi="Verdana" w:cs="Arial"/>
          <w:b/>
          <w:caps/>
        </w:rPr>
        <w:tab/>
      </w:r>
      <w:r w:rsidRPr="00EF07B6">
        <w:rPr>
          <w:rFonts w:ascii="Verdana" w:hAnsi="Verdana" w:cs="Arial"/>
          <w:b/>
          <w:caps/>
        </w:rPr>
        <w:tab/>
      </w:r>
    </w:p>
    <w:p w:rsidR="000A7FD1" w:rsidRPr="00EF07B6" w:rsidRDefault="000A7FD1">
      <w:pPr>
        <w:ind w:left="1440" w:hanging="1440"/>
        <w:jc w:val="both"/>
        <w:rPr>
          <w:rFonts w:ascii="Verdana" w:hAnsi="Verdana" w:cs="Arial"/>
          <w:b/>
          <w:caps/>
        </w:rPr>
      </w:pPr>
    </w:p>
    <w:p w:rsidR="00CA3C7D" w:rsidRPr="00CD178D" w:rsidRDefault="00D7603C" w:rsidP="00CD178D">
      <w:pPr>
        <w:ind w:left="1440" w:hanging="1440"/>
        <w:jc w:val="both"/>
        <w:rPr>
          <w:rFonts w:ascii="Verdana" w:hAnsi="Verdana"/>
          <w:b/>
        </w:rPr>
      </w:pPr>
      <w:r w:rsidRPr="00EF07B6">
        <w:rPr>
          <w:rFonts w:ascii="Verdana" w:hAnsi="Verdana" w:cs="Arial"/>
          <w:b/>
          <w:caps/>
        </w:rPr>
        <w:tab/>
      </w:r>
      <w:r w:rsidRPr="00EF07B6">
        <w:rPr>
          <w:rFonts w:ascii="Verdana" w:hAnsi="Verdana" w:cs="Arial"/>
          <w:b/>
          <w:caps/>
        </w:rPr>
        <w:tab/>
      </w:r>
      <w:r w:rsidRPr="00EF07B6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</w:r>
      <w:r w:rsidR="001C6A18">
        <w:rPr>
          <w:rFonts w:ascii="Verdana" w:hAnsi="Verdana" w:cs="Arial"/>
          <w:b/>
          <w:caps/>
        </w:rPr>
        <w:tab/>
        <w:t>SUR</w:t>
      </w:r>
      <w:r w:rsidR="00D86BC7">
        <w:rPr>
          <w:rFonts w:ascii="Verdana" w:hAnsi="Verdana" w:cs="Arial"/>
          <w:b/>
          <w:caps/>
        </w:rPr>
        <w:t>ender</w:t>
      </w:r>
      <w:r w:rsidR="001C6A18">
        <w:rPr>
          <w:rFonts w:ascii="Verdana" w:hAnsi="Verdana" w:cs="Arial"/>
          <w:b/>
          <w:caps/>
        </w:rPr>
        <w:t xml:space="preserve"> </w:t>
      </w:r>
      <w:r w:rsidR="00D86BC7">
        <w:rPr>
          <w:rFonts w:ascii="Verdana" w:hAnsi="Verdana" w:cs="Arial"/>
          <w:b/>
          <w:caps/>
        </w:rPr>
        <w:t>kum</w:t>
      </w:r>
      <w:r w:rsidR="001C6A18">
        <w:rPr>
          <w:rFonts w:ascii="Verdana" w:hAnsi="Verdana" w:cs="Arial"/>
          <w:b/>
          <w:caps/>
        </w:rPr>
        <w:t>A</w:t>
      </w:r>
      <w:r w:rsidR="00D86BC7">
        <w:rPr>
          <w:rFonts w:ascii="Verdana" w:hAnsi="Verdana" w:cs="Arial"/>
          <w:b/>
          <w:caps/>
        </w:rPr>
        <w:t>r</w:t>
      </w:r>
    </w:p>
    <w:sectPr w:rsidR="00CA3C7D" w:rsidRPr="00CD178D" w:rsidSect="00C11658">
      <w:footnotePr>
        <w:pos w:val="beneathText"/>
      </w:footnotePr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517" w:rsidRDefault="00470517">
      <w:r>
        <w:separator/>
      </w:r>
    </w:p>
  </w:endnote>
  <w:endnote w:type="continuationSeparator" w:id="0">
    <w:p w:rsidR="00470517" w:rsidRDefault="0047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517" w:rsidRDefault="00470517">
      <w:r>
        <w:separator/>
      </w:r>
    </w:p>
  </w:footnote>
  <w:footnote w:type="continuationSeparator" w:id="0">
    <w:p w:rsidR="00470517" w:rsidRDefault="0047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E50B8D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79916E0"/>
    <w:multiLevelType w:val="hybridMultilevel"/>
    <w:tmpl w:val="1436D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7284E"/>
    <w:multiLevelType w:val="hybridMultilevel"/>
    <w:tmpl w:val="06DA1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71FE"/>
    <w:multiLevelType w:val="hybridMultilevel"/>
    <w:tmpl w:val="F8CEB9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D5519"/>
    <w:multiLevelType w:val="hybridMultilevel"/>
    <w:tmpl w:val="D29E7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24B9E"/>
    <w:multiLevelType w:val="hybridMultilevel"/>
    <w:tmpl w:val="699AC2CC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9" w15:restartNumberingAfterBreak="0">
    <w:nsid w:val="320700F6"/>
    <w:multiLevelType w:val="hybridMultilevel"/>
    <w:tmpl w:val="655C04C8"/>
    <w:lvl w:ilvl="0" w:tplc="C610D548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45C62D1"/>
    <w:multiLevelType w:val="hybridMultilevel"/>
    <w:tmpl w:val="7ABAA5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D5056"/>
    <w:multiLevelType w:val="hybridMultilevel"/>
    <w:tmpl w:val="50AAE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94CF3"/>
    <w:multiLevelType w:val="hybridMultilevel"/>
    <w:tmpl w:val="8882801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1013DE"/>
    <w:multiLevelType w:val="hybridMultilevel"/>
    <w:tmpl w:val="B7C821B0"/>
    <w:lvl w:ilvl="0" w:tplc="AE50B8D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2E6B78"/>
    <w:multiLevelType w:val="hybridMultilevel"/>
    <w:tmpl w:val="2C1EB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E1F19"/>
    <w:multiLevelType w:val="hybridMultilevel"/>
    <w:tmpl w:val="88C43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C0CEE"/>
    <w:multiLevelType w:val="hybridMultilevel"/>
    <w:tmpl w:val="7F209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06489"/>
    <w:multiLevelType w:val="multilevel"/>
    <w:tmpl w:val="3F4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714EA"/>
    <w:multiLevelType w:val="hybridMultilevel"/>
    <w:tmpl w:val="B4BC0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2C6B93"/>
    <w:multiLevelType w:val="hybridMultilevel"/>
    <w:tmpl w:val="6C3CBD50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2F46"/>
    <w:multiLevelType w:val="hybridMultilevel"/>
    <w:tmpl w:val="7CD6A426"/>
    <w:lvl w:ilvl="0" w:tplc="6F3475E2">
      <w:start w:val="1"/>
      <w:numFmt w:val="decimal"/>
      <w:lvlText w:val="%1."/>
      <w:lvlJc w:val="left"/>
      <w:pPr>
        <w:tabs>
          <w:tab w:val="num" w:pos="769"/>
        </w:tabs>
        <w:ind w:left="769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E105F8"/>
    <w:multiLevelType w:val="hybridMultilevel"/>
    <w:tmpl w:val="BDE46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1E4FA4"/>
    <w:multiLevelType w:val="multilevel"/>
    <w:tmpl w:val="1F125BF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994BC1"/>
    <w:multiLevelType w:val="hybridMultilevel"/>
    <w:tmpl w:val="F3743D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5A2C1F"/>
    <w:multiLevelType w:val="hybridMultilevel"/>
    <w:tmpl w:val="E0D0362C"/>
    <w:lvl w:ilvl="0" w:tplc="BB309E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09C6D3C"/>
    <w:multiLevelType w:val="hybridMultilevel"/>
    <w:tmpl w:val="C5000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6394"/>
    <w:multiLevelType w:val="multilevel"/>
    <w:tmpl w:val="888280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6C78AB"/>
    <w:multiLevelType w:val="multilevel"/>
    <w:tmpl w:val="0CB26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336CA"/>
    <w:multiLevelType w:val="hybridMultilevel"/>
    <w:tmpl w:val="1F125BF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E5F09"/>
    <w:multiLevelType w:val="hybridMultilevel"/>
    <w:tmpl w:val="D42AE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349E1"/>
    <w:multiLevelType w:val="hybridMultilevel"/>
    <w:tmpl w:val="F4364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24"/>
  </w:num>
  <w:num w:numId="7">
    <w:abstractNumId w:val="12"/>
  </w:num>
  <w:num w:numId="8">
    <w:abstractNumId w:val="2"/>
  </w:num>
  <w:num w:numId="9">
    <w:abstractNumId w:val="20"/>
  </w:num>
  <w:num w:numId="10">
    <w:abstractNumId w:val="28"/>
  </w:num>
  <w:num w:numId="11">
    <w:abstractNumId w:val="18"/>
  </w:num>
  <w:num w:numId="12">
    <w:abstractNumId w:val="11"/>
  </w:num>
  <w:num w:numId="13">
    <w:abstractNumId w:val="29"/>
  </w:num>
  <w:num w:numId="14">
    <w:abstractNumId w:val="10"/>
  </w:num>
  <w:num w:numId="15">
    <w:abstractNumId w:val="8"/>
  </w:num>
  <w:num w:numId="16">
    <w:abstractNumId w:val="13"/>
  </w:num>
  <w:num w:numId="17">
    <w:abstractNumId w:val="27"/>
  </w:num>
  <w:num w:numId="18">
    <w:abstractNumId w:val="31"/>
  </w:num>
  <w:num w:numId="19">
    <w:abstractNumId w:val="7"/>
  </w:num>
  <w:num w:numId="20">
    <w:abstractNumId w:val="17"/>
  </w:num>
  <w:num w:numId="21">
    <w:abstractNumId w:val="26"/>
  </w:num>
  <w:num w:numId="22">
    <w:abstractNumId w:val="5"/>
  </w:num>
  <w:num w:numId="23">
    <w:abstractNumId w:val="30"/>
  </w:num>
  <w:num w:numId="24">
    <w:abstractNumId w:val="1"/>
  </w:num>
  <w:num w:numId="25">
    <w:abstractNumId w:val="25"/>
  </w:num>
  <w:num w:numId="26">
    <w:abstractNumId w:val="19"/>
  </w:num>
  <w:num w:numId="27">
    <w:abstractNumId w:val="23"/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9">
    <w:abstractNumId w:val="14"/>
  </w:num>
  <w:num w:numId="30">
    <w:abstractNumId w:val="15"/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9"/>
    <w:rsid w:val="00005666"/>
    <w:rsid w:val="00011EA4"/>
    <w:rsid w:val="0001478F"/>
    <w:rsid w:val="00022DFD"/>
    <w:rsid w:val="00036F08"/>
    <w:rsid w:val="00044825"/>
    <w:rsid w:val="000467F6"/>
    <w:rsid w:val="0005087B"/>
    <w:rsid w:val="00053FC1"/>
    <w:rsid w:val="00061793"/>
    <w:rsid w:val="00071701"/>
    <w:rsid w:val="000808C7"/>
    <w:rsid w:val="000829A2"/>
    <w:rsid w:val="0009255E"/>
    <w:rsid w:val="000A7FD1"/>
    <w:rsid w:val="000D7C81"/>
    <w:rsid w:val="000D7D4A"/>
    <w:rsid w:val="000F2BEE"/>
    <w:rsid w:val="00105E19"/>
    <w:rsid w:val="00113CBA"/>
    <w:rsid w:val="001162DB"/>
    <w:rsid w:val="00124016"/>
    <w:rsid w:val="00145641"/>
    <w:rsid w:val="00154D22"/>
    <w:rsid w:val="001636B3"/>
    <w:rsid w:val="001712DF"/>
    <w:rsid w:val="00181586"/>
    <w:rsid w:val="00181EF2"/>
    <w:rsid w:val="001830B4"/>
    <w:rsid w:val="0018578B"/>
    <w:rsid w:val="001975FE"/>
    <w:rsid w:val="001C2E34"/>
    <w:rsid w:val="001C6A18"/>
    <w:rsid w:val="001D20F4"/>
    <w:rsid w:val="001E2C87"/>
    <w:rsid w:val="001F479D"/>
    <w:rsid w:val="001F4F79"/>
    <w:rsid w:val="0020301F"/>
    <w:rsid w:val="00211ABB"/>
    <w:rsid w:val="00214E2A"/>
    <w:rsid w:val="00225EBC"/>
    <w:rsid w:val="00232882"/>
    <w:rsid w:val="00235E1A"/>
    <w:rsid w:val="00246A30"/>
    <w:rsid w:val="00254048"/>
    <w:rsid w:val="00261497"/>
    <w:rsid w:val="0026593F"/>
    <w:rsid w:val="00271698"/>
    <w:rsid w:val="002727E5"/>
    <w:rsid w:val="002A52CB"/>
    <w:rsid w:val="002C5AC5"/>
    <w:rsid w:val="002C6420"/>
    <w:rsid w:val="002F34B8"/>
    <w:rsid w:val="00312CDF"/>
    <w:rsid w:val="003145CF"/>
    <w:rsid w:val="00323564"/>
    <w:rsid w:val="003378EE"/>
    <w:rsid w:val="0034063B"/>
    <w:rsid w:val="00347199"/>
    <w:rsid w:val="003665E7"/>
    <w:rsid w:val="00375D30"/>
    <w:rsid w:val="00376EAE"/>
    <w:rsid w:val="00381508"/>
    <w:rsid w:val="003821BF"/>
    <w:rsid w:val="0038285A"/>
    <w:rsid w:val="003B4782"/>
    <w:rsid w:val="003D5F38"/>
    <w:rsid w:val="003F41E5"/>
    <w:rsid w:val="004018BA"/>
    <w:rsid w:val="00402B96"/>
    <w:rsid w:val="00406321"/>
    <w:rsid w:val="00411E73"/>
    <w:rsid w:val="00415E6F"/>
    <w:rsid w:val="0041707A"/>
    <w:rsid w:val="0042571B"/>
    <w:rsid w:val="00434941"/>
    <w:rsid w:val="00443D06"/>
    <w:rsid w:val="0044415E"/>
    <w:rsid w:val="004448D8"/>
    <w:rsid w:val="004453E5"/>
    <w:rsid w:val="00451E06"/>
    <w:rsid w:val="0045336F"/>
    <w:rsid w:val="0046043E"/>
    <w:rsid w:val="00470517"/>
    <w:rsid w:val="00477E84"/>
    <w:rsid w:val="0048238F"/>
    <w:rsid w:val="00490D7E"/>
    <w:rsid w:val="00496B3A"/>
    <w:rsid w:val="004B003C"/>
    <w:rsid w:val="004B2120"/>
    <w:rsid w:val="004B7843"/>
    <w:rsid w:val="004D1A39"/>
    <w:rsid w:val="004D7E5F"/>
    <w:rsid w:val="00526F96"/>
    <w:rsid w:val="00562912"/>
    <w:rsid w:val="00563F19"/>
    <w:rsid w:val="0056410B"/>
    <w:rsid w:val="0057113E"/>
    <w:rsid w:val="00575E25"/>
    <w:rsid w:val="005A730B"/>
    <w:rsid w:val="005B0935"/>
    <w:rsid w:val="005B70E1"/>
    <w:rsid w:val="005B7BEA"/>
    <w:rsid w:val="005C3868"/>
    <w:rsid w:val="005C7EF1"/>
    <w:rsid w:val="005F6401"/>
    <w:rsid w:val="0060247C"/>
    <w:rsid w:val="00612B15"/>
    <w:rsid w:val="0061352E"/>
    <w:rsid w:val="00626410"/>
    <w:rsid w:val="00627034"/>
    <w:rsid w:val="0062778B"/>
    <w:rsid w:val="00632221"/>
    <w:rsid w:val="006325B8"/>
    <w:rsid w:val="006368EA"/>
    <w:rsid w:val="0064640B"/>
    <w:rsid w:val="00650DE4"/>
    <w:rsid w:val="006556CF"/>
    <w:rsid w:val="006A5E2E"/>
    <w:rsid w:val="006B19B4"/>
    <w:rsid w:val="006C0617"/>
    <w:rsid w:val="006C5BFF"/>
    <w:rsid w:val="006D75E3"/>
    <w:rsid w:val="00701B72"/>
    <w:rsid w:val="00702C5A"/>
    <w:rsid w:val="00714AA7"/>
    <w:rsid w:val="00721801"/>
    <w:rsid w:val="007452DB"/>
    <w:rsid w:val="00750262"/>
    <w:rsid w:val="007736F0"/>
    <w:rsid w:val="00780728"/>
    <w:rsid w:val="00784A94"/>
    <w:rsid w:val="0079264A"/>
    <w:rsid w:val="00795B6F"/>
    <w:rsid w:val="007A1B01"/>
    <w:rsid w:val="007A6CFA"/>
    <w:rsid w:val="007B6E97"/>
    <w:rsid w:val="007C0DB9"/>
    <w:rsid w:val="007C1C6B"/>
    <w:rsid w:val="007C52AE"/>
    <w:rsid w:val="007D3C66"/>
    <w:rsid w:val="007E203B"/>
    <w:rsid w:val="007E7BC8"/>
    <w:rsid w:val="007F2EAB"/>
    <w:rsid w:val="007F58C9"/>
    <w:rsid w:val="007F73F6"/>
    <w:rsid w:val="00806C2B"/>
    <w:rsid w:val="00812086"/>
    <w:rsid w:val="00836A3D"/>
    <w:rsid w:val="00865726"/>
    <w:rsid w:val="008B3BD8"/>
    <w:rsid w:val="008B7C03"/>
    <w:rsid w:val="008C588D"/>
    <w:rsid w:val="008D5BE0"/>
    <w:rsid w:val="008F5720"/>
    <w:rsid w:val="00902D05"/>
    <w:rsid w:val="009065E2"/>
    <w:rsid w:val="00945776"/>
    <w:rsid w:val="00952764"/>
    <w:rsid w:val="009528A0"/>
    <w:rsid w:val="009A09AA"/>
    <w:rsid w:val="009B1958"/>
    <w:rsid w:val="009C16E9"/>
    <w:rsid w:val="009C339B"/>
    <w:rsid w:val="009C3E89"/>
    <w:rsid w:val="009D7D09"/>
    <w:rsid w:val="00A00B43"/>
    <w:rsid w:val="00A0110B"/>
    <w:rsid w:val="00A04BFA"/>
    <w:rsid w:val="00A151F1"/>
    <w:rsid w:val="00A2742D"/>
    <w:rsid w:val="00A443D4"/>
    <w:rsid w:val="00A61C51"/>
    <w:rsid w:val="00A72868"/>
    <w:rsid w:val="00AB57E7"/>
    <w:rsid w:val="00AD3FFE"/>
    <w:rsid w:val="00AF3317"/>
    <w:rsid w:val="00B03A15"/>
    <w:rsid w:val="00B15BCB"/>
    <w:rsid w:val="00B21A88"/>
    <w:rsid w:val="00B21B29"/>
    <w:rsid w:val="00B33CC0"/>
    <w:rsid w:val="00B50FBF"/>
    <w:rsid w:val="00B566D2"/>
    <w:rsid w:val="00B56EE2"/>
    <w:rsid w:val="00B664B3"/>
    <w:rsid w:val="00B70098"/>
    <w:rsid w:val="00B754F0"/>
    <w:rsid w:val="00B90FF5"/>
    <w:rsid w:val="00B914EC"/>
    <w:rsid w:val="00B9351F"/>
    <w:rsid w:val="00BA3868"/>
    <w:rsid w:val="00BA68CF"/>
    <w:rsid w:val="00BC6F15"/>
    <w:rsid w:val="00BC745B"/>
    <w:rsid w:val="00BE0E8A"/>
    <w:rsid w:val="00BE246A"/>
    <w:rsid w:val="00C0075A"/>
    <w:rsid w:val="00C04E33"/>
    <w:rsid w:val="00C11658"/>
    <w:rsid w:val="00C17427"/>
    <w:rsid w:val="00C204C2"/>
    <w:rsid w:val="00C211FB"/>
    <w:rsid w:val="00C2194C"/>
    <w:rsid w:val="00C2295C"/>
    <w:rsid w:val="00C35975"/>
    <w:rsid w:val="00C36645"/>
    <w:rsid w:val="00C36C5D"/>
    <w:rsid w:val="00C37BEA"/>
    <w:rsid w:val="00C53030"/>
    <w:rsid w:val="00C62C92"/>
    <w:rsid w:val="00C67BD1"/>
    <w:rsid w:val="00C94B8F"/>
    <w:rsid w:val="00C96A11"/>
    <w:rsid w:val="00CA3C7D"/>
    <w:rsid w:val="00CB6844"/>
    <w:rsid w:val="00CD144F"/>
    <w:rsid w:val="00CD178D"/>
    <w:rsid w:val="00CD477E"/>
    <w:rsid w:val="00D03ED4"/>
    <w:rsid w:val="00D12D37"/>
    <w:rsid w:val="00D140BF"/>
    <w:rsid w:val="00D31CBB"/>
    <w:rsid w:val="00D411D6"/>
    <w:rsid w:val="00D449B8"/>
    <w:rsid w:val="00D7603C"/>
    <w:rsid w:val="00D8035B"/>
    <w:rsid w:val="00D86BC7"/>
    <w:rsid w:val="00DD30FC"/>
    <w:rsid w:val="00DE27F5"/>
    <w:rsid w:val="00DE4F1A"/>
    <w:rsid w:val="00DE6486"/>
    <w:rsid w:val="00DE7217"/>
    <w:rsid w:val="00DF48C6"/>
    <w:rsid w:val="00E01AD0"/>
    <w:rsid w:val="00E2735D"/>
    <w:rsid w:val="00E378D3"/>
    <w:rsid w:val="00E40CB4"/>
    <w:rsid w:val="00E61932"/>
    <w:rsid w:val="00E75DD9"/>
    <w:rsid w:val="00E85B8B"/>
    <w:rsid w:val="00E87077"/>
    <w:rsid w:val="00E941ED"/>
    <w:rsid w:val="00EA49D5"/>
    <w:rsid w:val="00EB69BE"/>
    <w:rsid w:val="00EE4E51"/>
    <w:rsid w:val="00EF07B6"/>
    <w:rsid w:val="00F21BC0"/>
    <w:rsid w:val="00F22CDD"/>
    <w:rsid w:val="00F26332"/>
    <w:rsid w:val="00F36258"/>
    <w:rsid w:val="00F63C41"/>
    <w:rsid w:val="00F7108A"/>
    <w:rsid w:val="00F73EC9"/>
    <w:rsid w:val="00F760A9"/>
    <w:rsid w:val="00F84B97"/>
    <w:rsid w:val="00F87FFC"/>
    <w:rsid w:val="00F952A8"/>
    <w:rsid w:val="00FA167D"/>
    <w:rsid w:val="00FA45BE"/>
    <w:rsid w:val="00FB3A51"/>
    <w:rsid w:val="00FE337B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2A18"/>
  <w15:docId w15:val="{7EB5298C-35A7-4FCA-A307-52D37706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C92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C62C92"/>
    <w:pPr>
      <w:keepNext/>
      <w:tabs>
        <w:tab w:val="num" w:pos="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62C92"/>
    <w:pPr>
      <w:keepNext/>
      <w:tabs>
        <w:tab w:val="num" w:pos="0"/>
      </w:tabs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C62C92"/>
    <w:pPr>
      <w:keepNext/>
      <w:tabs>
        <w:tab w:val="num" w:pos="0"/>
      </w:tabs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62C92"/>
    <w:pPr>
      <w:keepNext/>
      <w:numPr>
        <w:ilvl w:val="3"/>
        <w:numId w:val="1"/>
      </w:numPr>
      <w:outlineLvl w:val="3"/>
    </w:pPr>
    <w:rPr>
      <w:rFonts w:ascii="Arial" w:hAnsi="Arial"/>
      <w:b/>
      <w:color w:val="000000"/>
      <w:sz w:val="28"/>
    </w:rPr>
  </w:style>
  <w:style w:type="paragraph" w:styleId="Heading5">
    <w:name w:val="heading 5"/>
    <w:basedOn w:val="Normal"/>
    <w:next w:val="Normal"/>
    <w:qFormat/>
    <w:rsid w:val="00C62C92"/>
    <w:pPr>
      <w:keepNext/>
      <w:tabs>
        <w:tab w:val="num" w:pos="0"/>
      </w:tabs>
      <w:jc w:val="both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C62C92"/>
    <w:pPr>
      <w:keepNext/>
      <w:tabs>
        <w:tab w:val="num" w:pos="0"/>
      </w:tabs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C62C92"/>
    <w:pPr>
      <w:keepNext/>
      <w:tabs>
        <w:tab w:val="num" w:pos="0"/>
      </w:tabs>
      <w:outlineLvl w:val="6"/>
    </w:pPr>
    <w:rPr>
      <w:rFonts w:ascii="Arial" w:hAnsi="Arial"/>
      <w:b/>
      <w:color w:val="000000"/>
      <w:sz w:val="24"/>
      <w:u w:val="single"/>
    </w:rPr>
  </w:style>
  <w:style w:type="paragraph" w:styleId="Heading8">
    <w:name w:val="heading 8"/>
    <w:basedOn w:val="Normal"/>
    <w:next w:val="Normal"/>
    <w:qFormat/>
    <w:rsid w:val="00C62C92"/>
    <w:pPr>
      <w:keepNext/>
      <w:tabs>
        <w:tab w:val="num" w:pos="0"/>
      </w:tabs>
      <w:outlineLvl w:val="7"/>
    </w:pPr>
    <w:rPr>
      <w:rFonts w:ascii="Arial" w:hAnsi="Arial"/>
      <w:i/>
      <w:color w:val="000000"/>
      <w:sz w:val="24"/>
    </w:rPr>
  </w:style>
  <w:style w:type="paragraph" w:styleId="Heading9">
    <w:name w:val="heading 9"/>
    <w:basedOn w:val="Normal"/>
    <w:next w:val="Normal"/>
    <w:qFormat/>
    <w:rsid w:val="00C62C92"/>
    <w:pPr>
      <w:keepNext/>
      <w:tabs>
        <w:tab w:val="num" w:pos="0"/>
      </w:tabs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62C92"/>
    <w:rPr>
      <w:rFonts w:ascii="Wingdings" w:hAnsi="Wingdings"/>
    </w:rPr>
  </w:style>
  <w:style w:type="character" w:customStyle="1" w:styleId="WW8Num3z0">
    <w:name w:val="WW8Num3z0"/>
    <w:rsid w:val="00C62C92"/>
    <w:rPr>
      <w:rFonts w:ascii="Symbol" w:hAnsi="Symbol"/>
    </w:rPr>
  </w:style>
  <w:style w:type="character" w:customStyle="1" w:styleId="Absatz-Standardschriftart">
    <w:name w:val="Absatz-Standardschriftart"/>
    <w:rsid w:val="00C62C92"/>
  </w:style>
  <w:style w:type="character" w:customStyle="1" w:styleId="WW-Absatz-Standardschriftart">
    <w:name w:val="WW-Absatz-Standardschriftart"/>
    <w:rsid w:val="00C62C92"/>
  </w:style>
  <w:style w:type="character" w:customStyle="1" w:styleId="WW8Num5z0">
    <w:name w:val="WW8Num5z0"/>
    <w:rsid w:val="00C62C92"/>
    <w:rPr>
      <w:rFonts w:ascii="Symbol" w:hAnsi="Symbol"/>
    </w:rPr>
  </w:style>
  <w:style w:type="character" w:customStyle="1" w:styleId="WW8Num6z0">
    <w:name w:val="WW8Num6z0"/>
    <w:rsid w:val="00C62C92"/>
    <w:rPr>
      <w:rFonts w:ascii="Symbol" w:hAnsi="Symbol"/>
    </w:rPr>
  </w:style>
  <w:style w:type="character" w:customStyle="1" w:styleId="WW8Num7z0">
    <w:name w:val="WW8Num7z0"/>
    <w:rsid w:val="00C62C92"/>
    <w:rPr>
      <w:rFonts w:ascii="Symbol" w:hAnsi="Symbol"/>
    </w:rPr>
  </w:style>
  <w:style w:type="character" w:customStyle="1" w:styleId="WW8Num8z0">
    <w:name w:val="WW8Num8z0"/>
    <w:rsid w:val="00C62C92"/>
    <w:rPr>
      <w:rFonts w:ascii="Symbol" w:hAnsi="Symbol"/>
    </w:rPr>
  </w:style>
  <w:style w:type="character" w:customStyle="1" w:styleId="WW8Num10z0">
    <w:name w:val="WW8Num10z0"/>
    <w:rsid w:val="00C62C92"/>
    <w:rPr>
      <w:rFonts w:ascii="Symbol" w:hAnsi="Symbol"/>
    </w:rPr>
  </w:style>
  <w:style w:type="character" w:customStyle="1" w:styleId="WW8Num11z0">
    <w:name w:val="WW8Num11z0"/>
    <w:rsid w:val="00C62C92"/>
    <w:rPr>
      <w:rFonts w:ascii="Symbol" w:hAnsi="Symbol"/>
    </w:rPr>
  </w:style>
  <w:style w:type="character" w:customStyle="1" w:styleId="WW8Num11z1">
    <w:name w:val="WW8Num11z1"/>
    <w:rsid w:val="00C62C92"/>
    <w:rPr>
      <w:rFonts w:ascii="Courier New" w:hAnsi="Courier New"/>
    </w:rPr>
  </w:style>
  <w:style w:type="character" w:customStyle="1" w:styleId="WW8Num11z2">
    <w:name w:val="WW8Num11z2"/>
    <w:rsid w:val="00C62C92"/>
    <w:rPr>
      <w:rFonts w:ascii="Wingdings" w:hAnsi="Wingdings"/>
    </w:rPr>
  </w:style>
  <w:style w:type="character" w:customStyle="1" w:styleId="WW8Num12z0">
    <w:name w:val="WW8Num12z0"/>
    <w:rsid w:val="00C62C92"/>
    <w:rPr>
      <w:rFonts w:ascii="Symbol" w:hAnsi="Symbol"/>
    </w:rPr>
  </w:style>
  <w:style w:type="character" w:customStyle="1" w:styleId="WW8Num13z0">
    <w:name w:val="WW8Num13z0"/>
    <w:rsid w:val="00C62C92"/>
    <w:rPr>
      <w:rFonts w:ascii="Symbol" w:hAnsi="Symbol"/>
    </w:rPr>
  </w:style>
  <w:style w:type="character" w:customStyle="1" w:styleId="WW8Num13z1">
    <w:name w:val="WW8Num13z1"/>
    <w:rsid w:val="00C62C92"/>
    <w:rPr>
      <w:rFonts w:ascii="Courier New" w:hAnsi="Courier New" w:cs="Courier New"/>
    </w:rPr>
  </w:style>
  <w:style w:type="character" w:customStyle="1" w:styleId="WW8Num13z2">
    <w:name w:val="WW8Num13z2"/>
    <w:rsid w:val="00C62C92"/>
    <w:rPr>
      <w:rFonts w:ascii="Wingdings" w:hAnsi="Wingdings"/>
    </w:rPr>
  </w:style>
  <w:style w:type="character" w:customStyle="1" w:styleId="WW8Num14z0">
    <w:name w:val="WW8Num14z0"/>
    <w:rsid w:val="00C62C92"/>
    <w:rPr>
      <w:rFonts w:ascii="Symbol" w:hAnsi="Symbol"/>
    </w:rPr>
  </w:style>
  <w:style w:type="character" w:customStyle="1" w:styleId="WW8Num16z0">
    <w:name w:val="WW8Num16z0"/>
    <w:rsid w:val="00C62C92"/>
    <w:rPr>
      <w:rFonts w:ascii="Symbol" w:hAnsi="Symbol"/>
    </w:rPr>
  </w:style>
  <w:style w:type="character" w:customStyle="1" w:styleId="WW8Num16z1">
    <w:name w:val="WW8Num16z1"/>
    <w:rsid w:val="00C62C92"/>
    <w:rPr>
      <w:rFonts w:ascii="Courier New" w:hAnsi="Courier New"/>
    </w:rPr>
  </w:style>
  <w:style w:type="character" w:customStyle="1" w:styleId="WW8Num16z2">
    <w:name w:val="WW8Num16z2"/>
    <w:rsid w:val="00C62C92"/>
    <w:rPr>
      <w:rFonts w:ascii="Wingdings" w:hAnsi="Wingdings"/>
    </w:rPr>
  </w:style>
  <w:style w:type="character" w:customStyle="1" w:styleId="WW8Num17z0">
    <w:name w:val="WW8Num17z0"/>
    <w:rsid w:val="00C62C92"/>
    <w:rPr>
      <w:rFonts w:ascii="Symbol" w:hAnsi="Symbol"/>
    </w:rPr>
  </w:style>
  <w:style w:type="character" w:customStyle="1" w:styleId="WW8Num17z1">
    <w:name w:val="WW8Num17z1"/>
    <w:rsid w:val="00C62C92"/>
    <w:rPr>
      <w:rFonts w:ascii="Courier New" w:hAnsi="Courier New"/>
    </w:rPr>
  </w:style>
  <w:style w:type="character" w:customStyle="1" w:styleId="WW8Num17z2">
    <w:name w:val="WW8Num17z2"/>
    <w:rsid w:val="00C62C92"/>
    <w:rPr>
      <w:rFonts w:ascii="Wingdings" w:hAnsi="Wingdings"/>
    </w:rPr>
  </w:style>
  <w:style w:type="character" w:customStyle="1" w:styleId="WW8Num18z0">
    <w:name w:val="WW8Num18z0"/>
    <w:rsid w:val="00C62C92"/>
    <w:rPr>
      <w:rFonts w:ascii="Symbol" w:hAnsi="Symbol"/>
    </w:rPr>
  </w:style>
  <w:style w:type="character" w:customStyle="1" w:styleId="WW8Num19z0">
    <w:name w:val="WW8Num19z0"/>
    <w:rsid w:val="00C62C92"/>
    <w:rPr>
      <w:rFonts w:ascii="Symbol" w:hAnsi="Symbol"/>
    </w:rPr>
  </w:style>
  <w:style w:type="character" w:customStyle="1" w:styleId="WW8Num20z0">
    <w:name w:val="WW8Num20z0"/>
    <w:rsid w:val="00C62C92"/>
    <w:rPr>
      <w:rFonts w:ascii="Wingdings" w:hAnsi="Wingdings"/>
    </w:rPr>
  </w:style>
  <w:style w:type="character" w:customStyle="1" w:styleId="WW8Num21z0">
    <w:name w:val="WW8Num21z0"/>
    <w:rsid w:val="00C62C92"/>
    <w:rPr>
      <w:rFonts w:ascii="Wingdings" w:hAnsi="Wingdings"/>
    </w:rPr>
  </w:style>
  <w:style w:type="character" w:customStyle="1" w:styleId="WW8Num23z0">
    <w:name w:val="WW8Num23z0"/>
    <w:rsid w:val="00C62C92"/>
    <w:rPr>
      <w:rFonts w:ascii="Symbol" w:hAnsi="Symbol"/>
    </w:rPr>
  </w:style>
  <w:style w:type="character" w:customStyle="1" w:styleId="WW8Num24z0">
    <w:name w:val="WW8Num24z0"/>
    <w:rsid w:val="00C62C92"/>
    <w:rPr>
      <w:rFonts w:ascii="Symbol" w:hAnsi="Symbol"/>
    </w:rPr>
  </w:style>
  <w:style w:type="character" w:customStyle="1" w:styleId="WW8Num25z0">
    <w:name w:val="WW8Num25z0"/>
    <w:rsid w:val="00C62C92"/>
    <w:rPr>
      <w:rFonts w:ascii="Symbol" w:hAnsi="Symbol"/>
    </w:rPr>
  </w:style>
  <w:style w:type="character" w:customStyle="1" w:styleId="WW8Num26z0">
    <w:name w:val="WW8Num26z0"/>
    <w:rsid w:val="00C62C92"/>
    <w:rPr>
      <w:rFonts w:ascii="Wingdings" w:hAnsi="Wingdings"/>
    </w:rPr>
  </w:style>
  <w:style w:type="character" w:customStyle="1" w:styleId="WW8Num27z0">
    <w:name w:val="WW8Num27z0"/>
    <w:rsid w:val="00C62C92"/>
    <w:rPr>
      <w:rFonts w:ascii="Wingdings" w:hAnsi="Wingdings"/>
    </w:rPr>
  </w:style>
  <w:style w:type="character" w:customStyle="1" w:styleId="WW8Num28z0">
    <w:name w:val="WW8Num28z0"/>
    <w:rsid w:val="00C62C92"/>
    <w:rPr>
      <w:rFonts w:ascii="Wingdings" w:hAnsi="Wingdings"/>
    </w:rPr>
  </w:style>
  <w:style w:type="character" w:customStyle="1" w:styleId="WW8Num29z0">
    <w:name w:val="WW8Num29z0"/>
    <w:rsid w:val="00C62C92"/>
    <w:rPr>
      <w:rFonts w:ascii="Symbol" w:hAnsi="Symbol"/>
    </w:rPr>
  </w:style>
  <w:style w:type="character" w:customStyle="1" w:styleId="WW8Num30z0">
    <w:name w:val="WW8Num30z0"/>
    <w:rsid w:val="00C62C92"/>
    <w:rPr>
      <w:rFonts w:ascii="Symbol" w:hAnsi="Symbol"/>
    </w:rPr>
  </w:style>
  <w:style w:type="character" w:customStyle="1" w:styleId="WW8Num31z0">
    <w:name w:val="WW8Num31z0"/>
    <w:rsid w:val="00C62C92"/>
    <w:rPr>
      <w:rFonts w:ascii="Wingdings" w:hAnsi="Wingdings"/>
    </w:rPr>
  </w:style>
  <w:style w:type="character" w:customStyle="1" w:styleId="WW8Num32z0">
    <w:name w:val="WW8Num32z0"/>
    <w:rsid w:val="00C62C92"/>
    <w:rPr>
      <w:rFonts w:ascii="Symbol" w:hAnsi="Symbol"/>
    </w:rPr>
  </w:style>
  <w:style w:type="character" w:customStyle="1" w:styleId="WW8Num32z1">
    <w:name w:val="WW8Num32z1"/>
    <w:rsid w:val="00C62C92"/>
    <w:rPr>
      <w:rFonts w:ascii="Courier New" w:hAnsi="Courier New"/>
    </w:rPr>
  </w:style>
  <w:style w:type="character" w:customStyle="1" w:styleId="WW8Num32z2">
    <w:name w:val="WW8Num32z2"/>
    <w:rsid w:val="00C62C92"/>
    <w:rPr>
      <w:rFonts w:ascii="Wingdings" w:hAnsi="Wingdings"/>
    </w:rPr>
  </w:style>
  <w:style w:type="character" w:customStyle="1" w:styleId="WW8Num33z0">
    <w:name w:val="WW8Num33z0"/>
    <w:rsid w:val="00C62C92"/>
    <w:rPr>
      <w:rFonts w:ascii="Symbol" w:hAnsi="Symbol"/>
    </w:rPr>
  </w:style>
  <w:style w:type="character" w:customStyle="1" w:styleId="WW8Num34z0">
    <w:name w:val="WW8Num34z0"/>
    <w:rsid w:val="00C62C92"/>
    <w:rPr>
      <w:rFonts w:ascii="Symbol" w:hAnsi="Symbol"/>
    </w:rPr>
  </w:style>
  <w:style w:type="character" w:customStyle="1" w:styleId="WW8Num35z0">
    <w:name w:val="WW8Num35z0"/>
    <w:rsid w:val="00C62C92"/>
    <w:rPr>
      <w:rFonts w:ascii="Symbol" w:hAnsi="Symbol"/>
    </w:rPr>
  </w:style>
  <w:style w:type="character" w:customStyle="1" w:styleId="WW8Num36z0">
    <w:name w:val="WW8Num36z0"/>
    <w:rsid w:val="00C62C92"/>
    <w:rPr>
      <w:rFonts w:ascii="Wingdings" w:hAnsi="Wingdings"/>
    </w:rPr>
  </w:style>
  <w:style w:type="character" w:customStyle="1" w:styleId="WW8Num38z0">
    <w:name w:val="WW8Num38z0"/>
    <w:rsid w:val="00C62C92"/>
    <w:rPr>
      <w:rFonts w:ascii="Symbol" w:hAnsi="Symbol"/>
    </w:rPr>
  </w:style>
  <w:style w:type="character" w:customStyle="1" w:styleId="WW8Num38z1">
    <w:name w:val="WW8Num38z1"/>
    <w:rsid w:val="00C62C92"/>
    <w:rPr>
      <w:rFonts w:ascii="Courier New" w:hAnsi="Courier New"/>
    </w:rPr>
  </w:style>
  <w:style w:type="character" w:customStyle="1" w:styleId="WW8Num38z2">
    <w:name w:val="WW8Num38z2"/>
    <w:rsid w:val="00C62C92"/>
    <w:rPr>
      <w:rFonts w:ascii="Wingdings" w:hAnsi="Wingdings"/>
    </w:rPr>
  </w:style>
  <w:style w:type="character" w:customStyle="1" w:styleId="WW8Num39z0">
    <w:name w:val="WW8Num39z0"/>
    <w:rsid w:val="00C62C92"/>
    <w:rPr>
      <w:rFonts w:ascii="Symbol" w:hAnsi="Symbol"/>
    </w:rPr>
  </w:style>
  <w:style w:type="character" w:customStyle="1" w:styleId="WW8Num40z0">
    <w:name w:val="WW8Num40z0"/>
    <w:rsid w:val="00C62C92"/>
    <w:rPr>
      <w:rFonts w:ascii="Wingdings" w:hAnsi="Wingdings"/>
    </w:rPr>
  </w:style>
  <w:style w:type="character" w:customStyle="1" w:styleId="WW8Num40z1">
    <w:name w:val="WW8Num40z1"/>
    <w:rsid w:val="00C62C92"/>
    <w:rPr>
      <w:rFonts w:ascii="Symbol" w:hAnsi="Symbol"/>
    </w:rPr>
  </w:style>
  <w:style w:type="character" w:customStyle="1" w:styleId="WW8Num40z4">
    <w:name w:val="WW8Num40z4"/>
    <w:rsid w:val="00C62C92"/>
    <w:rPr>
      <w:rFonts w:ascii="Courier New" w:hAnsi="Courier New"/>
    </w:rPr>
  </w:style>
  <w:style w:type="character" w:customStyle="1" w:styleId="WW8Num42z0">
    <w:name w:val="WW8Num42z0"/>
    <w:rsid w:val="00C62C92"/>
    <w:rPr>
      <w:rFonts w:ascii="Symbol" w:hAnsi="Symbol"/>
    </w:rPr>
  </w:style>
  <w:style w:type="character" w:customStyle="1" w:styleId="WW8Num42z1">
    <w:name w:val="WW8Num42z1"/>
    <w:rsid w:val="00C62C92"/>
    <w:rPr>
      <w:rFonts w:ascii="Courier New" w:hAnsi="Courier New"/>
    </w:rPr>
  </w:style>
  <w:style w:type="character" w:customStyle="1" w:styleId="WW8Num42z2">
    <w:name w:val="WW8Num42z2"/>
    <w:rsid w:val="00C62C92"/>
    <w:rPr>
      <w:rFonts w:ascii="Wingdings" w:hAnsi="Wingdings"/>
    </w:rPr>
  </w:style>
  <w:style w:type="character" w:customStyle="1" w:styleId="WW8Num43z0">
    <w:name w:val="WW8Num43z0"/>
    <w:rsid w:val="00C62C92"/>
    <w:rPr>
      <w:rFonts w:ascii="Wingdings" w:hAnsi="Wingdings"/>
    </w:rPr>
  </w:style>
  <w:style w:type="character" w:customStyle="1" w:styleId="WW8Num44z0">
    <w:name w:val="WW8Num44z0"/>
    <w:rsid w:val="00C62C92"/>
    <w:rPr>
      <w:rFonts w:ascii="Wingdings" w:hAnsi="Wingdings"/>
    </w:rPr>
  </w:style>
  <w:style w:type="character" w:customStyle="1" w:styleId="WW8Num45z0">
    <w:name w:val="WW8Num45z0"/>
    <w:rsid w:val="00C62C92"/>
    <w:rPr>
      <w:rFonts w:ascii="Symbol" w:hAnsi="Symbol"/>
    </w:rPr>
  </w:style>
  <w:style w:type="character" w:customStyle="1" w:styleId="WW8Num45z1">
    <w:name w:val="WW8Num45z1"/>
    <w:rsid w:val="00C62C92"/>
    <w:rPr>
      <w:rFonts w:ascii="Courier New" w:hAnsi="Courier New"/>
    </w:rPr>
  </w:style>
  <w:style w:type="character" w:customStyle="1" w:styleId="WW8Num45z5">
    <w:name w:val="WW8Num45z5"/>
    <w:rsid w:val="00C62C92"/>
    <w:rPr>
      <w:rFonts w:ascii="Wingdings" w:hAnsi="Wingdings"/>
    </w:rPr>
  </w:style>
  <w:style w:type="character" w:customStyle="1" w:styleId="WW8Num46z0">
    <w:name w:val="WW8Num46z0"/>
    <w:rsid w:val="00C62C92"/>
    <w:rPr>
      <w:rFonts w:ascii="Symbol" w:hAnsi="Symbol"/>
    </w:rPr>
  </w:style>
  <w:style w:type="character" w:customStyle="1" w:styleId="WW8Num47z0">
    <w:name w:val="WW8Num47z0"/>
    <w:rsid w:val="00C62C92"/>
    <w:rPr>
      <w:rFonts w:ascii="Wingdings" w:hAnsi="Wingdings"/>
    </w:rPr>
  </w:style>
  <w:style w:type="character" w:customStyle="1" w:styleId="WW8Num48z0">
    <w:name w:val="WW8Num48z0"/>
    <w:rsid w:val="00C62C92"/>
    <w:rPr>
      <w:rFonts w:ascii="Wingdings" w:hAnsi="Wingdings"/>
    </w:rPr>
  </w:style>
  <w:style w:type="character" w:customStyle="1" w:styleId="WW8Num49z0">
    <w:name w:val="WW8Num49z0"/>
    <w:rsid w:val="00C62C92"/>
    <w:rPr>
      <w:rFonts w:ascii="Wingdings" w:hAnsi="Wingdings"/>
    </w:rPr>
  </w:style>
  <w:style w:type="character" w:customStyle="1" w:styleId="WW8Num50z0">
    <w:name w:val="WW8Num50z0"/>
    <w:rsid w:val="00C62C92"/>
    <w:rPr>
      <w:rFonts w:ascii="Symbol" w:hAnsi="Symbol"/>
    </w:rPr>
  </w:style>
  <w:style w:type="character" w:customStyle="1" w:styleId="WW8Num51z0">
    <w:name w:val="WW8Num51z0"/>
    <w:rsid w:val="00C62C92"/>
    <w:rPr>
      <w:rFonts w:ascii="Symbol" w:hAnsi="Symbol"/>
    </w:rPr>
  </w:style>
  <w:style w:type="character" w:customStyle="1" w:styleId="WW8Num52z0">
    <w:name w:val="WW8Num52z0"/>
    <w:rsid w:val="00C62C92"/>
    <w:rPr>
      <w:rFonts w:ascii="Symbol" w:hAnsi="Symbol"/>
    </w:rPr>
  </w:style>
  <w:style w:type="character" w:customStyle="1" w:styleId="WW8Num52z1">
    <w:name w:val="WW8Num52z1"/>
    <w:rsid w:val="00C62C92"/>
    <w:rPr>
      <w:rFonts w:ascii="Courier New" w:hAnsi="Courier New"/>
    </w:rPr>
  </w:style>
  <w:style w:type="character" w:customStyle="1" w:styleId="WW8Num52z2">
    <w:name w:val="WW8Num52z2"/>
    <w:rsid w:val="00C62C92"/>
    <w:rPr>
      <w:rFonts w:ascii="Wingdings" w:hAnsi="Wingdings"/>
    </w:rPr>
  </w:style>
  <w:style w:type="character" w:customStyle="1" w:styleId="WW8Num53z0">
    <w:name w:val="WW8Num53z0"/>
    <w:rsid w:val="00C62C92"/>
    <w:rPr>
      <w:rFonts w:ascii="Wingdings" w:hAnsi="Wingdings"/>
    </w:rPr>
  </w:style>
  <w:style w:type="character" w:customStyle="1" w:styleId="WW8Num53z1">
    <w:name w:val="WW8Num53z1"/>
    <w:rsid w:val="00C62C92"/>
    <w:rPr>
      <w:rFonts w:ascii="Courier New" w:hAnsi="Courier New" w:cs="Courier New"/>
    </w:rPr>
  </w:style>
  <w:style w:type="character" w:customStyle="1" w:styleId="WW8Num53z3">
    <w:name w:val="WW8Num53z3"/>
    <w:rsid w:val="00C62C92"/>
    <w:rPr>
      <w:rFonts w:ascii="Symbol" w:hAnsi="Symbol"/>
    </w:rPr>
  </w:style>
  <w:style w:type="character" w:customStyle="1" w:styleId="WW8Num54z0">
    <w:name w:val="WW8Num54z0"/>
    <w:rsid w:val="00C62C92"/>
    <w:rPr>
      <w:rFonts w:ascii="Symbol" w:hAnsi="Symbol"/>
    </w:rPr>
  </w:style>
  <w:style w:type="character" w:customStyle="1" w:styleId="WW8Num55z0">
    <w:name w:val="WW8Num55z0"/>
    <w:rsid w:val="00C62C92"/>
    <w:rPr>
      <w:rFonts w:ascii="Symbol" w:hAnsi="Symbol"/>
    </w:rPr>
  </w:style>
  <w:style w:type="character" w:customStyle="1" w:styleId="WW8Num56z0">
    <w:name w:val="WW8Num56z0"/>
    <w:rsid w:val="00C62C92"/>
    <w:rPr>
      <w:rFonts w:ascii="Symbol" w:hAnsi="Symbol"/>
    </w:rPr>
  </w:style>
  <w:style w:type="character" w:customStyle="1" w:styleId="WW8Num57z0">
    <w:name w:val="WW8Num57z0"/>
    <w:rsid w:val="00C62C92"/>
    <w:rPr>
      <w:rFonts w:ascii="Wingdings" w:hAnsi="Wingdings"/>
    </w:rPr>
  </w:style>
  <w:style w:type="character" w:customStyle="1" w:styleId="WW8Num58z0">
    <w:name w:val="WW8Num58z0"/>
    <w:rsid w:val="00C62C92"/>
    <w:rPr>
      <w:rFonts w:ascii="Symbol" w:hAnsi="Symbol"/>
    </w:rPr>
  </w:style>
  <w:style w:type="character" w:customStyle="1" w:styleId="WW8Num60z0">
    <w:name w:val="WW8Num60z0"/>
    <w:rsid w:val="00C62C92"/>
    <w:rPr>
      <w:rFonts w:ascii="Symbol" w:hAnsi="Symbol"/>
    </w:rPr>
  </w:style>
  <w:style w:type="character" w:customStyle="1" w:styleId="WW8Num61z0">
    <w:name w:val="WW8Num61z0"/>
    <w:rsid w:val="00C62C92"/>
    <w:rPr>
      <w:rFonts w:ascii="Wingdings" w:hAnsi="Wingdings"/>
    </w:rPr>
  </w:style>
  <w:style w:type="character" w:customStyle="1" w:styleId="WW8Num62z0">
    <w:name w:val="WW8Num62z0"/>
    <w:rsid w:val="00C62C92"/>
    <w:rPr>
      <w:rFonts w:ascii="Symbol" w:hAnsi="Symbol"/>
    </w:rPr>
  </w:style>
  <w:style w:type="character" w:customStyle="1" w:styleId="WW8Num62z1">
    <w:name w:val="WW8Num62z1"/>
    <w:rsid w:val="00C62C92"/>
    <w:rPr>
      <w:rFonts w:ascii="Courier New" w:hAnsi="Courier New" w:cs="Courier New"/>
    </w:rPr>
  </w:style>
  <w:style w:type="character" w:customStyle="1" w:styleId="WW8Num62z2">
    <w:name w:val="WW8Num62z2"/>
    <w:rsid w:val="00C62C92"/>
    <w:rPr>
      <w:rFonts w:ascii="Wingdings" w:hAnsi="Wingdings"/>
    </w:rPr>
  </w:style>
  <w:style w:type="character" w:customStyle="1" w:styleId="WW8Num63z0">
    <w:name w:val="WW8Num63z0"/>
    <w:rsid w:val="00C62C92"/>
    <w:rPr>
      <w:rFonts w:ascii="Symbol" w:hAnsi="Symbol"/>
    </w:rPr>
  </w:style>
  <w:style w:type="character" w:customStyle="1" w:styleId="WW8Num63z1">
    <w:name w:val="WW8Num63z1"/>
    <w:rsid w:val="00C62C92"/>
    <w:rPr>
      <w:rFonts w:ascii="Courier New" w:hAnsi="Courier New"/>
    </w:rPr>
  </w:style>
  <w:style w:type="character" w:customStyle="1" w:styleId="WW8Num63z2">
    <w:name w:val="WW8Num63z2"/>
    <w:rsid w:val="00C62C92"/>
    <w:rPr>
      <w:rFonts w:ascii="Wingdings" w:hAnsi="Wingdings"/>
    </w:rPr>
  </w:style>
  <w:style w:type="character" w:customStyle="1" w:styleId="WW8Num64z0">
    <w:name w:val="WW8Num64z0"/>
    <w:rsid w:val="00C62C92"/>
    <w:rPr>
      <w:rFonts w:ascii="Symbol" w:hAnsi="Symbol"/>
    </w:rPr>
  </w:style>
  <w:style w:type="character" w:customStyle="1" w:styleId="WW8Num64z1">
    <w:name w:val="WW8Num64z1"/>
    <w:rsid w:val="00C62C92"/>
    <w:rPr>
      <w:rFonts w:ascii="Courier New" w:hAnsi="Courier New"/>
    </w:rPr>
  </w:style>
  <w:style w:type="character" w:customStyle="1" w:styleId="WW8Num64z2">
    <w:name w:val="WW8Num64z2"/>
    <w:rsid w:val="00C62C92"/>
    <w:rPr>
      <w:rFonts w:ascii="Wingdings" w:hAnsi="Wingdings"/>
    </w:rPr>
  </w:style>
  <w:style w:type="character" w:customStyle="1" w:styleId="WW8Num65z0">
    <w:name w:val="WW8Num65z0"/>
    <w:rsid w:val="00C62C92"/>
    <w:rPr>
      <w:rFonts w:ascii="Symbol" w:hAnsi="Symbol"/>
    </w:rPr>
  </w:style>
  <w:style w:type="character" w:customStyle="1" w:styleId="WW8Num66z0">
    <w:name w:val="WW8Num66z0"/>
    <w:rsid w:val="00C62C92"/>
    <w:rPr>
      <w:rFonts w:ascii="Symbol" w:hAnsi="Symbol"/>
    </w:rPr>
  </w:style>
  <w:style w:type="character" w:customStyle="1" w:styleId="WW8Num66z1">
    <w:name w:val="WW8Num66z1"/>
    <w:rsid w:val="00C62C92"/>
    <w:rPr>
      <w:rFonts w:ascii="Courier New" w:hAnsi="Courier New"/>
    </w:rPr>
  </w:style>
  <w:style w:type="character" w:customStyle="1" w:styleId="WW8Num66z2">
    <w:name w:val="WW8Num66z2"/>
    <w:rsid w:val="00C62C92"/>
    <w:rPr>
      <w:rFonts w:ascii="Wingdings" w:hAnsi="Wingdings"/>
    </w:rPr>
  </w:style>
  <w:style w:type="character" w:customStyle="1" w:styleId="WW8Num67z0">
    <w:name w:val="WW8Num67z0"/>
    <w:rsid w:val="00C62C92"/>
    <w:rPr>
      <w:rFonts w:ascii="Symbol" w:hAnsi="Symbol"/>
    </w:rPr>
  </w:style>
  <w:style w:type="character" w:customStyle="1" w:styleId="WW8Num67z1">
    <w:name w:val="WW8Num67z1"/>
    <w:rsid w:val="00C62C92"/>
    <w:rPr>
      <w:rFonts w:ascii="Courier New" w:hAnsi="Courier New"/>
    </w:rPr>
  </w:style>
  <w:style w:type="character" w:customStyle="1" w:styleId="WW8Num67z2">
    <w:name w:val="WW8Num67z2"/>
    <w:rsid w:val="00C62C92"/>
    <w:rPr>
      <w:rFonts w:ascii="Wingdings" w:hAnsi="Wingdings"/>
    </w:rPr>
  </w:style>
  <w:style w:type="character" w:customStyle="1" w:styleId="WW8Num69z0">
    <w:name w:val="WW8Num69z0"/>
    <w:rsid w:val="00C62C92"/>
    <w:rPr>
      <w:rFonts w:ascii="Wingdings" w:hAnsi="Wingdings"/>
    </w:rPr>
  </w:style>
  <w:style w:type="character" w:customStyle="1" w:styleId="WW8Num69z1">
    <w:name w:val="WW8Num69z1"/>
    <w:rsid w:val="00C62C92"/>
    <w:rPr>
      <w:rFonts w:ascii="Courier New" w:hAnsi="Courier New" w:cs="Courier New"/>
    </w:rPr>
  </w:style>
  <w:style w:type="character" w:customStyle="1" w:styleId="WW8Num69z3">
    <w:name w:val="WW8Num69z3"/>
    <w:rsid w:val="00C62C92"/>
    <w:rPr>
      <w:rFonts w:ascii="Symbol" w:hAnsi="Symbol"/>
    </w:rPr>
  </w:style>
  <w:style w:type="character" w:customStyle="1" w:styleId="WW8Num70z0">
    <w:name w:val="WW8Num70z0"/>
    <w:rsid w:val="00C62C92"/>
    <w:rPr>
      <w:rFonts w:ascii="Wingdings" w:hAnsi="Wingdings"/>
    </w:rPr>
  </w:style>
  <w:style w:type="character" w:customStyle="1" w:styleId="WW8Num70z1">
    <w:name w:val="WW8Num70z1"/>
    <w:rsid w:val="00C62C92"/>
    <w:rPr>
      <w:rFonts w:ascii="Courier New" w:hAnsi="Courier New"/>
    </w:rPr>
  </w:style>
  <w:style w:type="character" w:customStyle="1" w:styleId="WW8Num70z3">
    <w:name w:val="WW8Num70z3"/>
    <w:rsid w:val="00C62C92"/>
    <w:rPr>
      <w:rFonts w:ascii="Symbol" w:hAnsi="Symbol"/>
    </w:rPr>
  </w:style>
  <w:style w:type="character" w:customStyle="1" w:styleId="WW8Num71z0">
    <w:name w:val="WW8Num71z0"/>
    <w:rsid w:val="00C62C92"/>
    <w:rPr>
      <w:rFonts w:ascii="Symbol" w:hAnsi="Symbol"/>
    </w:rPr>
  </w:style>
  <w:style w:type="character" w:customStyle="1" w:styleId="WW8Num72z0">
    <w:name w:val="WW8Num72z0"/>
    <w:rsid w:val="00C62C92"/>
    <w:rPr>
      <w:rFonts w:ascii="Symbol" w:hAnsi="Symbol"/>
    </w:rPr>
  </w:style>
  <w:style w:type="character" w:customStyle="1" w:styleId="WW8Num73z0">
    <w:name w:val="WW8Num73z0"/>
    <w:rsid w:val="00C62C92"/>
    <w:rPr>
      <w:rFonts w:ascii="Symbol" w:hAnsi="Symbol"/>
    </w:rPr>
  </w:style>
  <w:style w:type="character" w:customStyle="1" w:styleId="WW8Num73z1">
    <w:name w:val="WW8Num73z1"/>
    <w:rsid w:val="00C62C92"/>
    <w:rPr>
      <w:rFonts w:ascii="Courier New" w:hAnsi="Courier New" w:cs="Courier New"/>
    </w:rPr>
  </w:style>
  <w:style w:type="character" w:customStyle="1" w:styleId="WW8Num73z2">
    <w:name w:val="WW8Num73z2"/>
    <w:rsid w:val="00C62C92"/>
    <w:rPr>
      <w:rFonts w:ascii="Wingdings" w:hAnsi="Wingdings"/>
    </w:rPr>
  </w:style>
  <w:style w:type="character" w:customStyle="1" w:styleId="WW8Num74z0">
    <w:name w:val="WW8Num74z0"/>
    <w:rsid w:val="00C62C92"/>
    <w:rPr>
      <w:rFonts w:ascii="Wingdings" w:hAnsi="Wingdings"/>
    </w:rPr>
  </w:style>
  <w:style w:type="character" w:customStyle="1" w:styleId="WW8Num75z0">
    <w:name w:val="WW8Num75z0"/>
    <w:rsid w:val="00C62C92"/>
    <w:rPr>
      <w:rFonts w:ascii="Wingdings" w:hAnsi="Wingdings"/>
    </w:rPr>
  </w:style>
  <w:style w:type="character" w:customStyle="1" w:styleId="WW8Num76z0">
    <w:name w:val="WW8Num76z0"/>
    <w:rsid w:val="00C62C92"/>
    <w:rPr>
      <w:rFonts w:ascii="Symbol" w:hAnsi="Symbol"/>
    </w:rPr>
  </w:style>
  <w:style w:type="character" w:customStyle="1" w:styleId="WW8Num77z0">
    <w:name w:val="WW8Num77z0"/>
    <w:rsid w:val="00C62C92"/>
    <w:rPr>
      <w:rFonts w:ascii="Wingdings" w:hAnsi="Wingdings"/>
    </w:rPr>
  </w:style>
  <w:style w:type="character" w:customStyle="1" w:styleId="WW8Num78z0">
    <w:name w:val="WW8Num78z0"/>
    <w:rsid w:val="00C62C92"/>
    <w:rPr>
      <w:rFonts w:ascii="Wingdings" w:hAnsi="Wingdings"/>
    </w:rPr>
  </w:style>
  <w:style w:type="character" w:styleId="Hyperlink">
    <w:name w:val="Hyperlink"/>
    <w:rsid w:val="00C62C92"/>
    <w:rPr>
      <w:color w:val="0000FF"/>
      <w:u w:val="single"/>
    </w:rPr>
  </w:style>
  <w:style w:type="character" w:styleId="FollowedHyperlink">
    <w:name w:val="FollowedHyperlink"/>
    <w:rsid w:val="00C62C92"/>
    <w:rPr>
      <w:color w:val="800080"/>
      <w:u w:val="single"/>
    </w:rPr>
  </w:style>
  <w:style w:type="character" w:customStyle="1" w:styleId="StyleArialSmallcaps">
    <w:name w:val="Style Arial Small caps"/>
    <w:rsid w:val="00C62C92"/>
    <w:rPr>
      <w:rFonts w:ascii="Arial" w:hAnsi="Arial"/>
      <w:smallCaps/>
    </w:rPr>
  </w:style>
  <w:style w:type="paragraph" w:customStyle="1" w:styleId="Heading">
    <w:name w:val="Heading"/>
    <w:basedOn w:val="Normal"/>
    <w:next w:val="BodyText"/>
    <w:rsid w:val="00C62C9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62C92"/>
    <w:rPr>
      <w:rFonts w:ascii="Arial" w:hAnsi="Arial"/>
      <w:sz w:val="22"/>
    </w:rPr>
  </w:style>
  <w:style w:type="paragraph" w:styleId="List">
    <w:name w:val="List"/>
    <w:basedOn w:val="BodyText"/>
    <w:rsid w:val="00C62C92"/>
    <w:rPr>
      <w:rFonts w:cs="Tahoma"/>
    </w:rPr>
  </w:style>
  <w:style w:type="paragraph" w:styleId="Caption">
    <w:name w:val="caption"/>
    <w:basedOn w:val="Normal"/>
    <w:qFormat/>
    <w:rsid w:val="00C62C9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62C92"/>
    <w:pPr>
      <w:suppressLineNumbers/>
    </w:pPr>
    <w:rPr>
      <w:rFonts w:cs="Tahoma"/>
    </w:rPr>
  </w:style>
  <w:style w:type="paragraph" w:styleId="PlainText">
    <w:name w:val="Plain Text"/>
    <w:basedOn w:val="Normal"/>
    <w:rsid w:val="00C62C92"/>
    <w:rPr>
      <w:rFonts w:ascii="Courier New" w:hAnsi="Courier New" w:cs="Arial"/>
      <w:bCs/>
    </w:rPr>
  </w:style>
  <w:style w:type="paragraph" w:styleId="Title">
    <w:name w:val="Title"/>
    <w:basedOn w:val="Normal"/>
    <w:next w:val="Subtitle"/>
    <w:qFormat/>
    <w:rsid w:val="00C62C92"/>
    <w:pPr>
      <w:jc w:val="center"/>
    </w:pPr>
    <w:rPr>
      <w:b/>
    </w:rPr>
  </w:style>
  <w:style w:type="paragraph" w:styleId="Subtitle">
    <w:name w:val="Subtitle"/>
    <w:basedOn w:val="Heading"/>
    <w:next w:val="BodyText"/>
    <w:qFormat/>
    <w:rsid w:val="00C62C92"/>
    <w:pPr>
      <w:jc w:val="center"/>
    </w:pPr>
    <w:rPr>
      <w:i/>
      <w:iCs/>
    </w:rPr>
  </w:style>
  <w:style w:type="paragraph" w:styleId="Header">
    <w:name w:val="header"/>
    <w:basedOn w:val="Normal"/>
    <w:rsid w:val="00C62C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C9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62C92"/>
    <w:pPr>
      <w:ind w:left="2160" w:hanging="2160"/>
    </w:pPr>
    <w:rPr>
      <w:rFonts w:ascii="Arial" w:hAnsi="Arial"/>
      <w:sz w:val="24"/>
    </w:rPr>
  </w:style>
  <w:style w:type="paragraph" w:styleId="BodyTextIndent2">
    <w:name w:val="Body Text Indent 2"/>
    <w:basedOn w:val="Normal"/>
    <w:rsid w:val="00C62C92"/>
    <w:pPr>
      <w:ind w:left="360"/>
    </w:pPr>
    <w:rPr>
      <w:rFonts w:ascii="Arial" w:hAnsi="Arial"/>
      <w:sz w:val="24"/>
    </w:rPr>
  </w:style>
  <w:style w:type="paragraph" w:styleId="BodyTextIndent3">
    <w:name w:val="Body Text Indent 3"/>
    <w:basedOn w:val="Normal"/>
    <w:rsid w:val="00C62C92"/>
    <w:pPr>
      <w:tabs>
        <w:tab w:val="left" w:pos="3150"/>
      </w:tabs>
      <w:ind w:left="3420" w:hanging="3420"/>
    </w:pPr>
    <w:rPr>
      <w:rFonts w:ascii="Arial" w:hAnsi="Arial"/>
      <w:sz w:val="22"/>
    </w:rPr>
  </w:style>
  <w:style w:type="paragraph" w:customStyle="1" w:styleId="Milestonebody">
    <w:name w:val="Milestone body"/>
    <w:basedOn w:val="Normal"/>
    <w:rsid w:val="00C62C92"/>
    <w:pPr>
      <w:spacing w:before="120" w:line="270" w:lineRule="atLeast"/>
    </w:pPr>
    <w:rPr>
      <w:sz w:val="22"/>
      <w:lang w:val="en-AU"/>
    </w:rPr>
  </w:style>
  <w:style w:type="paragraph" w:customStyle="1" w:styleId="summary">
    <w:name w:val="summary"/>
    <w:basedOn w:val="Normal"/>
    <w:rsid w:val="00C62C92"/>
    <w:pPr>
      <w:spacing w:after="200"/>
      <w:jc w:val="both"/>
    </w:pPr>
    <w:rPr>
      <w:rFonts w:ascii="Palatino" w:hAnsi="Palatino"/>
      <w:b/>
    </w:rPr>
  </w:style>
  <w:style w:type="paragraph" w:styleId="HTMLPreformatted">
    <w:name w:val="HTML Preformatted"/>
    <w:basedOn w:val="Normal"/>
    <w:rsid w:val="00C6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customStyle="1" w:styleId="Objective">
    <w:name w:val="Objective"/>
    <w:basedOn w:val="Normal"/>
    <w:next w:val="BodyText"/>
    <w:rsid w:val="00C62C92"/>
    <w:pPr>
      <w:spacing w:before="240" w:after="220" w:line="220" w:lineRule="atLeast"/>
    </w:pPr>
    <w:rPr>
      <w:rFonts w:ascii="Arial" w:hAnsi="Arial"/>
    </w:rPr>
  </w:style>
  <w:style w:type="paragraph" w:customStyle="1" w:styleId="Achievement">
    <w:name w:val="Achievement"/>
    <w:basedOn w:val="BodyText"/>
    <w:rsid w:val="00C62C92"/>
    <w:pPr>
      <w:numPr>
        <w:numId w:val="2"/>
      </w:numPr>
      <w:spacing w:after="60" w:line="220" w:lineRule="atLeast"/>
      <w:jc w:val="both"/>
    </w:pPr>
    <w:rPr>
      <w:spacing w:val="-5"/>
      <w:sz w:val="20"/>
    </w:rPr>
  </w:style>
  <w:style w:type="paragraph" w:customStyle="1" w:styleId="Institution">
    <w:name w:val="Institution"/>
    <w:basedOn w:val="Normal"/>
    <w:next w:val="Achievement"/>
    <w:rsid w:val="00C62C9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reshead1">
    <w:name w:val="reshead1"/>
    <w:basedOn w:val="Normal"/>
    <w:rsid w:val="00C62C92"/>
    <w:pPr>
      <w:spacing w:before="480" w:after="240"/>
    </w:pPr>
    <w:rPr>
      <w:rFonts w:ascii="Arial" w:hAnsi="Arial"/>
      <w:b/>
      <w:sz w:val="24"/>
    </w:rPr>
  </w:style>
  <w:style w:type="paragraph" w:customStyle="1" w:styleId="msolistparagraph0">
    <w:name w:val="msolistparagraph"/>
    <w:basedOn w:val="Normal"/>
    <w:rsid w:val="00D449B8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ExperienceBullets">
    <w:name w:val="Experience_Bullets"/>
    <w:basedOn w:val="Normal"/>
    <w:rsid w:val="006B19B4"/>
    <w:pPr>
      <w:widowControl w:val="0"/>
      <w:numPr>
        <w:numId w:val="12"/>
      </w:numPr>
      <w:suppressAutoHyphens w:val="0"/>
      <w:adjustRightInd w:val="0"/>
      <w:ind w:right="540"/>
      <w:textAlignment w:val="baseline"/>
    </w:pPr>
    <w:rPr>
      <w:rFonts w:ascii="Verdana" w:hAnsi="Verdana"/>
      <w:sz w:val="18"/>
      <w:szCs w:val="18"/>
      <w:lang w:eastAsia="en-US"/>
    </w:rPr>
  </w:style>
  <w:style w:type="paragraph" w:styleId="NormalWeb">
    <w:name w:val="Normal (Web)"/>
    <w:basedOn w:val="Normal"/>
    <w:rsid w:val="006368EA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RT-Projectdate">
    <w:name w:val="RT - Project date"/>
    <w:basedOn w:val="Normal"/>
    <w:rsid w:val="0005087B"/>
    <w:pPr>
      <w:suppressAutoHyphens w:val="0"/>
      <w:spacing w:after="60"/>
    </w:pPr>
    <w:rPr>
      <w:b/>
      <w:sz w:val="22"/>
      <w:lang w:eastAsia="en-US"/>
    </w:rPr>
  </w:style>
  <w:style w:type="paragraph" w:customStyle="1" w:styleId="RT-ProjectBody">
    <w:name w:val="RT - Project Body"/>
    <w:basedOn w:val="Normal"/>
    <w:rsid w:val="0005087B"/>
    <w:pPr>
      <w:suppressAutoHyphens w:val="0"/>
      <w:spacing w:after="60"/>
    </w:pPr>
    <w:rPr>
      <w:bCs/>
      <w:sz w:val="22"/>
      <w:lang w:eastAsia="en-US"/>
    </w:rPr>
  </w:style>
  <w:style w:type="paragraph" w:customStyle="1" w:styleId="RT-ProjectEnvironment">
    <w:name w:val="RT - Project Environment"/>
    <w:basedOn w:val="Normal"/>
    <w:rsid w:val="0005087B"/>
    <w:pPr>
      <w:tabs>
        <w:tab w:val="right" w:pos="3420"/>
      </w:tabs>
      <w:suppressAutoHyphens w:val="0"/>
      <w:spacing w:after="60"/>
    </w:pPr>
    <w:rPr>
      <w:bCs/>
      <w:sz w:val="22"/>
      <w:lang w:eastAsia="en-US"/>
    </w:rPr>
  </w:style>
  <w:style w:type="paragraph" w:customStyle="1" w:styleId="SmallHeading">
    <w:name w:val="Small Heading"/>
    <w:basedOn w:val="Normal"/>
    <w:rsid w:val="00CD144F"/>
    <w:pPr>
      <w:widowControl w:val="0"/>
      <w:suppressAutoHyphens w:val="0"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1">
    <w:name w:val="bull1"/>
    <w:basedOn w:val="Normal"/>
    <w:rsid w:val="00CD144F"/>
    <w:pPr>
      <w:widowControl w:val="0"/>
      <w:numPr>
        <w:numId w:val="33"/>
      </w:numPr>
      <w:suppressAutoHyphens w:val="0"/>
      <w:jc w:val="both"/>
    </w:pPr>
    <w:rPr>
      <w:rFonts w:ascii="Arial" w:eastAsia="MS Mincho" w:hAnsi="Arial"/>
      <w:kern w:val="2"/>
      <w:lang w:eastAsia="ja-JP"/>
    </w:rPr>
  </w:style>
  <w:style w:type="paragraph" w:customStyle="1" w:styleId="BulletedListText">
    <w:name w:val="Bulleted List Text"/>
    <w:basedOn w:val="bull1"/>
    <w:link w:val="BulletedListTextChar"/>
    <w:rsid w:val="00CD144F"/>
    <w:rPr>
      <w:rFonts w:ascii="Palatino Linotype" w:hAnsi="Palatino Linotype"/>
    </w:rPr>
  </w:style>
  <w:style w:type="character" w:customStyle="1" w:styleId="BulletedListTextChar">
    <w:name w:val="Bulleted List Text Char"/>
    <w:link w:val="BulletedListText"/>
    <w:rsid w:val="00CD144F"/>
    <w:rPr>
      <w:rFonts w:ascii="Palatino Linotype" w:eastAsia="MS Mincho" w:hAnsi="Palatino Linotype"/>
      <w:kern w:val="2"/>
      <w:lang w:val="en-US" w:eastAsia="ja-JP" w:bidi="ar-SA"/>
    </w:rPr>
  </w:style>
  <w:style w:type="table" w:styleId="TableGrid">
    <w:name w:val="Table Grid"/>
    <w:basedOn w:val="TableNormal"/>
    <w:uiPriority w:val="59"/>
    <w:rsid w:val="00A0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saurabhmahaja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BE718-79FE-493A-974F-324EB387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Soni</vt:lpstr>
    </vt:vector>
  </TitlesOfParts>
  <Company>Hewlett-Packard</Company>
  <LinksUpToDate>false</LinksUpToDate>
  <CharactersWithSpaces>1772</CharactersWithSpaces>
  <SharedDoc>false</SharedDoc>
  <HLinks>
    <vt:vector size="6" baseType="variant">
      <vt:variant>
        <vt:i4>2687065</vt:i4>
      </vt:variant>
      <vt:variant>
        <vt:i4>0</vt:i4>
      </vt:variant>
      <vt:variant>
        <vt:i4>0</vt:i4>
      </vt:variant>
      <vt:variant>
        <vt:i4>5</vt:i4>
      </vt:variant>
      <vt:variant>
        <vt:lpwstr>mailto:Er.saurabhmahajan@yahoo.com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Soni</dc:title>
  <dc:creator>Amit Kumar Soni</dc:creator>
  <cp:lastModifiedBy>SHARMA</cp:lastModifiedBy>
  <cp:revision>3</cp:revision>
  <cp:lastPrinted>2112-12-31T18:30:00Z</cp:lastPrinted>
  <dcterms:created xsi:type="dcterms:W3CDTF">2022-05-03T08:10:00Z</dcterms:created>
  <dcterms:modified xsi:type="dcterms:W3CDTF">2022-05-03T08:11:00Z</dcterms:modified>
</cp:coreProperties>
</file>