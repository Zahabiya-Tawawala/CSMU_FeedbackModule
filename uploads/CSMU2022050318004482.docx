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1280"/>
        <w:gridCol w:w="360"/>
      </w:tblGrid>
      <w:tr w:rsidR="00D14E8D" w:rsidRPr="00D14E8D" w14:paraId="75EDA581" w14:textId="77777777">
        <w:trPr>
          <w:tblCellSpacing w:w="0" w:type="dxa"/>
        </w:trPr>
        <w:tc>
          <w:tcPr>
            <w:tcW w:w="11280" w:type="dxa"/>
            <w:tcMar>
              <w:top w:w="0" w:type="dxa"/>
              <w:left w:w="0" w:type="dxa"/>
              <w:bottom w:w="0" w:type="dxa"/>
              <w:right w:w="0" w:type="dxa"/>
            </w:tcMar>
            <w:hideMark/>
          </w:tcPr>
          <w:p w14:paraId="1EE4D0C7" w14:textId="77777777" w:rsidR="00982B7E" w:rsidRPr="00D14E8D" w:rsidRDefault="004F1403" w:rsidP="00D14E8D">
            <w:pPr>
              <w:pStyle w:val="documentname"/>
              <w:pBdr>
                <w:bottom w:val="none" w:sz="0" w:space="0" w:color="auto"/>
              </w:pBdr>
              <w:jc w:val="both"/>
              <w:rPr>
                <w:rStyle w:val="documentleft-box"/>
                <w:rFonts w:ascii="Georgia" w:eastAsia="Georgia" w:hAnsi="Georgia" w:cs="Georgia"/>
                <w:color w:val="auto"/>
              </w:rPr>
            </w:pPr>
            <w:r w:rsidRPr="00D14E8D">
              <w:rPr>
                <w:rStyle w:val="span"/>
                <w:rFonts w:ascii="Georgia" w:eastAsia="Georgia" w:hAnsi="Georgia" w:cs="Georgia"/>
                <w:color w:val="auto"/>
              </w:rPr>
              <w:t>SNEHAL RAJDHAR</w:t>
            </w:r>
            <w:r w:rsidRPr="00D14E8D">
              <w:rPr>
                <w:rStyle w:val="documentleft-box"/>
                <w:rFonts w:ascii="Georgia" w:eastAsia="Georgia" w:hAnsi="Georgia" w:cs="Georgia"/>
                <w:color w:val="auto"/>
              </w:rPr>
              <w:t xml:space="preserve"> </w:t>
            </w:r>
            <w:r w:rsidRPr="00D14E8D">
              <w:rPr>
                <w:rStyle w:val="span"/>
                <w:rFonts w:ascii="Georgia" w:eastAsia="Georgia" w:hAnsi="Georgia" w:cs="Georgia"/>
                <w:color w:val="auto"/>
              </w:rPr>
              <w:t>DABHADE</w:t>
            </w:r>
          </w:p>
          <w:p w14:paraId="4B2A1D1C" w14:textId="77777777" w:rsidR="00982B7E" w:rsidRPr="00D14E8D" w:rsidRDefault="004F1403" w:rsidP="00D14E8D">
            <w:pPr>
              <w:pStyle w:val="documentresumeTitle"/>
              <w:jc w:val="both"/>
              <w:rPr>
                <w:rStyle w:val="documentleft-box"/>
                <w:rFonts w:ascii="Georgia" w:eastAsia="Georgia" w:hAnsi="Georgia" w:cs="Georgia"/>
                <w:color w:val="auto"/>
              </w:rPr>
            </w:pPr>
            <w:r w:rsidRPr="00D14E8D">
              <w:rPr>
                <w:rStyle w:val="documentleft-box"/>
                <w:rFonts w:ascii="Georgia" w:eastAsia="Georgia" w:hAnsi="Georgia" w:cs="Georgia"/>
                <w:color w:val="auto"/>
              </w:rPr>
              <w:t>Lecturer</w:t>
            </w:r>
          </w:p>
          <w:tbl>
            <w:tblPr>
              <w:tblStyle w:val="documentcol-containeranyTable"/>
              <w:tblW w:w="0" w:type="auto"/>
              <w:tblCellSpacing w:w="0" w:type="dxa"/>
              <w:tblLayout w:type="fixed"/>
              <w:tblCellMar>
                <w:left w:w="0" w:type="dxa"/>
                <w:right w:w="0" w:type="dxa"/>
              </w:tblCellMar>
              <w:tblLook w:val="05E0" w:firstRow="1" w:lastRow="1" w:firstColumn="1" w:lastColumn="1" w:noHBand="0" w:noVBand="1"/>
            </w:tblPr>
            <w:tblGrid>
              <w:gridCol w:w="5640"/>
              <w:gridCol w:w="5640"/>
            </w:tblGrid>
            <w:tr w:rsidR="00D14E8D" w:rsidRPr="00D14E8D" w14:paraId="635A6537" w14:textId="77777777">
              <w:trPr>
                <w:tblCellSpacing w:w="0" w:type="dxa"/>
              </w:trPr>
              <w:tc>
                <w:tcPr>
                  <w:tcW w:w="5640" w:type="dxa"/>
                  <w:tcMar>
                    <w:top w:w="0" w:type="dxa"/>
                    <w:left w:w="0" w:type="dxa"/>
                    <w:bottom w:w="0" w:type="dxa"/>
                    <w:right w:w="0" w:type="dxa"/>
                  </w:tcMar>
                  <w:hideMark/>
                </w:tcPr>
                <w:p w14:paraId="29ABAB91" w14:textId="77777777" w:rsidR="00982B7E" w:rsidRPr="00D14E8D" w:rsidRDefault="004F1403" w:rsidP="00D14E8D">
                  <w:pPr>
                    <w:pStyle w:val="documentcol-containerany"/>
                    <w:spacing w:before="200" w:line="420" w:lineRule="atLeast"/>
                    <w:ind w:right="100"/>
                    <w:jc w:val="both"/>
                    <w:rPr>
                      <w:rStyle w:val="documentcol"/>
                      <w:rFonts w:ascii="Georgia" w:eastAsia="Georgia" w:hAnsi="Georgia" w:cs="Georgia"/>
                    </w:rPr>
                  </w:pPr>
                  <w:r w:rsidRPr="00D14E8D">
                    <w:rPr>
                      <w:rStyle w:val="documentcol-containeranyCharacter"/>
                      <w:rFonts w:ascii="Georgia" w:eastAsia="Georgia" w:hAnsi="Georgia" w:cs="Georgia"/>
                      <w:b/>
                      <w:bCs/>
                    </w:rPr>
                    <w:t>Address  </w:t>
                  </w:r>
                  <w:r w:rsidRPr="00D14E8D">
                    <w:rPr>
                      <w:rStyle w:val="documentcol-containeranyCharacter"/>
                      <w:rFonts w:ascii="Georgia" w:eastAsia="Georgia" w:hAnsi="Georgia" w:cs="Georgia"/>
                    </w:rPr>
                    <w:t>New Agripada, Ahemadabad Road, Santacruz, Mumbai, MH, 400070</w:t>
                  </w:r>
                </w:p>
                <w:p w14:paraId="39E19ED6" w14:textId="77777777" w:rsidR="00982B7E" w:rsidRPr="00D14E8D" w:rsidRDefault="004F1403" w:rsidP="00D14E8D">
                  <w:pPr>
                    <w:pStyle w:val="documentcol-containerany"/>
                    <w:spacing w:line="420" w:lineRule="atLeast"/>
                    <w:ind w:right="100"/>
                    <w:jc w:val="both"/>
                    <w:rPr>
                      <w:rStyle w:val="documentcol"/>
                      <w:rFonts w:ascii="Georgia" w:eastAsia="Georgia" w:hAnsi="Georgia" w:cs="Georgia"/>
                    </w:rPr>
                  </w:pPr>
                  <w:r w:rsidRPr="00D14E8D">
                    <w:rPr>
                      <w:rStyle w:val="documentcol-containeranyCharacter"/>
                      <w:rFonts w:ascii="Georgia" w:eastAsia="Georgia" w:hAnsi="Georgia" w:cs="Georgia"/>
                      <w:b/>
                      <w:bCs/>
                    </w:rPr>
                    <w:t>Phone  </w:t>
                  </w:r>
                  <w:r w:rsidRPr="00D14E8D">
                    <w:rPr>
                      <w:rStyle w:val="documentcol-containeranyCharacter"/>
                      <w:rFonts w:ascii="Georgia" w:eastAsia="Georgia" w:hAnsi="Georgia" w:cs="Georgia"/>
                    </w:rPr>
                    <w:t>9004889783</w:t>
                  </w:r>
                </w:p>
                <w:p w14:paraId="1F974452" w14:textId="77777777" w:rsidR="00982B7E" w:rsidRPr="00D14E8D" w:rsidRDefault="004F1403" w:rsidP="00D14E8D">
                  <w:pPr>
                    <w:pStyle w:val="documentcol-containerany"/>
                    <w:spacing w:line="420" w:lineRule="atLeast"/>
                    <w:ind w:right="100"/>
                    <w:jc w:val="both"/>
                    <w:rPr>
                      <w:rStyle w:val="documentcol"/>
                      <w:rFonts w:ascii="Georgia" w:eastAsia="Georgia" w:hAnsi="Georgia" w:cs="Georgia"/>
                    </w:rPr>
                  </w:pPr>
                  <w:r w:rsidRPr="00D14E8D">
                    <w:rPr>
                      <w:rStyle w:val="documentcol-containeranyCharacter"/>
                      <w:rFonts w:ascii="Georgia" w:eastAsia="Georgia" w:hAnsi="Georgia" w:cs="Georgia"/>
                      <w:b/>
                      <w:bCs/>
                    </w:rPr>
                    <w:t>E-mail  </w:t>
                  </w:r>
                  <w:r w:rsidRPr="00D14E8D">
                    <w:rPr>
                      <w:rStyle w:val="documentcol-containeranyCharacter"/>
                      <w:rFonts w:ascii="Georgia" w:eastAsia="Georgia" w:hAnsi="Georgia" w:cs="Georgia"/>
                    </w:rPr>
                    <w:t>snehald291@gmail.com</w:t>
                  </w:r>
                </w:p>
              </w:tc>
              <w:tc>
                <w:tcPr>
                  <w:tcW w:w="5640" w:type="dxa"/>
                  <w:tcMar>
                    <w:top w:w="0" w:type="dxa"/>
                    <w:left w:w="0" w:type="dxa"/>
                    <w:bottom w:w="0" w:type="dxa"/>
                    <w:right w:w="0" w:type="dxa"/>
                  </w:tcMar>
                  <w:hideMark/>
                </w:tcPr>
                <w:p w14:paraId="0924C9B2" w14:textId="77777777" w:rsidR="00982B7E" w:rsidRPr="00D14E8D" w:rsidRDefault="00982B7E" w:rsidP="00D14E8D">
                  <w:pPr>
                    <w:pStyle w:val="documentaddress"/>
                    <w:pBdr>
                      <w:left w:val="none" w:sz="0" w:space="5" w:color="auto"/>
                    </w:pBdr>
                    <w:spacing w:before="200"/>
                    <w:ind w:left="100"/>
                    <w:jc w:val="both"/>
                    <w:rPr>
                      <w:rStyle w:val="documentcol"/>
                      <w:rFonts w:ascii="Georgia" w:eastAsia="Georgia" w:hAnsi="Georgia" w:cs="Georgia"/>
                    </w:rPr>
                  </w:pPr>
                </w:p>
              </w:tc>
            </w:tr>
          </w:tbl>
          <w:p w14:paraId="1DE9C79F" w14:textId="77777777" w:rsidR="00982B7E" w:rsidRPr="00D14E8D" w:rsidRDefault="00982B7E" w:rsidP="00D14E8D">
            <w:pPr>
              <w:pStyle w:val="documentleft-boxParagraph"/>
              <w:spacing w:line="320" w:lineRule="atLeast"/>
              <w:jc w:val="both"/>
              <w:rPr>
                <w:rStyle w:val="documentleft-box"/>
                <w:rFonts w:ascii="Georgia" w:eastAsia="Georgia" w:hAnsi="Georgia" w:cs="Georgia"/>
                <w:sz w:val="22"/>
                <w:szCs w:val="22"/>
              </w:rPr>
            </w:pPr>
          </w:p>
        </w:tc>
        <w:tc>
          <w:tcPr>
            <w:tcW w:w="360" w:type="dxa"/>
            <w:tcMar>
              <w:top w:w="0" w:type="dxa"/>
              <w:left w:w="0" w:type="dxa"/>
              <w:bottom w:w="0" w:type="dxa"/>
              <w:right w:w="0" w:type="dxa"/>
            </w:tcMar>
            <w:hideMark/>
          </w:tcPr>
          <w:p w14:paraId="2C9BF408" w14:textId="77777777" w:rsidR="00982B7E" w:rsidRPr="00D14E8D" w:rsidRDefault="00982B7E" w:rsidP="00D14E8D">
            <w:pPr>
              <w:pStyle w:val="documentleft-boxParagraph"/>
              <w:spacing w:line="320" w:lineRule="atLeast"/>
              <w:jc w:val="both"/>
              <w:rPr>
                <w:rStyle w:val="documentleft-box"/>
                <w:rFonts w:ascii="Georgia" w:eastAsia="Georgia" w:hAnsi="Georgia" w:cs="Georgia"/>
                <w:sz w:val="22"/>
                <w:szCs w:val="22"/>
              </w:rPr>
            </w:pPr>
          </w:p>
        </w:tc>
      </w:tr>
    </w:tbl>
    <w:p w14:paraId="38F33475" w14:textId="77777777" w:rsidR="00982B7E" w:rsidRPr="00D14E8D" w:rsidRDefault="004F1403" w:rsidP="00D14E8D">
      <w:pPr>
        <w:pStyle w:val="p"/>
        <w:spacing w:before="400" w:line="320" w:lineRule="atLeast"/>
        <w:jc w:val="both"/>
        <w:rPr>
          <w:rFonts w:ascii="Georgia" w:eastAsia="Georgia" w:hAnsi="Georgia" w:cs="Georgia"/>
          <w:sz w:val="22"/>
          <w:szCs w:val="22"/>
        </w:rPr>
      </w:pPr>
      <w:r w:rsidRPr="00D14E8D">
        <w:rPr>
          <w:rFonts w:ascii="Georgia" w:eastAsia="Georgia" w:hAnsi="Georgia" w:cs="Georgia"/>
          <w:sz w:val="22"/>
          <w:szCs w:val="22"/>
        </w:rPr>
        <w:t>Assistant Professor with 6 years of experience successfully contributing to Microbiology curriculum development and delivery. Driven to contribute to program outcomes by facilitating engagement and supporting learning objectives.</w:t>
      </w:r>
    </w:p>
    <w:p w14:paraId="65304A3D" w14:textId="45FCD2AD" w:rsidR="00982B7E" w:rsidRPr="00D14E8D" w:rsidRDefault="004F1403" w:rsidP="00D14E8D">
      <w:pPr>
        <w:pStyle w:val="p"/>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Excellent communication </w:t>
      </w:r>
      <w:r w:rsidR="00FE1020">
        <w:rPr>
          <w:rFonts w:ascii="Georgia" w:eastAsia="Georgia" w:hAnsi="Georgia" w:cs="Georgia"/>
          <w:sz w:val="22"/>
          <w:szCs w:val="22"/>
        </w:rPr>
        <w:t>skills</w:t>
      </w:r>
      <w:r w:rsidRPr="00D14E8D">
        <w:rPr>
          <w:rFonts w:ascii="Georgia" w:eastAsia="Georgia" w:hAnsi="Georgia" w:cs="Georgia"/>
          <w:sz w:val="22"/>
          <w:szCs w:val="22"/>
        </w:rPr>
        <w:t xml:space="preserve">, always ready to accept new challenges, </w:t>
      </w:r>
      <w:r w:rsidR="00A26EA9" w:rsidRPr="00D14E8D">
        <w:rPr>
          <w:rFonts w:ascii="Georgia" w:eastAsia="Georgia" w:hAnsi="Georgia" w:cs="Georgia"/>
          <w:sz w:val="22"/>
          <w:szCs w:val="22"/>
        </w:rPr>
        <w:t>hardworking</w:t>
      </w:r>
      <w:r w:rsidRPr="00D14E8D">
        <w:rPr>
          <w:rFonts w:ascii="Georgia" w:eastAsia="Georgia" w:hAnsi="Georgia" w:cs="Georgia"/>
          <w:sz w:val="22"/>
          <w:szCs w:val="22"/>
        </w:rPr>
        <w:t xml:space="preserve">, a good team member, having an ability to build a productive working relationship, working </w:t>
      </w:r>
      <w:r w:rsidR="00FE1020">
        <w:rPr>
          <w:rFonts w:ascii="Georgia" w:eastAsia="Georgia" w:hAnsi="Georgia" w:cs="Georgia"/>
          <w:sz w:val="22"/>
          <w:szCs w:val="22"/>
        </w:rPr>
        <w:t>relationships</w:t>
      </w:r>
      <w:r w:rsidRPr="00D14E8D">
        <w:rPr>
          <w:rFonts w:ascii="Georgia" w:eastAsia="Georgia" w:hAnsi="Georgia" w:cs="Georgia"/>
          <w:sz w:val="22"/>
          <w:szCs w:val="22"/>
        </w:rPr>
        <w:t xml:space="preserve"> with </w:t>
      </w:r>
      <w:r w:rsidR="00FE1020">
        <w:rPr>
          <w:rFonts w:ascii="Georgia" w:eastAsia="Georgia" w:hAnsi="Georgia" w:cs="Georgia"/>
          <w:sz w:val="22"/>
          <w:szCs w:val="22"/>
        </w:rPr>
        <w:t>clients</w:t>
      </w:r>
      <w:r w:rsidRPr="00D14E8D">
        <w:rPr>
          <w:rFonts w:ascii="Georgia" w:eastAsia="Georgia" w:hAnsi="Georgia" w:cs="Georgia"/>
          <w:sz w:val="22"/>
          <w:szCs w:val="22"/>
        </w:rPr>
        <w:t xml:space="preserve"> and colleagues.</w:t>
      </w:r>
    </w:p>
    <w:p w14:paraId="089CE8EB" w14:textId="73B2BBF1" w:rsidR="00982B7E" w:rsidRPr="00D14E8D" w:rsidRDefault="00FE1020" w:rsidP="00D14E8D">
      <w:pPr>
        <w:pStyle w:val="p"/>
        <w:spacing w:line="320" w:lineRule="atLeast"/>
        <w:jc w:val="both"/>
        <w:rPr>
          <w:rFonts w:ascii="Georgia" w:eastAsia="Georgia" w:hAnsi="Georgia" w:cs="Georgia"/>
          <w:sz w:val="22"/>
          <w:szCs w:val="22"/>
        </w:rPr>
      </w:pPr>
      <w:r w:rsidRPr="00FE1020">
        <w:rPr>
          <w:rFonts w:ascii="Georgia" w:eastAsia="Georgia" w:hAnsi="Georgia" w:cs="Georgia"/>
          <w:sz w:val="22"/>
          <w:szCs w:val="22"/>
        </w:rPr>
        <w:t>The goal is to work with an organization offering a dynamic and professional environment that will help achieve the organization's goals</w:t>
      </w:r>
      <w:r w:rsidR="004F1403" w:rsidRPr="00D14E8D">
        <w:rPr>
          <w:rFonts w:ascii="Georgia" w:eastAsia="Georgia" w:hAnsi="Georgia" w:cs="Georgia"/>
          <w:sz w:val="22"/>
          <w:szCs w:val="22"/>
        </w:rPr>
        <w:t xml:space="preserve"> and simultaneously enhance skills and knowledge and enable to grow professionally within the organization.</w:t>
      </w:r>
    </w:p>
    <w:p w14:paraId="5AA4C315" w14:textId="77777777" w:rsidR="00A26EA9" w:rsidRPr="00D14E8D" w:rsidRDefault="00A26EA9" w:rsidP="00D14E8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t>Skills</w:t>
      </w:r>
    </w:p>
    <w:tbl>
      <w:tblPr>
        <w:tblStyle w:val="documentcol-containeranyTable"/>
        <w:tblW w:w="5000" w:type="pct"/>
        <w:tblCellSpacing w:w="0" w:type="dxa"/>
        <w:tblCellMar>
          <w:left w:w="0" w:type="dxa"/>
          <w:right w:w="0" w:type="dxa"/>
        </w:tblCellMar>
        <w:tblLook w:val="05E0" w:firstRow="1" w:lastRow="1" w:firstColumn="1" w:lastColumn="1" w:noHBand="0" w:noVBand="1"/>
      </w:tblPr>
      <w:tblGrid>
        <w:gridCol w:w="11280"/>
      </w:tblGrid>
      <w:tr w:rsidR="00A26EA9" w:rsidRPr="00D14E8D" w14:paraId="1ED9EBB6" w14:textId="77777777" w:rsidTr="00C95263">
        <w:trPr>
          <w:tblCellSpacing w:w="0" w:type="dxa"/>
        </w:trPr>
        <w:tc>
          <w:tcPr>
            <w:tcW w:w="5000" w:type="pct"/>
            <w:tcMar>
              <w:top w:w="0" w:type="dxa"/>
              <w:left w:w="0" w:type="dxa"/>
              <w:bottom w:w="0" w:type="dxa"/>
              <w:right w:w="0" w:type="dxa"/>
            </w:tcMar>
            <w:hideMark/>
          </w:tcPr>
          <w:p w14:paraId="7DDCE8BF" w14:textId="77777777" w:rsidR="00A26EA9" w:rsidRPr="00D14E8D" w:rsidRDefault="00A26EA9" w:rsidP="00D14E8D">
            <w:pPr>
              <w:pStyle w:val="documentcol-containerany"/>
              <w:spacing w:line="320" w:lineRule="atLeast"/>
              <w:ind w:left="2500"/>
              <w:jc w:val="both"/>
              <w:rPr>
                <w:rStyle w:val="documentcol-70nth-last-child1"/>
                <w:rFonts w:ascii="Georgia" w:eastAsia="Georgia" w:hAnsi="Georgia" w:cs="Georgia"/>
              </w:rPr>
            </w:pPr>
          </w:p>
        </w:tc>
      </w:tr>
    </w:tbl>
    <w:p w14:paraId="29347691" w14:textId="77777777" w:rsidR="00A26EA9" w:rsidRPr="00D14E8D" w:rsidRDefault="00A26EA9" w:rsidP="00D14E8D">
      <w:pPr>
        <w:jc w:val="both"/>
        <w:rPr>
          <w:vanish/>
        </w:rPr>
      </w:pPr>
    </w:p>
    <w:tbl>
      <w:tblPr>
        <w:tblStyle w:val="documentcol-containeranyTable"/>
        <w:tblW w:w="3904" w:type="pct"/>
        <w:tblCellSpacing w:w="0" w:type="dxa"/>
        <w:tblInd w:w="2127" w:type="dxa"/>
        <w:tblCellMar>
          <w:left w:w="0" w:type="dxa"/>
          <w:right w:w="0" w:type="dxa"/>
        </w:tblCellMar>
        <w:tblLook w:val="05E0" w:firstRow="1" w:lastRow="1" w:firstColumn="1" w:lastColumn="1" w:noHBand="0" w:noVBand="1"/>
      </w:tblPr>
      <w:tblGrid>
        <w:gridCol w:w="8807"/>
      </w:tblGrid>
      <w:tr w:rsidR="00D14E8D" w:rsidRPr="00D14E8D" w14:paraId="05D73147" w14:textId="77777777" w:rsidTr="00D14E8D">
        <w:trPr>
          <w:trHeight w:val="3161"/>
          <w:tblCellSpacing w:w="0" w:type="dxa"/>
        </w:trPr>
        <w:tc>
          <w:tcPr>
            <w:tcW w:w="5000" w:type="pct"/>
            <w:tcMar>
              <w:top w:w="100" w:type="dxa"/>
              <w:left w:w="0" w:type="dxa"/>
              <w:bottom w:w="0" w:type="dxa"/>
              <w:right w:w="0" w:type="dxa"/>
            </w:tcMar>
            <w:hideMark/>
          </w:tcPr>
          <w:p w14:paraId="5CB55D29" w14:textId="77777777" w:rsidR="00A26EA9" w:rsidRPr="00D14E8D" w:rsidRDefault="00A26EA9" w:rsidP="00D14E8D">
            <w:pPr>
              <w:pStyle w:val="public-draftstyledefault-unorderedlistitem"/>
              <w:spacing w:before="0" w:beforeAutospacing="0" w:after="0" w:afterAutospacing="0" w:line="360" w:lineRule="auto"/>
              <w:jc w:val="both"/>
              <w:rPr>
                <w:rFonts w:ascii="Georgia" w:hAnsi="Georgia" w:cs="Arial"/>
                <w:b/>
                <w:bCs/>
                <w:sz w:val="22"/>
                <w:szCs w:val="22"/>
              </w:rPr>
            </w:pPr>
            <w:r w:rsidRPr="00D14E8D">
              <w:rPr>
                <w:rFonts w:ascii="Georgia" w:hAnsi="Georgia" w:cs="Arial"/>
                <w:b/>
                <w:bCs/>
                <w:sz w:val="22"/>
                <w:szCs w:val="22"/>
              </w:rPr>
              <w:t>T</w:t>
            </w:r>
            <w:r w:rsidRPr="00D14E8D">
              <w:rPr>
                <w:rFonts w:ascii="Georgia" w:hAnsi="Georgia" w:cs="Arial"/>
                <w:b/>
                <w:bCs/>
              </w:rPr>
              <w:t>ECHNICAL SKILLS: CHEMICAL ANALYSIS</w:t>
            </w:r>
          </w:p>
          <w:p w14:paraId="34C3C87C" w14:textId="77777777"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Chromatographic Techniques:</w:t>
            </w:r>
          </w:p>
          <w:p w14:paraId="55EF07AD" w14:textId="77777777"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Thin Layer Chromatography, HPTLC</w:t>
            </w:r>
          </w:p>
          <w:p w14:paraId="4E064E64" w14:textId="77777777"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Gas chromatography with headspace 2.</w:t>
            </w:r>
          </w:p>
          <w:p w14:paraId="62FA244C" w14:textId="77777777"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Calibration of instruments: Electronic balance. PH meter. Digital melting point apparatus 3.</w:t>
            </w:r>
          </w:p>
          <w:p w14:paraId="314F6CE0" w14:textId="1ED5843A"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 xml:space="preserve">TITREMETRY: </w:t>
            </w:r>
            <w:r w:rsidR="00FE1020">
              <w:rPr>
                <w:rFonts w:ascii="Georgia" w:hAnsi="Georgia" w:cs="Arial"/>
                <w:sz w:val="22"/>
                <w:szCs w:val="22"/>
              </w:rPr>
              <w:t>Acid-Base</w:t>
            </w:r>
            <w:r w:rsidRPr="00D14E8D">
              <w:rPr>
                <w:rFonts w:ascii="Georgia" w:hAnsi="Georgia" w:cs="Arial"/>
                <w:sz w:val="22"/>
                <w:szCs w:val="22"/>
              </w:rPr>
              <w:t xml:space="preserve"> titration, </w:t>
            </w:r>
            <w:r w:rsidRPr="00D14E8D">
              <w:rPr>
                <w:rStyle w:val="inline-sugg-v2"/>
                <w:rFonts w:ascii="Georgia" w:hAnsi="Georgia" w:cs="Arial"/>
                <w:sz w:val="22"/>
                <w:szCs w:val="22"/>
              </w:rPr>
              <w:t>Potentiometric</w:t>
            </w:r>
            <w:r w:rsidRPr="00D14E8D">
              <w:rPr>
                <w:rFonts w:ascii="Georgia" w:hAnsi="Georgia" w:cs="Arial"/>
                <w:sz w:val="22"/>
                <w:szCs w:val="22"/>
              </w:rPr>
              <w:t xml:space="preserve"> titration, Karl </w:t>
            </w:r>
            <w:r w:rsidR="00FE1020">
              <w:rPr>
                <w:rFonts w:ascii="Georgia" w:hAnsi="Georgia" w:cs="Arial"/>
                <w:sz w:val="22"/>
                <w:szCs w:val="22"/>
              </w:rPr>
              <w:t>Fischer</w:t>
            </w:r>
            <w:r w:rsidRPr="00D14E8D">
              <w:rPr>
                <w:rFonts w:ascii="Georgia" w:hAnsi="Georgia" w:cs="Arial"/>
                <w:sz w:val="22"/>
                <w:szCs w:val="22"/>
              </w:rPr>
              <w:t xml:space="preserve"> titration</w:t>
            </w:r>
            <w:r w:rsidR="007C52A9">
              <w:rPr>
                <w:rFonts w:ascii="Georgia" w:hAnsi="Georgia" w:cs="Arial"/>
                <w:sz w:val="22"/>
                <w:szCs w:val="22"/>
              </w:rPr>
              <w:t>.</w:t>
            </w:r>
          </w:p>
          <w:p w14:paraId="4F108B1E" w14:textId="7CA830B6"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 xml:space="preserve">Limit test for chlorides, heavy metals, </w:t>
            </w:r>
            <w:r w:rsidR="00FE1020">
              <w:rPr>
                <w:rFonts w:ascii="Georgia" w:hAnsi="Georgia" w:cs="Arial"/>
                <w:sz w:val="22"/>
                <w:szCs w:val="22"/>
              </w:rPr>
              <w:t>sulfate</w:t>
            </w:r>
            <w:r w:rsidRPr="00D14E8D">
              <w:rPr>
                <w:rFonts w:ascii="Georgia" w:hAnsi="Georgia" w:cs="Arial"/>
                <w:sz w:val="22"/>
                <w:szCs w:val="22"/>
              </w:rPr>
              <w:t>, iron.</w:t>
            </w:r>
          </w:p>
          <w:p w14:paraId="48B5CB26" w14:textId="77777777"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Determination of boiling range.</w:t>
            </w:r>
          </w:p>
          <w:p w14:paraId="013F5510" w14:textId="026CB598"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 xml:space="preserve">Determination of viscosity by using </w:t>
            </w:r>
            <w:r w:rsidR="00FE1020">
              <w:rPr>
                <w:rFonts w:ascii="Georgia" w:hAnsi="Georgia" w:cs="Arial"/>
                <w:sz w:val="22"/>
                <w:szCs w:val="22"/>
              </w:rPr>
              <w:t xml:space="preserve">a </w:t>
            </w:r>
            <w:r w:rsidRPr="00D14E8D">
              <w:rPr>
                <w:rFonts w:ascii="Georgia" w:hAnsi="Georgia" w:cs="Arial"/>
                <w:sz w:val="22"/>
                <w:szCs w:val="22"/>
              </w:rPr>
              <w:t>viscometer (</w:t>
            </w:r>
            <w:r w:rsidR="00FE1020">
              <w:rPr>
                <w:rFonts w:ascii="Georgia" w:hAnsi="Georgia" w:cs="Arial"/>
                <w:sz w:val="22"/>
                <w:szCs w:val="22"/>
              </w:rPr>
              <w:t>Brookfield</w:t>
            </w:r>
            <w:r w:rsidRPr="00D14E8D">
              <w:rPr>
                <w:rFonts w:ascii="Georgia" w:hAnsi="Georgia" w:cs="Arial"/>
                <w:sz w:val="22"/>
                <w:szCs w:val="22"/>
              </w:rPr>
              <w:t>).</w:t>
            </w:r>
          </w:p>
          <w:p w14:paraId="75AEFBA2" w14:textId="4BACBBBD"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 xml:space="preserve">Test for </w:t>
            </w:r>
            <w:r w:rsidR="00FE1020">
              <w:rPr>
                <w:rFonts w:ascii="Georgia" w:hAnsi="Georgia" w:cs="Arial"/>
                <w:sz w:val="22"/>
                <w:szCs w:val="22"/>
              </w:rPr>
              <w:t>sulfated</w:t>
            </w:r>
            <w:r w:rsidRPr="00D14E8D">
              <w:rPr>
                <w:rFonts w:ascii="Georgia" w:hAnsi="Georgia" w:cs="Arial"/>
                <w:sz w:val="22"/>
                <w:szCs w:val="22"/>
              </w:rPr>
              <w:t xml:space="preserve"> ash and total ash.</w:t>
            </w:r>
          </w:p>
          <w:p w14:paraId="54F8783A" w14:textId="77777777" w:rsidR="00A26EA9" w:rsidRPr="00D14E8D" w:rsidRDefault="00A26EA9" w:rsidP="00D14E8D">
            <w:pPr>
              <w:pStyle w:val="public-draftstyledefault-unorderedlistitem"/>
              <w:numPr>
                <w:ilvl w:val="0"/>
                <w:numId w:val="7"/>
              </w:numPr>
              <w:spacing w:before="0" w:beforeAutospacing="0" w:after="0" w:afterAutospacing="0" w:line="360" w:lineRule="auto"/>
              <w:ind w:left="900"/>
              <w:jc w:val="both"/>
              <w:rPr>
                <w:rFonts w:ascii="Georgia" w:hAnsi="Georgia" w:cs="Arial"/>
                <w:sz w:val="22"/>
                <w:szCs w:val="22"/>
              </w:rPr>
            </w:pPr>
            <w:r w:rsidRPr="00D14E8D">
              <w:rPr>
                <w:rFonts w:ascii="Georgia" w:hAnsi="Georgia" w:cs="Arial"/>
                <w:sz w:val="22"/>
                <w:szCs w:val="22"/>
              </w:rPr>
              <w:t>Estimation of BOD and COD in effluent samples</w:t>
            </w:r>
          </w:p>
          <w:p w14:paraId="5B29308C" w14:textId="77777777" w:rsidR="00A26EA9" w:rsidRPr="00D14E8D" w:rsidRDefault="00A26EA9" w:rsidP="00D14E8D">
            <w:pPr>
              <w:pStyle w:val="public-draftstyledefault-unorderedlistitem"/>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MOLECULAR BIOLOGY AND BIOINFORMATICS:</w:t>
            </w:r>
          </w:p>
          <w:p w14:paraId="56383EC7" w14:textId="77777777" w:rsidR="00A26EA9" w:rsidRPr="00D14E8D" w:rsidRDefault="00A26EA9" w:rsidP="00D14E8D">
            <w:pPr>
              <w:pStyle w:val="public-draftstyledefault-unorderedlistitem"/>
              <w:numPr>
                <w:ilvl w:val="0"/>
                <w:numId w:val="8"/>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Polymerase Chain reaction</w:t>
            </w:r>
          </w:p>
          <w:p w14:paraId="46CD42EA" w14:textId="77777777" w:rsidR="00A26EA9" w:rsidRPr="00D14E8D" w:rsidRDefault="00A26EA9" w:rsidP="00D14E8D">
            <w:pPr>
              <w:pStyle w:val="public-draftstyledefault-unorderedlistitem"/>
              <w:numPr>
                <w:ilvl w:val="0"/>
                <w:numId w:val="8"/>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Electrophoresis</w:t>
            </w:r>
          </w:p>
          <w:p w14:paraId="4B8CF70E" w14:textId="77777777" w:rsidR="00A26EA9" w:rsidRPr="00D14E8D" w:rsidRDefault="00A26EA9" w:rsidP="00D14E8D">
            <w:pPr>
              <w:pStyle w:val="public-draftstyledefault-unorderedlistitem"/>
              <w:numPr>
                <w:ilvl w:val="0"/>
                <w:numId w:val="8"/>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Western blotting</w:t>
            </w:r>
          </w:p>
          <w:p w14:paraId="79EEAB13" w14:textId="77777777" w:rsidR="00A26EA9" w:rsidRPr="00D14E8D" w:rsidRDefault="00A26EA9" w:rsidP="00D14E8D">
            <w:pPr>
              <w:pStyle w:val="public-draftstyledefault-unorderedlistitem"/>
              <w:numPr>
                <w:ilvl w:val="0"/>
                <w:numId w:val="8"/>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Primer Designing</w:t>
            </w:r>
          </w:p>
          <w:p w14:paraId="5425F3AF" w14:textId="77777777" w:rsidR="00A26EA9" w:rsidRPr="00D14E8D" w:rsidRDefault="00A26EA9" w:rsidP="00D14E8D">
            <w:pPr>
              <w:pStyle w:val="public-draftstyledefault-unorderedlistitem"/>
              <w:numPr>
                <w:ilvl w:val="0"/>
                <w:numId w:val="8"/>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In Silico PCR</w:t>
            </w:r>
          </w:p>
          <w:p w14:paraId="4F025D1C" w14:textId="77777777" w:rsidR="00A26EA9" w:rsidRPr="00D14E8D" w:rsidRDefault="00A26EA9" w:rsidP="00D14E8D">
            <w:pPr>
              <w:pStyle w:val="public-draftstyledefault-unorderedlistitem"/>
              <w:numPr>
                <w:ilvl w:val="0"/>
                <w:numId w:val="8"/>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BLAST, FASTA</w:t>
            </w:r>
          </w:p>
          <w:p w14:paraId="28BAE187" w14:textId="77777777" w:rsidR="00A26EA9" w:rsidRPr="00D14E8D" w:rsidRDefault="00A26EA9" w:rsidP="00D14E8D">
            <w:pPr>
              <w:pStyle w:val="public-draftstyledefault-unorderedlistitem"/>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MICROBIOLOGY AND HEMATOLOGY:</w:t>
            </w:r>
          </w:p>
          <w:p w14:paraId="246AB02B" w14:textId="77777777" w:rsidR="00A26EA9" w:rsidRPr="00D14E8D" w:rsidRDefault="00A26EA9" w:rsidP="00D14E8D">
            <w:pPr>
              <w:pStyle w:val="public-draftstyledefault-unorderedlistitem"/>
              <w:numPr>
                <w:ilvl w:val="0"/>
                <w:numId w:val="9"/>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lastRenderedPageBreak/>
              <w:t>Isolation and Maintenance of the microbial cultures.</w:t>
            </w:r>
          </w:p>
          <w:p w14:paraId="2BF516F9" w14:textId="77777777" w:rsidR="00A26EA9" w:rsidRPr="00D14E8D" w:rsidRDefault="00A26EA9" w:rsidP="00D14E8D">
            <w:pPr>
              <w:pStyle w:val="public-draftstyledefault-unorderedlistitem"/>
              <w:numPr>
                <w:ilvl w:val="0"/>
                <w:numId w:val="9"/>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Different staining, Antibiotic Susceptibility Test, Biochemical test, Minimum Inhibitory Concentration, Preparation of selective media.</w:t>
            </w:r>
          </w:p>
          <w:p w14:paraId="747F0E85" w14:textId="77777777" w:rsidR="00A26EA9" w:rsidRPr="00D14E8D" w:rsidRDefault="00A26EA9" w:rsidP="00D14E8D">
            <w:pPr>
              <w:pStyle w:val="public-draftstyledefault-unorderedlistitem"/>
              <w:numPr>
                <w:ilvl w:val="0"/>
                <w:numId w:val="9"/>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Mutagenesis and Isolation of mutants.</w:t>
            </w:r>
          </w:p>
          <w:p w14:paraId="495CE9C5" w14:textId="77777777" w:rsidR="00A26EA9" w:rsidRPr="00D14E8D" w:rsidRDefault="00A26EA9" w:rsidP="00D14E8D">
            <w:pPr>
              <w:pStyle w:val="public-draftstyledefault-unorderedlistitem"/>
              <w:numPr>
                <w:ilvl w:val="0"/>
                <w:numId w:val="9"/>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Sterility testing, Bioassay</w:t>
            </w:r>
          </w:p>
          <w:p w14:paraId="0C810250" w14:textId="77777777" w:rsidR="00A26EA9" w:rsidRPr="00D14E8D" w:rsidRDefault="00A26EA9" w:rsidP="00D14E8D">
            <w:pPr>
              <w:pStyle w:val="public-draftstyledefault-unorderedlistitem"/>
              <w:numPr>
                <w:ilvl w:val="0"/>
                <w:numId w:val="9"/>
              </w:numPr>
              <w:spacing w:before="0" w:beforeAutospacing="0" w:after="0" w:afterAutospacing="0" w:line="360" w:lineRule="auto"/>
              <w:jc w:val="both"/>
              <w:rPr>
                <w:rFonts w:ascii="Georgia" w:hAnsi="Georgia" w:cs="Arial"/>
                <w:sz w:val="22"/>
                <w:szCs w:val="22"/>
              </w:rPr>
            </w:pPr>
            <w:r w:rsidRPr="00D14E8D">
              <w:rPr>
                <w:rFonts w:ascii="Georgia" w:hAnsi="Georgia" w:cs="Arial"/>
                <w:sz w:val="22"/>
                <w:szCs w:val="22"/>
              </w:rPr>
              <w:t>Blood staining, Blood Grouping, RBC and WBC count on Haemocytometer, Immunoprecipitation reactions.</w:t>
            </w:r>
          </w:p>
          <w:p w14:paraId="4C425F13" w14:textId="77777777" w:rsidR="00A26EA9" w:rsidRPr="00D14E8D" w:rsidRDefault="00A26EA9" w:rsidP="00D14E8D">
            <w:pPr>
              <w:pStyle w:val="public-draftstyledefault-unorderedlistitem"/>
              <w:spacing w:before="0" w:beforeAutospacing="0" w:after="0" w:afterAutospacing="0" w:line="360" w:lineRule="auto"/>
              <w:ind w:left="360"/>
              <w:jc w:val="both"/>
              <w:rPr>
                <w:rFonts w:ascii="Georgia" w:hAnsi="Georgia" w:cs="Arial"/>
                <w:sz w:val="22"/>
                <w:szCs w:val="22"/>
              </w:rPr>
            </w:pPr>
          </w:p>
          <w:p w14:paraId="29463598" w14:textId="77777777" w:rsidR="00A26EA9" w:rsidRPr="00D14E8D" w:rsidRDefault="00A26EA9" w:rsidP="00D14E8D">
            <w:pPr>
              <w:pStyle w:val="public-draftstyledefault-unorderedlistitem"/>
              <w:spacing w:before="0" w:beforeAutospacing="0" w:after="0" w:afterAutospacing="0" w:line="360" w:lineRule="auto"/>
              <w:ind w:left="720"/>
              <w:jc w:val="both"/>
              <w:rPr>
                <w:rFonts w:ascii="Georgia" w:hAnsi="Georgia" w:cs="Arial"/>
                <w:sz w:val="22"/>
                <w:szCs w:val="22"/>
              </w:rPr>
            </w:pPr>
          </w:p>
          <w:p w14:paraId="0582CBF5" w14:textId="77777777" w:rsidR="00A26EA9" w:rsidRPr="00D14E8D" w:rsidRDefault="00A26EA9" w:rsidP="00D14E8D">
            <w:pPr>
              <w:pStyle w:val="documentcol-containerany"/>
              <w:spacing w:line="320" w:lineRule="atLeast"/>
              <w:ind w:left="2500"/>
              <w:jc w:val="both"/>
              <w:rPr>
                <w:rStyle w:val="documentcol-70nth-last-child1"/>
                <w:rFonts w:ascii="Georgia" w:eastAsia="Georgia" w:hAnsi="Georgia" w:cs="Georgia"/>
              </w:rPr>
            </w:pPr>
          </w:p>
        </w:tc>
      </w:tr>
    </w:tbl>
    <w:p w14:paraId="59EC05C3" w14:textId="77777777" w:rsidR="00982B7E" w:rsidRPr="00D14E8D" w:rsidRDefault="004F1403" w:rsidP="00D14E8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lastRenderedPageBreak/>
        <w:t>Work History</w:t>
      </w: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2500"/>
        <w:gridCol w:w="8780"/>
      </w:tblGrid>
      <w:tr w:rsidR="00982B7E" w:rsidRPr="00D14E8D" w14:paraId="36CC9901" w14:textId="77777777">
        <w:trPr>
          <w:tblCellSpacing w:w="0" w:type="dxa"/>
        </w:trPr>
        <w:tc>
          <w:tcPr>
            <w:tcW w:w="2500" w:type="dxa"/>
            <w:tcMar>
              <w:top w:w="0" w:type="dxa"/>
              <w:left w:w="0" w:type="dxa"/>
              <w:bottom w:w="0" w:type="dxa"/>
              <w:right w:w="100" w:type="dxa"/>
            </w:tcMar>
            <w:hideMark/>
          </w:tcPr>
          <w:p w14:paraId="4EA5F835" w14:textId="77777777" w:rsidR="00982B7E" w:rsidRPr="00D14E8D" w:rsidRDefault="004F1403" w:rsidP="00D14E8D">
            <w:pPr>
              <w:pStyle w:val="spandateswrapperParagraph"/>
              <w:pBdr>
                <w:right w:val="none" w:sz="0" w:space="0" w:color="auto"/>
              </w:pBdr>
              <w:ind w:right="300"/>
              <w:jc w:val="both"/>
              <w:rPr>
                <w:rStyle w:val="spandateswrapper"/>
                <w:rFonts w:ascii="Georgia" w:eastAsia="Georgia" w:hAnsi="Georgia" w:cs="Georgia"/>
                <w:sz w:val="4"/>
                <w:szCs w:val="4"/>
              </w:rPr>
            </w:pPr>
            <w:r w:rsidRPr="00D14E8D">
              <w:rPr>
                <w:rStyle w:val="txtBold"/>
                <w:rFonts w:ascii="Georgia" w:eastAsia="Georgia" w:hAnsi="Georgia" w:cs="Georgia"/>
              </w:rPr>
              <w:t>2015-05</w:t>
            </w:r>
            <w:r w:rsidRPr="00D14E8D">
              <w:rPr>
                <w:rStyle w:val="spandateswrapper"/>
                <w:rFonts w:ascii="Georgia" w:eastAsia="Georgia" w:hAnsi="Georgia" w:cs="Georgia"/>
              </w:rPr>
              <w:t xml:space="preserve"> </w:t>
            </w:r>
            <w:r w:rsidRPr="00D14E8D">
              <w:rPr>
                <w:rStyle w:val="txtBold"/>
                <w:rFonts w:ascii="Georgia" w:eastAsia="Georgia" w:hAnsi="Georgia" w:cs="Georgia"/>
              </w:rPr>
              <w:t>- Current</w:t>
            </w:r>
          </w:p>
        </w:tc>
        <w:tc>
          <w:tcPr>
            <w:tcW w:w="8780" w:type="dxa"/>
            <w:tcMar>
              <w:top w:w="0" w:type="dxa"/>
              <w:left w:w="0" w:type="dxa"/>
              <w:bottom w:w="0" w:type="dxa"/>
              <w:right w:w="0" w:type="dxa"/>
            </w:tcMar>
            <w:hideMark/>
          </w:tcPr>
          <w:p w14:paraId="502FF872" w14:textId="77777777" w:rsidR="00982B7E" w:rsidRPr="00D14E8D" w:rsidRDefault="004F1403" w:rsidP="00D14E8D">
            <w:pPr>
              <w:pStyle w:val="spandateswrapperParagraph"/>
              <w:pBdr>
                <w:right w:val="none" w:sz="0" w:space="0" w:color="auto"/>
              </w:pBdr>
              <w:ind w:right="300"/>
              <w:jc w:val="both"/>
              <w:rPr>
                <w:rStyle w:val="txtBold"/>
                <w:rFonts w:ascii="Georgia" w:eastAsia="Georgia" w:hAnsi="Georgia" w:cs="Georgia"/>
              </w:rPr>
            </w:pPr>
            <w:r w:rsidRPr="00D14E8D">
              <w:rPr>
                <w:rStyle w:val="divdocumentjobtitle"/>
                <w:rFonts w:ascii="Georgia" w:eastAsia="Georgia" w:hAnsi="Georgia" w:cs="Georgia"/>
                <w:b/>
                <w:bCs/>
              </w:rPr>
              <w:t>Assistant Professor</w:t>
            </w:r>
            <w:r w:rsidRPr="00D14E8D">
              <w:rPr>
                <w:rStyle w:val="documentmb5"/>
                <w:rFonts w:ascii="Georgia" w:eastAsia="Georgia" w:hAnsi="Georgia" w:cs="Georgia"/>
              </w:rPr>
              <w:t xml:space="preserve"> </w:t>
            </w:r>
          </w:p>
          <w:p w14:paraId="5B5B1C88" w14:textId="77777777" w:rsidR="00982B7E" w:rsidRPr="00D14E8D" w:rsidRDefault="004F1403" w:rsidP="00D14E8D">
            <w:pPr>
              <w:pStyle w:val="documentmb5Paragraph"/>
              <w:spacing w:after="100" w:line="340" w:lineRule="atLeast"/>
              <w:ind w:right="200"/>
              <w:jc w:val="both"/>
              <w:rPr>
                <w:rStyle w:val="documentsinglecolumn"/>
                <w:rFonts w:ascii="Georgia" w:eastAsia="Georgia" w:hAnsi="Georgia" w:cs="Georgia"/>
                <w:i/>
                <w:iCs/>
                <w:sz w:val="22"/>
                <w:szCs w:val="22"/>
              </w:rPr>
            </w:pPr>
            <w:r w:rsidRPr="00D14E8D">
              <w:rPr>
                <w:rStyle w:val="span"/>
                <w:rFonts w:ascii="Georgia" w:eastAsia="Georgia" w:hAnsi="Georgia" w:cs="Georgia"/>
                <w:i/>
                <w:iCs/>
                <w:sz w:val="22"/>
                <w:szCs w:val="22"/>
              </w:rPr>
              <w:t>Contractual Basis, Mumbai, MH</w:t>
            </w:r>
          </w:p>
          <w:p w14:paraId="5162758E" w14:textId="4643AB60"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Used </w:t>
            </w:r>
            <w:r w:rsidR="00FE1020">
              <w:rPr>
                <w:rStyle w:val="span"/>
                <w:rFonts w:ascii="Georgia" w:eastAsia="Georgia" w:hAnsi="Georgia" w:cs="Georgia"/>
                <w:sz w:val="22"/>
                <w:szCs w:val="22"/>
              </w:rPr>
              <w:t xml:space="preserve">a </w:t>
            </w:r>
            <w:r w:rsidRPr="00D14E8D">
              <w:rPr>
                <w:rStyle w:val="span"/>
                <w:rFonts w:ascii="Georgia" w:eastAsia="Georgia" w:hAnsi="Georgia" w:cs="Georgia"/>
                <w:sz w:val="22"/>
                <w:szCs w:val="22"/>
              </w:rPr>
              <w:t xml:space="preserve">variety of learning modalities and support materials to facilitate </w:t>
            </w:r>
            <w:r w:rsidR="00FE1020">
              <w:rPr>
                <w:rStyle w:val="span"/>
                <w:rFonts w:ascii="Georgia" w:eastAsia="Georgia" w:hAnsi="Georgia" w:cs="Georgia"/>
                <w:sz w:val="22"/>
                <w:szCs w:val="22"/>
              </w:rPr>
              <w:t xml:space="preserve">the </w:t>
            </w:r>
            <w:r w:rsidRPr="00D14E8D">
              <w:rPr>
                <w:rStyle w:val="span"/>
                <w:rFonts w:ascii="Georgia" w:eastAsia="Georgia" w:hAnsi="Georgia" w:cs="Georgia"/>
                <w:sz w:val="22"/>
                <w:szCs w:val="22"/>
              </w:rPr>
              <w:t xml:space="preserve">learning process and accentuate </w:t>
            </w:r>
            <w:r w:rsidR="00FE1020">
              <w:rPr>
                <w:rStyle w:val="span"/>
                <w:rFonts w:ascii="Georgia" w:eastAsia="Georgia" w:hAnsi="Georgia" w:cs="Georgia"/>
                <w:sz w:val="22"/>
                <w:szCs w:val="22"/>
              </w:rPr>
              <w:t xml:space="preserve">the </w:t>
            </w:r>
            <w:r w:rsidRPr="00D14E8D">
              <w:rPr>
                <w:rStyle w:val="span"/>
                <w:rFonts w:ascii="Georgia" w:eastAsia="Georgia" w:hAnsi="Georgia" w:cs="Georgia"/>
                <w:sz w:val="22"/>
                <w:szCs w:val="22"/>
              </w:rPr>
              <w:t>presentation.</w:t>
            </w:r>
          </w:p>
          <w:p w14:paraId="4944B4DB" w14:textId="405D2EC4"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Created materials and exercises to illustrate </w:t>
            </w:r>
            <w:r w:rsidR="00FE1020">
              <w:rPr>
                <w:rStyle w:val="span"/>
                <w:rFonts w:ascii="Georgia" w:eastAsia="Georgia" w:hAnsi="Georgia" w:cs="Georgia"/>
                <w:sz w:val="22"/>
                <w:szCs w:val="22"/>
              </w:rPr>
              <w:t xml:space="preserve">the </w:t>
            </w:r>
            <w:r w:rsidRPr="00D14E8D">
              <w:rPr>
                <w:rStyle w:val="span"/>
                <w:rFonts w:ascii="Georgia" w:eastAsia="Georgia" w:hAnsi="Georgia" w:cs="Georgia"/>
                <w:sz w:val="22"/>
                <w:szCs w:val="22"/>
              </w:rPr>
              <w:t>application of course concepts</w:t>
            </w:r>
            <w:r w:rsidRPr="00D14E8D">
              <w:rPr>
                <w:rStyle w:val="span"/>
                <w:rFonts w:ascii="Georgia" w:eastAsia="Georgia" w:hAnsi="Georgia" w:cs="Georgia"/>
                <w:sz w:val="22"/>
                <w:szCs w:val="22"/>
              </w:rPr>
              <w:br/>
              <w:t>Built strong rapport with students through class discussions and academic advisement.</w:t>
            </w:r>
          </w:p>
          <w:p w14:paraId="6BDB2174" w14:textId="77777777"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Revised course objectives, course materials, instructional and assessment strategies for Microbiology courses.</w:t>
            </w:r>
          </w:p>
          <w:p w14:paraId="509F4E8F" w14:textId="77777777"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Evaluated student progress through analysis of test scores and homework completion.</w:t>
            </w:r>
          </w:p>
          <w:p w14:paraId="0A95A1B0" w14:textId="51D7E00E"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Applied innovative teaching methods to encourage student learning objectives</w:t>
            </w:r>
            <w:r w:rsidRPr="00D14E8D">
              <w:rPr>
                <w:rStyle w:val="span"/>
                <w:rFonts w:ascii="Georgia" w:eastAsia="Georgia" w:hAnsi="Georgia" w:cs="Georgia"/>
                <w:sz w:val="22"/>
                <w:szCs w:val="22"/>
              </w:rPr>
              <w:br/>
              <w:t>Supported weekly Microbiology lab sessions, contributing to student engagement, comprehension</w:t>
            </w:r>
            <w:r w:rsidR="00FE1020">
              <w:rPr>
                <w:rStyle w:val="span"/>
                <w:rFonts w:ascii="Georgia" w:eastAsia="Georgia" w:hAnsi="Georgia" w:cs="Georgia"/>
                <w:sz w:val="22"/>
                <w:szCs w:val="22"/>
              </w:rPr>
              <w:t>,</w:t>
            </w:r>
            <w:r w:rsidRPr="00D14E8D">
              <w:rPr>
                <w:rStyle w:val="span"/>
                <w:rFonts w:ascii="Georgia" w:eastAsia="Georgia" w:hAnsi="Georgia" w:cs="Georgia"/>
                <w:sz w:val="22"/>
                <w:szCs w:val="22"/>
              </w:rPr>
              <w:t xml:space="preserve"> and learning objectives.</w:t>
            </w:r>
          </w:p>
          <w:p w14:paraId="29689955" w14:textId="77777777"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Six years' experience of teaching in Department Of Microbiology, Sathaye College, Vile Parle, Mumbai-400057.</w:t>
            </w:r>
          </w:p>
          <w:p w14:paraId="2CCF14CB" w14:textId="572AB817"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University evaluator for T</w:t>
            </w:r>
            <w:r w:rsidR="00A26EA9" w:rsidRPr="00D14E8D">
              <w:rPr>
                <w:rStyle w:val="span"/>
                <w:rFonts w:ascii="Georgia" w:eastAsia="Georgia" w:hAnsi="Georgia" w:cs="Georgia"/>
                <w:sz w:val="22"/>
                <w:szCs w:val="22"/>
              </w:rPr>
              <w:t>.</w:t>
            </w:r>
            <w:r w:rsidRPr="00D14E8D">
              <w:rPr>
                <w:rStyle w:val="span"/>
                <w:rFonts w:ascii="Georgia" w:eastAsia="Georgia" w:hAnsi="Georgia" w:cs="Georgia"/>
                <w:sz w:val="22"/>
                <w:szCs w:val="22"/>
              </w:rPr>
              <w:t>Y</w:t>
            </w:r>
            <w:r w:rsidR="00A26EA9" w:rsidRPr="00D14E8D">
              <w:rPr>
                <w:rStyle w:val="span"/>
                <w:rFonts w:ascii="Georgia" w:eastAsia="Georgia" w:hAnsi="Georgia" w:cs="Georgia"/>
                <w:sz w:val="22"/>
                <w:szCs w:val="22"/>
              </w:rPr>
              <w:t>.</w:t>
            </w:r>
            <w:r w:rsidRPr="00D14E8D">
              <w:rPr>
                <w:rStyle w:val="span"/>
                <w:rFonts w:ascii="Georgia" w:eastAsia="Georgia" w:hAnsi="Georgia" w:cs="Georgia"/>
                <w:sz w:val="22"/>
                <w:szCs w:val="22"/>
              </w:rPr>
              <w:t>B</w:t>
            </w:r>
            <w:r w:rsidR="00A26EA9" w:rsidRPr="00D14E8D">
              <w:rPr>
                <w:rStyle w:val="span"/>
                <w:rFonts w:ascii="Georgia" w:eastAsia="Georgia" w:hAnsi="Georgia" w:cs="Georgia"/>
                <w:sz w:val="22"/>
                <w:szCs w:val="22"/>
              </w:rPr>
              <w:t>.</w:t>
            </w:r>
            <w:r w:rsidRPr="00D14E8D">
              <w:rPr>
                <w:rStyle w:val="span"/>
                <w:rFonts w:ascii="Georgia" w:eastAsia="Georgia" w:hAnsi="Georgia" w:cs="Georgia"/>
                <w:sz w:val="22"/>
                <w:szCs w:val="22"/>
              </w:rPr>
              <w:t>Sc paper Bioprocess technology I and II since 2018.</w:t>
            </w:r>
          </w:p>
          <w:p w14:paraId="1F5D6B17" w14:textId="20DF1553"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Moderation of answer books of S</w:t>
            </w:r>
            <w:r w:rsidR="00A26EA9" w:rsidRPr="00D14E8D">
              <w:rPr>
                <w:rStyle w:val="span"/>
                <w:rFonts w:ascii="Georgia" w:eastAsia="Georgia" w:hAnsi="Georgia" w:cs="Georgia"/>
                <w:sz w:val="22"/>
                <w:szCs w:val="22"/>
              </w:rPr>
              <w:t>.</w:t>
            </w:r>
            <w:r w:rsidRPr="00D14E8D">
              <w:rPr>
                <w:rStyle w:val="span"/>
                <w:rFonts w:ascii="Georgia" w:eastAsia="Georgia" w:hAnsi="Georgia" w:cs="Georgia"/>
                <w:sz w:val="22"/>
                <w:szCs w:val="22"/>
              </w:rPr>
              <w:t>Y</w:t>
            </w:r>
            <w:r w:rsidR="00A26EA9" w:rsidRPr="00D14E8D">
              <w:rPr>
                <w:rStyle w:val="span"/>
                <w:rFonts w:ascii="Georgia" w:eastAsia="Georgia" w:hAnsi="Georgia" w:cs="Georgia"/>
                <w:sz w:val="22"/>
                <w:szCs w:val="22"/>
              </w:rPr>
              <w:t>.</w:t>
            </w:r>
            <w:r w:rsidRPr="00D14E8D">
              <w:rPr>
                <w:rStyle w:val="span"/>
                <w:rFonts w:ascii="Georgia" w:eastAsia="Georgia" w:hAnsi="Georgia" w:cs="Georgia"/>
                <w:sz w:val="22"/>
                <w:szCs w:val="22"/>
              </w:rPr>
              <w:t>B</w:t>
            </w:r>
            <w:r w:rsidR="00A26EA9" w:rsidRPr="00D14E8D">
              <w:rPr>
                <w:rStyle w:val="span"/>
                <w:rFonts w:ascii="Georgia" w:eastAsia="Georgia" w:hAnsi="Georgia" w:cs="Georgia"/>
                <w:sz w:val="22"/>
                <w:szCs w:val="22"/>
              </w:rPr>
              <w:t>.</w:t>
            </w:r>
            <w:r w:rsidRPr="00D14E8D">
              <w:rPr>
                <w:rStyle w:val="span"/>
                <w:rFonts w:ascii="Georgia" w:eastAsia="Georgia" w:hAnsi="Georgia" w:cs="Georgia"/>
                <w:sz w:val="22"/>
                <w:szCs w:val="22"/>
              </w:rPr>
              <w:t>Sc Microbiology Paper I of semester III at Lords Universal College on 23rd December, 2016.</w:t>
            </w:r>
          </w:p>
          <w:p w14:paraId="5DE225CC" w14:textId="22D6C46B"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External </w:t>
            </w:r>
            <w:r w:rsidR="00FE1020">
              <w:rPr>
                <w:rStyle w:val="span"/>
                <w:rFonts w:ascii="Georgia" w:eastAsia="Georgia" w:hAnsi="Georgia" w:cs="Georgia"/>
                <w:sz w:val="22"/>
                <w:szCs w:val="22"/>
              </w:rPr>
              <w:t>Re-Assessment</w:t>
            </w:r>
            <w:r w:rsidRPr="00D14E8D">
              <w:rPr>
                <w:rStyle w:val="span"/>
                <w:rFonts w:ascii="Georgia" w:eastAsia="Georgia" w:hAnsi="Georgia" w:cs="Georgia"/>
                <w:sz w:val="22"/>
                <w:szCs w:val="22"/>
              </w:rPr>
              <w:t xml:space="preserve"> Examiner for Semester V &amp; Semester III at Sophia College </w:t>
            </w:r>
            <w:r w:rsidR="00A26EA9" w:rsidRPr="00D14E8D">
              <w:rPr>
                <w:rStyle w:val="span"/>
                <w:rFonts w:ascii="Georgia" w:eastAsia="Georgia" w:hAnsi="Georgia" w:cs="Georgia"/>
                <w:sz w:val="22"/>
                <w:szCs w:val="22"/>
              </w:rPr>
              <w:t>for</w:t>
            </w:r>
            <w:r w:rsidRPr="00D14E8D">
              <w:rPr>
                <w:rStyle w:val="span"/>
                <w:rFonts w:ascii="Georgia" w:eastAsia="Georgia" w:hAnsi="Georgia" w:cs="Georgia"/>
                <w:sz w:val="22"/>
                <w:szCs w:val="22"/>
              </w:rPr>
              <w:t xml:space="preserve"> Women on 24th January 2019.</w:t>
            </w:r>
          </w:p>
          <w:p w14:paraId="47D0F826" w14:textId="438F3833" w:rsidR="00982B7E" w:rsidRPr="00D14E8D" w:rsidRDefault="004F1403" w:rsidP="00D14E8D">
            <w:pPr>
              <w:pStyle w:val="documentulli"/>
              <w:numPr>
                <w:ilvl w:val="0"/>
                <w:numId w:val="1"/>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External examiner for food microbiology and safety </w:t>
            </w:r>
            <w:r w:rsidR="00FE1020">
              <w:rPr>
                <w:rStyle w:val="span"/>
                <w:rFonts w:ascii="Georgia" w:eastAsia="Georgia" w:hAnsi="Georgia" w:cs="Georgia"/>
                <w:sz w:val="22"/>
                <w:szCs w:val="22"/>
              </w:rPr>
              <w:t>practices</w:t>
            </w:r>
            <w:r w:rsidRPr="00D14E8D">
              <w:rPr>
                <w:rStyle w:val="span"/>
                <w:rFonts w:ascii="Georgia" w:eastAsia="Georgia" w:hAnsi="Georgia" w:cs="Georgia"/>
                <w:sz w:val="22"/>
                <w:szCs w:val="22"/>
              </w:rPr>
              <w:t xml:space="preserve"> at Dr. B.M.N. College of Home Science, Matunga Mumbai on 23rd.</w:t>
            </w:r>
          </w:p>
        </w:tc>
      </w:tr>
    </w:tbl>
    <w:p w14:paraId="621694FA" w14:textId="77777777" w:rsidR="00982B7E" w:rsidRPr="00D14E8D" w:rsidRDefault="00982B7E" w:rsidP="00D14E8D">
      <w:pPr>
        <w:jc w:val="both"/>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2500"/>
        <w:gridCol w:w="8780"/>
      </w:tblGrid>
      <w:tr w:rsidR="00D14E8D" w:rsidRPr="00D14E8D" w14:paraId="67B81F22" w14:textId="77777777">
        <w:trPr>
          <w:tblCellSpacing w:w="0" w:type="dxa"/>
        </w:trPr>
        <w:tc>
          <w:tcPr>
            <w:tcW w:w="2500" w:type="dxa"/>
            <w:tcMar>
              <w:top w:w="200" w:type="dxa"/>
              <w:left w:w="0" w:type="dxa"/>
              <w:bottom w:w="0" w:type="dxa"/>
              <w:right w:w="100" w:type="dxa"/>
            </w:tcMar>
            <w:hideMark/>
          </w:tcPr>
          <w:p w14:paraId="175E1DF4" w14:textId="77777777" w:rsidR="00982B7E" w:rsidRPr="00D14E8D" w:rsidRDefault="004F1403" w:rsidP="00D14E8D">
            <w:pPr>
              <w:pStyle w:val="spandateswrapperParagraph"/>
              <w:pBdr>
                <w:right w:val="none" w:sz="0" w:space="0" w:color="auto"/>
              </w:pBdr>
              <w:ind w:right="300"/>
              <w:jc w:val="both"/>
              <w:rPr>
                <w:rStyle w:val="spandateswrapper"/>
                <w:rFonts w:ascii="Georgia" w:eastAsia="Georgia" w:hAnsi="Georgia" w:cs="Georgia"/>
                <w:sz w:val="4"/>
                <w:szCs w:val="4"/>
              </w:rPr>
            </w:pPr>
            <w:r w:rsidRPr="00D14E8D">
              <w:rPr>
                <w:rStyle w:val="txtBold"/>
                <w:rFonts w:ascii="Georgia" w:eastAsia="Georgia" w:hAnsi="Georgia" w:cs="Georgia"/>
              </w:rPr>
              <w:t>2014-10</w:t>
            </w:r>
            <w:r w:rsidRPr="00D14E8D">
              <w:rPr>
                <w:rStyle w:val="spandateswrapper"/>
                <w:rFonts w:ascii="Georgia" w:eastAsia="Georgia" w:hAnsi="Georgia" w:cs="Georgia"/>
              </w:rPr>
              <w:t xml:space="preserve"> </w:t>
            </w:r>
            <w:r w:rsidRPr="00D14E8D">
              <w:rPr>
                <w:rStyle w:val="txtBold"/>
                <w:rFonts w:ascii="Georgia" w:eastAsia="Georgia" w:hAnsi="Georgia" w:cs="Georgia"/>
              </w:rPr>
              <w:t>- 2015-05</w:t>
            </w:r>
          </w:p>
        </w:tc>
        <w:tc>
          <w:tcPr>
            <w:tcW w:w="8780" w:type="dxa"/>
            <w:tcMar>
              <w:top w:w="200" w:type="dxa"/>
              <w:left w:w="0" w:type="dxa"/>
              <w:bottom w:w="0" w:type="dxa"/>
              <w:right w:w="0" w:type="dxa"/>
            </w:tcMar>
            <w:hideMark/>
          </w:tcPr>
          <w:p w14:paraId="10AFD908" w14:textId="77777777" w:rsidR="00982B7E" w:rsidRPr="00D14E8D" w:rsidRDefault="004F1403" w:rsidP="00D14E8D">
            <w:pPr>
              <w:pStyle w:val="spandateswrapperParagraph"/>
              <w:pBdr>
                <w:right w:val="none" w:sz="0" w:space="0" w:color="auto"/>
              </w:pBdr>
              <w:ind w:right="300"/>
              <w:jc w:val="both"/>
              <w:rPr>
                <w:rStyle w:val="txtBold"/>
                <w:rFonts w:ascii="Georgia" w:eastAsia="Georgia" w:hAnsi="Georgia" w:cs="Georgia"/>
              </w:rPr>
            </w:pPr>
            <w:r w:rsidRPr="00D14E8D">
              <w:rPr>
                <w:rStyle w:val="divdocumentjobtitle"/>
                <w:rFonts w:ascii="Georgia" w:eastAsia="Georgia" w:hAnsi="Georgia" w:cs="Georgia"/>
                <w:b/>
                <w:bCs/>
              </w:rPr>
              <w:t>Microbiologist Trainee</w:t>
            </w:r>
            <w:r w:rsidRPr="00D14E8D">
              <w:rPr>
                <w:rStyle w:val="documentmb5"/>
                <w:rFonts w:ascii="Georgia" w:eastAsia="Georgia" w:hAnsi="Georgia" w:cs="Georgia"/>
              </w:rPr>
              <w:t xml:space="preserve"> </w:t>
            </w:r>
          </w:p>
          <w:p w14:paraId="4525D502" w14:textId="77777777" w:rsidR="00982B7E" w:rsidRPr="00D14E8D" w:rsidRDefault="004F1403" w:rsidP="00D14E8D">
            <w:pPr>
              <w:pStyle w:val="documentmb5Paragraph"/>
              <w:spacing w:after="100" w:line="340" w:lineRule="atLeast"/>
              <w:ind w:right="200"/>
              <w:jc w:val="both"/>
              <w:rPr>
                <w:rStyle w:val="documentsinglecolumn"/>
                <w:rFonts w:ascii="Georgia" w:eastAsia="Georgia" w:hAnsi="Georgia" w:cs="Georgia"/>
                <w:i/>
                <w:iCs/>
                <w:sz w:val="22"/>
                <w:szCs w:val="22"/>
              </w:rPr>
            </w:pPr>
            <w:r w:rsidRPr="00D14E8D">
              <w:rPr>
                <w:rStyle w:val="span"/>
                <w:rFonts w:ascii="Georgia" w:eastAsia="Georgia" w:hAnsi="Georgia" w:cs="Georgia"/>
                <w:i/>
                <w:iCs/>
                <w:sz w:val="22"/>
                <w:szCs w:val="22"/>
              </w:rPr>
              <w:t>M.K.R. Drug Testing Laboratory, Mumbai, Mumbai, Maharashtra</w:t>
            </w:r>
          </w:p>
          <w:p w14:paraId="5769840B" w14:textId="77777777"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Performed Wet lab and Microbiological analysis of Pharmaceutical and Cosmetic products.</w:t>
            </w:r>
          </w:p>
          <w:p w14:paraId="05FB7D6E" w14:textId="77777777"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Handled Gas Chromatography, FTIR.</w:t>
            </w:r>
          </w:p>
          <w:p w14:paraId="1C0799DD" w14:textId="77777777"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Established GMP, standardization of instruments.</w:t>
            </w:r>
          </w:p>
          <w:p w14:paraId="6AA66FE6" w14:textId="686BD0D2"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lastRenderedPageBreak/>
              <w:t>Performed tests on component samples, identify any contamination and perform analysis for appropriate source for same</w:t>
            </w:r>
            <w:r w:rsidR="00FE1020">
              <w:rPr>
                <w:rStyle w:val="span"/>
                <w:rFonts w:ascii="Georgia" w:eastAsia="Georgia" w:hAnsi="Georgia" w:cs="Georgia"/>
                <w:sz w:val="22"/>
                <w:szCs w:val="22"/>
              </w:rPr>
              <w:t>,</w:t>
            </w:r>
            <w:r w:rsidRPr="00D14E8D">
              <w:rPr>
                <w:rStyle w:val="span"/>
                <w:rFonts w:ascii="Georgia" w:eastAsia="Georgia" w:hAnsi="Georgia" w:cs="Georgia"/>
                <w:sz w:val="22"/>
                <w:szCs w:val="22"/>
              </w:rPr>
              <w:t xml:space="preserve"> and initiate corrective actions.</w:t>
            </w:r>
          </w:p>
          <w:p w14:paraId="0E1FC8BD" w14:textId="52C82A68"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Performed various </w:t>
            </w:r>
            <w:r w:rsidR="00FE1020" w:rsidRPr="00FE1020">
              <w:rPr>
                <w:rStyle w:val="span"/>
                <w:rFonts w:ascii="Georgia" w:eastAsia="Georgia" w:hAnsi="Georgia" w:cs="Georgia"/>
                <w:sz w:val="22"/>
                <w:szCs w:val="22"/>
              </w:rPr>
              <w:t>cultures of microorganisms in isolation according to standard inhibition and ensured control</w:t>
            </w:r>
            <w:r w:rsidRPr="00D14E8D">
              <w:rPr>
                <w:rStyle w:val="span"/>
                <w:rFonts w:ascii="Georgia" w:eastAsia="Georgia" w:hAnsi="Georgia" w:cs="Georgia"/>
                <w:sz w:val="22"/>
                <w:szCs w:val="22"/>
              </w:rPr>
              <w:t xml:space="preserve"> over moisture and temperature.</w:t>
            </w:r>
          </w:p>
          <w:p w14:paraId="7464A9A3" w14:textId="440A36F9"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Monitored all physiological and morphological characteristics and identify </w:t>
            </w:r>
            <w:r w:rsidR="00A26EA9" w:rsidRPr="00D14E8D">
              <w:rPr>
                <w:rStyle w:val="span"/>
                <w:rFonts w:ascii="Georgia" w:eastAsia="Georgia" w:hAnsi="Georgia" w:cs="Georgia"/>
                <w:sz w:val="22"/>
                <w:szCs w:val="22"/>
              </w:rPr>
              <w:t>microorganisms</w:t>
            </w:r>
            <w:r w:rsidRPr="00D14E8D">
              <w:rPr>
                <w:rStyle w:val="span"/>
                <w:rFonts w:ascii="Georgia" w:eastAsia="Georgia" w:hAnsi="Georgia" w:cs="Georgia"/>
                <w:sz w:val="22"/>
                <w:szCs w:val="22"/>
              </w:rPr>
              <w:t>.</w:t>
            </w:r>
          </w:p>
          <w:p w14:paraId="54CCCE25" w14:textId="3F0EB565"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Perform tests on all incoming ingredients and </w:t>
            </w:r>
            <w:r w:rsidR="00FE1020">
              <w:rPr>
                <w:rStyle w:val="span"/>
                <w:rFonts w:ascii="Georgia" w:eastAsia="Georgia" w:hAnsi="Georgia" w:cs="Georgia"/>
                <w:sz w:val="22"/>
                <w:szCs w:val="22"/>
              </w:rPr>
              <w:t>document</w:t>
            </w:r>
            <w:r w:rsidRPr="00D14E8D">
              <w:rPr>
                <w:rStyle w:val="span"/>
                <w:rFonts w:ascii="Georgia" w:eastAsia="Georgia" w:hAnsi="Georgia" w:cs="Georgia"/>
                <w:sz w:val="22"/>
                <w:szCs w:val="22"/>
              </w:rPr>
              <w:t xml:space="preserve"> all records.</w:t>
            </w:r>
          </w:p>
          <w:p w14:paraId="500D4C10" w14:textId="77777777"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Developed and prepared documents for all protocols.</w:t>
            </w:r>
          </w:p>
          <w:p w14:paraId="292BEDDC" w14:textId="77777777"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Investigate all issues and prevent any GMP problems on samples.</w:t>
            </w:r>
          </w:p>
          <w:p w14:paraId="1550E7EB" w14:textId="22B49D6A"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Maintained purchase orders for all laboratory processes and monitor inventory for </w:t>
            </w:r>
            <w:r w:rsidR="00FE1020">
              <w:rPr>
                <w:rStyle w:val="span"/>
                <w:rFonts w:ascii="Georgia" w:eastAsia="Georgia" w:hAnsi="Georgia" w:cs="Georgia"/>
                <w:sz w:val="22"/>
                <w:szCs w:val="22"/>
              </w:rPr>
              <w:t xml:space="preserve">the </w:t>
            </w:r>
            <w:r w:rsidRPr="00D14E8D">
              <w:rPr>
                <w:rStyle w:val="span"/>
                <w:rFonts w:ascii="Georgia" w:eastAsia="Georgia" w:hAnsi="Georgia" w:cs="Georgia"/>
                <w:sz w:val="22"/>
                <w:szCs w:val="22"/>
              </w:rPr>
              <w:t>same.</w:t>
            </w:r>
          </w:p>
          <w:p w14:paraId="5BDDD16D" w14:textId="77777777" w:rsidR="00982B7E" w:rsidRPr="00D14E8D" w:rsidRDefault="004F1403" w:rsidP="00D14E8D">
            <w:pPr>
              <w:pStyle w:val="documentulli"/>
              <w:numPr>
                <w:ilvl w:val="0"/>
                <w:numId w:val="2"/>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Designed and optimized assays</w:t>
            </w:r>
          </w:p>
        </w:tc>
      </w:tr>
    </w:tbl>
    <w:p w14:paraId="1D8F41B5" w14:textId="77777777" w:rsidR="00982B7E" w:rsidRPr="00D14E8D" w:rsidRDefault="004F1403" w:rsidP="00D14E8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lastRenderedPageBreak/>
        <w:t>Education</w:t>
      </w: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2500"/>
        <w:gridCol w:w="8780"/>
      </w:tblGrid>
      <w:tr w:rsidR="00982B7E" w:rsidRPr="00D14E8D" w14:paraId="3903D4BF" w14:textId="77777777">
        <w:trPr>
          <w:tblCellSpacing w:w="0" w:type="dxa"/>
        </w:trPr>
        <w:tc>
          <w:tcPr>
            <w:tcW w:w="2500" w:type="dxa"/>
            <w:tcMar>
              <w:top w:w="0" w:type="dxa"/>
              <w:left w:w="0" w:type="dxa"/>
              <w:bottom w:w="0" w:type="dxa"/>
              <w:right w:w="100" w:type="dxa"/>
            </w:tcMar>
            <w:hideMark/>
          </w:tcPr>
          <w:p w14:paraId="1BD874E1" w14:textId="77777777" w:rsidR="00982B7E" w:rsidRPr="00D14E8D" w:rsidRDefault="004F1403" w:rsidP="00D14E8D">
            <w:pPr>
              <w:pStyle w:val="spandateswrapperParagraph"/>
              <w:pBdr>
                <w:right w:val="none" w:sz="0" w:space="0" w:color="auto"/>
              </w:pBdr>
              <w:ind w:right="300"/>
              <w:jc w:val="both"/>
              <w:rPr>
                <w:rStyle w:val="spandateswrapper"/>
                <w:rFonts w:ascii="Georgia" w:eastAsia="Georgia" w:hAnsi="Georgia" w:cs="Georgia"/>
                <w:sz w:val="4"/>
                <w:szCs w:val="4"/>
              </w:rPr>
            </w:pPr>
            <w:r w:rsidRPr="00D14E8D">
              <w:rPr>
                <w:rStyle w:val="txtBold"/>
                <w:rFonts w:ascii="Georgia" w:eastAsia="Georgia" w:hAnsi="Georgia" w:cs="Georgia"/>
              </w:rPr>
              <w:t>2012-07</w:t>
            </w:r>
            <w:r w:rsidRPr="00D14E8D">
              <w:rPr>
                <w:rStyle w:val="spandateswrapper"/>
                <w:rFonts w:ascii="Georgia" w:eastAsia="Georgia" w:hAnsi="Georgia" w:cs="Georgia"/>
              </w:rPr>
              <w:t xml:space="preserve"> </w:t>
            </w:r>
            <w:r w:rsidRPr="00D14E8D">
              <w:rPr>
                <w:rStyle w:val="span"/>
                <w:rFonts w:ascii="Georgia" w:eastAsia="Georgia" w:hAnsi="Georgia" w:cs="Georgia"/>
              </w:rPr>
              <w:t xml:space="preserve">- </w:t>
            </w:r>
            <w:r w:rsidRPr="00D14E8D">
              <w:rPr>
                <w:rStyle w:val="txtBold"/>
                <w:rFonts w:ascii="Georgia" w:eastAsia="Georgia" w:hAnsi="Georgia" w:cs="Georgia"/>
              </w:rPr>
              <w:t>2014-08</w:t>
            </w:r>
          </w:p>
        </w:tc>
        <w:tc>
          <w:tcPr>
            <w:tcW w:w="8780" w:type="dxa"/>
            <w:tcMar>
              <w:top w:w="0" w:type="dxa"/>
              <w:left w:w="0" w:type="dxa"/>
              <w:bottom w:w="0" w:type="dxa"/>
              <w:right w:w="0" w:type="dxa"/>
            </w:tcMar>
            <w:hideMark/>
          </w:tcPr>
          <w:p w14:paraId="5A089116" w14:textId="77777777" w:rsidR="00982B7E" w:rsidRPr="00D14E8D" w:rsidRDefault="004F1403" w:rsidP="00D14E8D">
            <w:pPr>
              <w:pStyle w:val="spandateswrapperParagraph"/>
              <w:pBdr>
                <w:right w:val="none" w:sz="0" w:space="0" w:color="auto"/>
              </w:pBdr>
              <w:ind w:right="300"/>
              <w:jc w:val="both"/>
              <w:rPr>
                <w:rStyle w:val="txtBold"/>
                <w:rFonts w:ascii="Georgia" w:eastAsia="Georgia" w:hAnsi="Georgia" w:cs="Georgia"/>
              </w:rPr>
            </w:pPr>
            <w:r w:rsidRPr="00D14E8D">
              <w:rPr>
                <w:rStyle w:val="spandegree"/>
                <w:rFonts w:ascii="Georgia" w:eastAsia="Georgia" w:hAnsi="Georgia" w:cs="Georgia"/>
              </w:rPr>
              <w:t xml:space="preserve">Master of Science: </w:t>
            </w:r>
            <w:r w:rsidRPr="00D14E8D">
              <w:rPr>
                <w:rStyle w:val="spanprogramline"/>
                <w:rFonts w:ascii="Georgia" w:eastAsia="Georgia" w:hAnsi="Georgia" w:cs="Georgia"/>
              </w:rPr>
              <w:t>Microbiology</w:t>
            </w:r>
            <w:r w:rsidRPr="00D14E8D">
              <w:rPr>
                <w:rStyle w:val="singlecolumnspanpaddedlinenth-child1"/>
                <w:rFonts w:ascii="Georgia" w:eastAsia="Georgia" w:hAnsi="Georgia" w:cs="Georgia"/>
              </w:rPr>
              <w:t xml:space="preserve"> </w:t>
            </w:r>
          </w:p>
          <w:p w14:paraId="15B2DF6C" w14:textId="77777777" w:rsidR="00982B7E" w:rsidRPr="00D14E8D" w:rsidRDefault="004F1403" w:rsidP="00D14E8D">
            <w:pPr>
              <w:pStyle w:val="spanpaddedline"/>
              <w:spacing w:line="340" w:lineRule="atLeast"/>
              <w:ind w:right="200"/>
              <w:jc w:val="both"/>
              <w:rPr>
                <w:rStyle w:val="documentsinglecolumn"/>
                <w:rFonts w:ascii="Georgia" w:eastAsia="Georgia" w:hAnsi="Georgia" w:cs="Georgia"/>
                <w:i/>
                <w:iCs/>
                <w:sz w:val="22"/>
                <w:szCs w:val="22"/>
              </w:rPr>
            </w:pPr>
            <w:r w:rsidRPr="00D14E8D">
              <w:rPr>
                <w:rStyle w:val="span"/>
                <w:rFonts w:ascii="Georgia" w:eastAsia="Georgia" w:hAnsi="Georgia" w:cs="Georgia"/>
                <w:i/>
                <w:iCs/>
                <w:sz w:val="22"/>
                <w:szCs w:val="22"/>
              </w:rPr>
              <w:t>University of Mumbai - Mumbai, MH</w:t>
            </w:r>
          </w:p>
          <w:p w14:paraId="0A31F154" w14:textId="3080C57D" w:rsidR="00982B7E" w:rsidRPr="00D14E8D" w:rsidRDefault="004F1403" w:rsidP="00D14E8D">
            <w:pPr>
              <w:pStyle w:val="p"/>
              <w:spacing w:line="340" w:lineRule="atLeast"/>
              <w:ind w:right="200"/>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B Grade, CGPA- </w:t>
            </w:r>
            <w:r w:rsidR="00A26EA9" w:rsidRPr="00D14E8D">
              <w:rPr>
                <w:rStyle w:val="span"/>
                <w:rFonts w:ascii="Georgia" w:eastAsia="Georgia" w:hAnsi="Georgia" w:cs="Georgia"/>
                <w:sz w:val="22"/>
                <w:szCs w:val="22"/>
              </w:rPr>
              <w:t>5.83,</w:t>
            </w:r>
            <w:r w:rsidRPr="00D14E8D">
              <w:rPr>
                <w:rStyle w:val="span"/>
                <w:rFonts w:ascii="Georgia" w:eastAsia="Georgia" w:hAnsi="Georgia" w:cs="Georgia"/>
                <w:sz w:val="22"/>
                <w:szCs w:val="22"/>
              </w:rPr>
              <w:t xml:space="preserve"> 61%</w:t>
            </w:r>
          </w:p>
        </w:tc>
      </w:tr>
    </w:tbl>
    <w:p w14:paraId="630563D3" w14:textId="77777777" w:rsidR="00982B7E" w:rsidRPr="00D14E8D" w:rsidRDefault="00982B7E" w:rsidP="00D14E8D">
      <w:pPr>
        <w:jc w:val="both"/>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2500"/>
        <w:gridCol w:w="8780"/>
      </w:tblGrid>
      <w:tr w:rsidR="00982B7E" w:rsidRPr="00D14E8D" w14:paraId="051524D6" w14:textId="77777777">
        <w:trPr>
          <w:tblCellSpacing w:w="0" w:type="dxa"/>
        </w:trPr>
        <w:tc>
          <w:tcPr>
            <w:tcW w:w="2500" w:type="dxa"/>
            <w:tcMar>
              <w:top w:w="200" w:type="dxa"/>
              <w:left w:w="0" w:type="dxa"/>
              <w:bottom w:w="0" w:type="dxa"/>
              <w:right w:w="100" w:type="dxa"/>
            </w:tcMar>
            <w:hideMark/>
          </w:tcPr>
          <w:p w14:paraId="60D37795" w14:textId="77777777" w:rsidR="00982B7E" w:rsidRPr="00D14E8D" w:rsidRDefault="004F1403" w:rsidP="00D14E8D">
            <w:pPr>
              <w:pStyle w:val="spandateswrapperParagraph"/>
              <w:pBdr>
                <w:right w:val="none" w:sz="0" w:space="0" w:color="auto"/>
              </w:pBdr>
              <w:ind w:right="300"/>
              <w:jc w:val="both"/>
              <w:rPr>
                <w:rStyle w:val="spandateswrapper"/>
                <w:rFonts w:ascii="Georgia" w:eastAsia="Georgia" w:hAnsi="Georgia" w:cs="Georgia"/>
                <w:sz w:val="4"/>
                <w:szCs w:val="4"/>
              </w:rPr>
            </w:pPr>
            <w:r w:rsidRPr="00D14E8D">
              <w:rPr>
                <w:rStyle w:val="txtBold"/>
                <w:rFonts w:ascii="Georgia" w:eastAsia="Georgia" w:hAnsi="Georgia" w:cs="Georgia"/>
              </w:rPr>
              <w:t>2009-06</w:t>
            </w:r>
            <w:r w:rsidRPr="00D14E8D">
              <w:rPr>
                <w:rStyle w:val="spandateswrapper"/>
                <w:rFonts w:ascii="Georgia" w:eastAsia="Georgia" w:hAnsi="Georgia" w:cs="Georgia"/>
              </w:rPr>
              <w:t xml:space="preserve"> </w:t>
            </w:r>
            <w:r w:rsidRPr="00D14E8D">
              <w:rPr>
                <w:rStyle w:val="span"/>
                <w:rFonts w:ascii="Georgia" w:eastAsia="Georgia" w:hAnsi="Georgia" w:cs="Georgia"/>
              </w:rPr>
              <w:t xml:space="preserve">- </w:t>
            </w:r>
            <w:r w:rsidRPr="00D14E8D">
              <w:rPr>
                <w:rStyle w:val="txtBold"/>
                <w:rFonts w:ascii="Georgia" w:eastAsia="Georgia" w:hAnsi="Georgia" w:cs="Georgia"/>
              </w:rPr>
              <w:t>2012-05</w:t>
            </w:r>
          </w:p>
        </w:tc>
        <w:tc>
          <w:tcPr>
            <w:tcW w:w="8780" w:type="dxa"/>
            <w:tcMar>
              <w:top w:w="200" w:type="dxa"/>
              <w:left w:w="0" w:type="dxa"/>
              <w:bottom w:w="0" w:type="dxa"/>
              <w:right w:w="0" w:type="dxa"/>
            </w:tcMar>
            <w:hideMark/>
          </w:tcPr>
          <w:p w14:paraId="2B9F787B" w14:textId="77777777" w:rsidR="00982B7E" w:rsidRPr="00D14E8D" w:rsidRDefault="004F1403" w:rsidP="00D14E8D">
            <w:pPr>
              <w:pStyle w:val="spandateswrapperParagraph"/>
              <w:pBdr>
                <w:right w:val="none" w:sz="0" w:space="0" w:color="auto"/>
              </w:pBdr>
              <w:ind w:right="300"/>
              <w:jc w:val="both"/>
              <w:rPr>
                <w:rStyle w:val="txtBold"/>
                <w:rFonts w:ascii="Georgia" w:eastAsia="Georgia" w:hAnsi="Georgia" w:cs="Georgia"/>
              </w:rPr>
            </w:pPr>
            <w:r w:rsidRPr="00D14E8D">
              <w:rPr>
                <w:rStyle w:val="spandegree"/>
                <w:rFonts w:ascii="Georgia" w:eastAsia="Georgia" w:hAnsi="Georgia" w:cs="Georgia"/>
              </w:rPr>
              <w:t>Bachelor of Science</w:t>
            </w:r>
            <w:r w:rsidRPr="00D14E8D">
              <w:rPr>
                <w:rStyle w:val="singlecolumnspanpaddedlinenth-child1"/>
                <w:rFonts w:ascii="Georgia" w:eastAsia="Georgia" w:hAnsi="Georgia" w:cs="Georgia"/>
              </w:rPr>
              <w:t xml:space="preserve"> </w:t>
            </w:r>
          </w:p>
          <w:p w14:paraId="1FDDC8FF" w14:textId="77777777" w:rsidR="00982B7E" w:rsidRPr="00D14E8D" w:rsidRDefault="004F1403" w:rsidP="00D14E8D">
            <w:pPr>
              <w:pStyle w:val="spanpaddedline"/>
              <w:spacing w:line="340" w:lineRule="atLeast"/>
              <w:ind w:right="200"/>
              <w:jc w:val="both"/>
              <w:rPr>
                <w:rStyle w:val="documentsinglecolumn"/>
                <w:rFonts w:ascii="Georgia" w:eastAsia="Georgia" w:hAnsi="Georgia" w:cs="Georgia"/>
                <w:i/>
                <w:iCs/>
                <w:sz w:val="22"/>
                <w:szCs w:val="22"/>
              </w:rPr>
            </w:pPr>
            <w:r w:rsidRPr="00D14E8D">
              <w:rPr>
                <w:rStyle w:val="span"/>
                <w:rFonts w:ascii="Georgia" w:eastAsia="Georgia" w:hAnsi="Georgia" w:cs="Georgia"/>
                <w:i/>
                <w:iCs/>
                <w:sz w:val="22"/>
                <w:szCs w:val="22"/>
              </w:rPr>
              <w:t>University of Mumbai - Mumbai, MH</w:t>
            </w:r>
          </w:p>
          <w:p w14:paraId="1A74AEF6" w14:textId="77777777" w:rsidR="00982B7E" w:rsidRPr="00D14E8D" w:rsidRDefault="004F1403" w:rsidP="00D14E8D">
            <w:pPr>
              <w:pStyle w:val="documentulli"/>
              <w:numPr>
                <w:ilvl w:val="0"/>
                <w:numId w:val="3"/>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First Division, 69.37%</w:t>
            </w:r>
          </w:p>
          <w:p w14:paraId="0968E26C" w14:textId="77777777" w:rsidR="00982B7E" w:rsidRPr="00D14E8D" w:rsidRDefault="004F1403" w:rsidP="00D14E8D">
            <w:pPr>
              <w:pStyle w:val="documentulli"/>
              <w:numPr>
                <w:ilvl w:val="0"/>
                <w:numId w:val="3"/>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Participated In Utsav Exhibition Organized By Sanskrit Association Of Sathaye College (2010-2011).</w:t>
            </w:r>
          </w:p>
          <w:p w14:paraId="17C2EE8D" w14:textId="12F4FFA7" w:rsidR="00982B7E" w:rsidRPr="00D14E8D" w:rsidRDefault="004F1403" w:rsidP="00D14E8D">
            <w:pPr>
              <w:pStyle w:val="documentulli"/>
              <w:numPr>
                <w:ilvl w:val="0"/>
                <w:numId w:val="3"/>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Participated In Science Exhibition </w:t>
            </w:r>
            <w:r w:rsidR="00A26EA9" w:rsidRPr="00D14E8D">
              <w:rPr>
                <w:rStyle w:val="span"/>
                <w:rFonts w:ascii="Georgia" w:eastAsia="Georgia" w:hAnsi="Georgia" w:cs="Georgia"/>
                <w:sz w:val="22"/>
                <w:szCs w:val="22"/>
              </w:rPr>
              <w:t>Organized</w:t>
            </w:r>
            <w:r w:rsidRPr="00D14E8D">
              <w:rPr>
                <w:rStyle w:val="span"/>
                <w:rFonts w:ascii="Georgia" w:eastAsia="Georgia" w:hAnsi="Georgia" w:cs="Georgia"/>
                <w:sz w:val="22"/>
                <w:szCs w:val="22"/>
              </w:rPr>
              <w:t xml:space="preserve"> By Science Association Of Sathaye College (2010-2011).</w:t>
            </w:r>
          </w:p>
          <w:p w14:paraId="2C465C3C" w14:textId="15AE9E5B" w:rsidR="00982B7E" w:rsidRPr="00D14E8D" w:rsidRDefault="004F1403" w:rsidP="00D14E8D">
            <w:pPr>
              <w:pStyle w:val="documentulli"/>
              <w:numPr>
                <w:ilvl w:val="0"/>
                <w:numId w:val="3"/>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Secured Consolation Rank In Essay Writing Competition </w:t>
            </w:r>
            <w:r w:rsidR="00A26EA9" w:rsidRPr="00D14E8D">
              <w:rPr>
                <w:rStyle w:val="span"/>
                <w:rFonts w:ascii="Georgia" w:eastAsia="Georgia" w:hAnsi="Georgia" w:cs="Georgia"/>
                <w:sz w:val="22"/>
                <w:szCs w:val="22"/>
              </w:rPr>
              <w:t>Organized</w:t>
            </w:r>
            <w:r w:rsidRPr="00D14E8D">
              <w:rPr>
                <w:rStyle w:val="span"/>
                <w:rFonts w:ascii="Georgia" w:eastAsia="Georgia" w:hAnsi="Georgia" w:cs="Georgia"/>
                <w:sz w:val="22"/>
                <w:szCs w:val="22"/>
              </w:rPr>
              <w:t xml:space="preserve"> By Science Association Of Sathaye College (2009-2010).</w:t>
            </w:r>
          </w:p>
          <w:p w14:paraId="224D2870" w14:textId="2B157AF7" w:rsidR="00982B7E" w:rsidRPr="00D14E8D" w:rsidRDefault="004F1403" w:rsidP="00D14E8D">
            <w:pPr>
              <w:pStyle w:val="documentulli"/>
              <w:numPr>
                <w:ilvl w:val="0"/>
                <w:numId w:val="3"/>
              </w:numPr>
              <w:spacing w:line="340" w:lineRule="atLeast"/>
              <w:ind w:left="300" w:right="200" w:hanging="261"/>
              <w:jc w:val="both"/>
              <w:rPr>
                <w:rStyle w:val="span"/>
                <w:rFonts w:ascii="Georgia" w:eastAsia="Georgia" w:hAnsi="Georgia" w:cs="Georgia"/>
                <w:sz w:val="22"/>
                <w:szCs w:val="22"/>
              </w:rPr>
            </w:pPr>
            <w:r w:rsidRPr="00D14E8D">
              <w:rPr>
                <w:rStyle w:val="span"/>
                <w:rFonts w:ascii="Georgia" w:eastAsia="Georgia" w:hAnsi="Georgia" w:cs="Georgia"/>
                <w:sz w:val="22"/>
                <w:szCs w:val="22"/>
              </w:rPr>
              <w:t xml:space="preserve">Won Third Prize </w:t>
            </w:r>
            <w:r w:rsidR="00A26EA9" w:rsidRPr="00D14E8D">
              <w:rPr>
                <w:rStyle w:val="span"/>
                <w:rFonts w:ascii="Georgia" w:eastAsia="Georgia" w:hAnsi="Georgia" w:cs="Georgia"/>
                <w:sz w:val="22"/>
                <w:szCs w:val="22"/>
              </w:rPr>
              <w:t>in</w:t>
            </w:r>
            <w:r w:rsidRPr="00D14E8D">
              <w:rPr>
                <w:rStyle w:val="span"/>
                <w:rFonts w:ascii="Georgia" w:eastAsia="Georgia" w:hAnsi="Georgia" w:cs="Georgia"/>
                <w:sz w:val="22"/>
                <w:szCs w:val="22"/>
              </w:rPr>
              <w:t xml:space="preserve"> Science Fiction Writing Competition In Paradigm 2010 Organized By Khalsa College, Mumbai</w:t>
            </w:r>
          </w:p>
        </w:tc>
      </w:tr>
    </w:tbl>
    <w:p w14:paraId="1732D88C" w14:textId="77777777" w:rsidR="00982B7E" w:rsidRPr="00D14E8D" w:rsidRDefault="00982B7E" w:rsidP="00D14E8D">
      <w:pPr>
        <w:jc w:val="both"/>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2835"/>
        <w:gridCol w:w="8445"/>
      </w:tblGrid>
      <w:tr w:rsidR="00D14E8D" w:rsidRPr="00D14E8D" w14:paraId="4D959B18" w14:textId="77777777" w:rsidTr="00A26EA9">
        <w:trPr>
          <w:tblCellSpacing w:w="0" w:type="dxa"/>
        </w:trPr>
        <w:tc>
          <w:tcPr>
            <w:tcW w:w="2835" w:type="dxa"/>
            <w:tcMar>
              <w:top w:w="200" w:type="dxa"/>
              <w:left w:w="0" w:type="dxa"/>
              <w:bottom w:w="0" w:type="dxa"/>
              <w:right w:w="100" w:type="dxa"/>
            </w:tcMar>
            <w:hideMark/>
          </w:tcPr>
          <w:p w14:paraId="14AA2C2F" w14:textId="42C12A65" w:rsidR="00982B7E" w:rsidRPr="00D14E8D" w:rsidRDefault="004F1403" w:rsidP="00D14E8D">
            <w:pPr>
              <w:pStyle w:val="spandateswrapperParagraph"/>
              <w:pBdr>
                <w:right w:val="none" w:sz="0" w:space="0" w:color="auto"/>
              </w:pBdr>
              <w:ind w:right="300"/>
              <w:jc w:val="both"/>
              <w:rPr>
                <w:rStyle w:val="spandateswrapper"/>
                <w:rFonts w:ascii="Georgia" w:eastAsia="Georgia" w:hAnsi="Georgia" w:cs="Georgia"/>
                <w:sz w:val="4"/>
                <w:szCs w:val="4"/>
              </w:rPr>
            </w:pPr>
            <w:r w:rsidRPr="00D14E8D">
              <w:rPr>
                <w:rStyle w:val="txtBold"/>
                <w:rFonts w:ascii="Georgia" w:eastAsia="Georgia" w:hAnsi="Georgia" w:cs="Georgia"/>
              </w:rPr>
              <w:t>2008-06</w:t>
            </w:r>
            <w:r w:rsidRPr="00D14E8D">
              <w:rPr>
                <w:rStyle w:val="spandateswrapper"/>
                <w:rFonts w:ascii="Georgia" w:eastAsia="Georgia" w:hAnsi="Georgia" w:cs="Georgia"/>
              </w:rPr>
              <w:t xml:space="preserve"> </w:t>
            </w:r>
            <w:r w:rsidRPr="00D14E8D">
              <w:rPr>
                <w:rStyle w:val="span"/>
                <w:rFonts w:ascii="Georgia" w:eastAsia="Georgia" w:hAnsi="Georgia" w:cs="Georgia"/>
              </w:rPr>
              <w:t xml:space="preserve">- </w:t>
            </w:r>
            <w:r w:rsidRPr="00D14E8D">
              <w:rPr>
                <w:rStyle w:val="txtBold"/>
                <w:rFonts w:ascii="Georgia" w:eastAsia="Georgia" w:hAnsi="Georgia" w:cs="Georgia"/>
              </w:rPr>
              <w:t>2009-0</w:t>
            </w:r>
            <w:r w:rsidR="00A26EA9" w:rsidRPr="00D14E8D">
              <w:rPr>
                <w:rStyle w:val="txtBold"/>
                <w:rFonts w:ascii="Georgia" w:eastAsia="Georgia" w:hAnsi="Georgia" w:cs="Georgia"/>
              </w:rPr>
              <w:t>5</w:t>
            </w:r>
          </w:p>
        </w:tc>
        <w:tc>
          <w:tcPr>
            <w:tcW w:w="8445" w:type="dxa"/>
            <w:tcMar>
              <w:top w:w="200" w:type="dxa"/>
              <w:left w:w="0" w:type="dxa"/>
              <w:bottom w:w="0" w:type="dxa"/>
              <w:right w:w="0" w:type="dxa"/>
            </w:tcMar>
            <w:hideMark/>
          </w:tcPr>
          <w:p w14:paraId="5F6DB8D3" w14:textId="77777777" w:rsidR="00982B7E" w:rsidRPr="00D14E8D" w:rsidRDefault="004F1403" w:rsidP="00D14E8D">
            <w:pPr>
              <w:pStyle w:val="spandateswrapperParagraph"/>
              <w:pBdr>
                <w:right w:val="none" w:sz="0" w:space="0" w:color="auto"/>
              </w:pBdr>
              <w:ind w:right="300"/>
              <w:jc w:val="both"/>
              <w:rPr>
                <w:rStyle w:val="txtBold"/>
                <w:rFonts w:ascii="Georgia" w:eastAsia="Georgia" w:hAnsi="Georgia" w:cs="Georgia"/>
              </w:rPr>
            </w:pPr>
            <w:r w:rsidRPr="00D14E8D">
              <w:rPr>
                <w:rStyle w:val="span"/>
                <w:rFonts w:ascii="Georgia" w:eastAsia="Georgia" w:hAnsi="Georgia" w:cs="Georgia"/>
                <w:i/>
                <w:iCs/>
              </w:rPr>
              <w:t>Sathaye College, Maharashtra State Board - Mumbai, MH</w:t>
            </w:r>
            <w:r w:rsidRPr="00D14E8D">
              <w:rPr>
                <w:rStyle w:val="singlecolumnspanpaddedlinenth-child1"/>
                <w:rFonts w:ascii="Georgia" w:eastAsia="Georgia" w:hAnsi="Georgia" w:cs="Georgia"/>
                <w:i/>
                <w:iCs/>
              </w:rPr>
              <w:t xml:space="preserve"> </w:t>
            </w:r>
          </w:p>
          <w:p w14:paraId="0F5867DF" w14:textId="77777777" w:rsidR="00982B7E" w:rsidRPr="00D14E8D" w:rsidRDefault="004F1403" w:rsidP="00D14E8D">
            <w:pPr>
              <w:pStyle w:val="p"/>
              <w:spacing w:line="340" w:lineRule="atLeast"/>
              <w:ind w:right="200"/>
              <w:jc w:val="both"/>
              <w:rPr>
                <w:rStyle w:val="span"/>
                <w:rFonts w:ascii="Georgia" w:eastAsia="Georgia" w:hAnsi="Georgia" w:cs="Georgia"/>
                <w:sz w:val="22"/>
                <w:szCs w:val="22"/>
              </w:rPr>
            </w:pPr>
            <w:r w:rsidRPr="00D14E8D">
              <w:rPr>
                <w:rStyle w:val="span"/>
                <w:rFonts w:ascii="Georgia" w:eastAsia="Georgia" w:hAnsi="Georgia" w:cs="Georgia"/>
                <w:sz w:val="22"/>
                <w:szCs w:val="22"/>
              </w:rPr>
              <w:t>HSC, First Division, 67.5%.</w:t>
            </w:r>
          </w:p>
        </w:tc>
      </w:tr>
    </w:tbl>
    <w:p w14:paraId="7F6BD3B0" w14:textId="77777777" w:rsidR="00982B7E" w:rsidRPr="00D14E8D" w:rsidRDefault="00982B7E" w:rsidP="00D14E8D">
      <w:pPr>
        <w:jc w:val="both"/>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2694"/>
        <w:gridCol w:w="8586"/>
      </w:tblGrid>
      <w:tr w:rsidR="00D14E8D" w:rsidRPr="00D14E8D" w14:paraId="279974BE" w14:textId="77777777" w:rsidTr="00A26EA9">
        <w:trPr>
          <w:tblCellSpacing w:w="0" w:type="dxa"/>
        </w:trPr>
        <w:tc>
          <w:tcPr>
            <w:tcW w:w="2694" w:type="dxa"/>
            <w:tcMar>
              <w:top w:w="200" w:type="dxa"/>
              <w:left w:w="0" w:type="dxa"/>
              <w:bottom w:w="0" w:type="dxa"/>
              <w:right w:w="100" w:type="dxa"/>
            </w:tcMar>
            <w:hideMark/>
          </w:tcPr>
          <w:p w14:paraId="66A4FD52" w14:textId="77777777" w:rsidR="00982B7E" w:rsidRPr="00D14E8D" w:rsidRDefault="004F1403" w:rsidP="00D14E8D">
            <w:pPr>
              <w:pStyle w:val="spandateswrapperParagraph"/>
              <w:pBdr>
                <w:right w:val="none" w:sz="0" w:space="0" w:color="auto"/>
              </w:pBdr>
              <w:ind w:right="300"/>
              <w:jc w:val="both"/>
              <w:rPr>
                <w:rStyle w:val="spandateswrapper"/>
                <w:rFonts w:ascii="Georgia" w:eastAsia="Georgia" w:hAnsi="Georgia" w:cs="Georgia"/>
                <w:sz w:val="4"/>
                <w:szCs w:val="4"/>
              </w:rPr>
            </w:pPr>
            <w:r w:rsidRPr="00D14E8D">
              <w:rPr>
                <w:rStyle w:val="txtBold"/>
                <w:rFonts w:ascii="Georgia" w:eastAsia="Georgia" w:hAnsi="Georgia" w:cs="Georgia"/>
              </w:rPr>
              <w:t>2006-06</w:t>
            </w:r>
            <w:r w:rsidRPr="00D14E8D">
              <w:rPr>
                <w:rStyle w:val="spandateswrapper"/>
                <w:rFonts w:ascii="Georgia" w:eastAsia="Georgia" w:hAnsi="Georgia" w:cs="Georgia"/>
              </w:rPr>
              <w:t xml:space="preserve"> </w:t>
            </w:r>
            <w:r w:rsidRPr="00D14E8D">
              <w:rPr>
                <w:rStyle w:val="span"/>
                <w:rFonts w:ascii="Georgia" w:eastAsia="Georgia" w:hAnsi="Georgia" w:cs="Georgia"/>
              </w:rPr>
              <w:t xml:space="preserve">- </w:t>
            </w:r>
            <w:r w:rsidRPr="00D14E8D">
              <w:rPr>
                <w:rStyle w:val="txtBold"/>
                <w:rFonts w:ascii="Georgia" w:eastAsia="Georgia" w:hAnsi="Georgia" w:cs="Georgia"/>
              </w:rPr>
              <w:t>2007-03</w:t>
            </w:r>
          </w:p>
        </w:tc>
        <w:tc>
          <w:tcPr>
            <w:tcW w:w="8586" w:type="dxa"/>
            <w:tcMar>
              <w:top w:w="200" w:type="dxa"/>
              <w:left w:w="0" w:type="dxa"/>
              <w:bottom w:w="0" w:type="dxa"/>
              <w:right w:w="0" w:type="dxa"/>
            </w:tcMar>
            <w:hideMark/>
          </w:tcPr>
          <w:p w14:paraId="629732B1" w14:textId="77777777" w:rsidR="00982B7E" w:rsidRPr="00D14E8D" w:rsidRDefault="004F1403" w:rsidP="00D14E8D">
            <w:pPr>
              <w:pStyle w:val="spandateswrapperParagraph"/>
              <w:pBdr>
                <w:right w:val="none" w:sz="0" w:space="0" w:color="auto"/>
              </w:pBdr>
              <w:ind w:right="300"/>
              <w:jc w:val="both"/>
              <w:rPr>
                <w:rStyle w:val="txtBold"/>
                <w:rFonts w:ascii="Georgia" w:eastAsia="Georgia" w:hAnsi="Georgia" w:cs="Georgia"/>
              </w:rPr>
            </w:pPr>
            <w:r w:rsidRPr="00D14E8D">
              <w:rPr>
                <w:rStyle w:val="span"/>
                <w:rFonts w:ascii="Georgia" w:eastAsia="Georgia" w:hAnsi="Georgia" w:cs="Georgia"/>
                <w:i/>
                <w:iCs/>
              </w:rPr>
              <w:t>Sane Guruji Vidya Mandir, Maharashtra State Board - Mumbai, MH</w:t>
            </w:r>
            <w:r w:rsidRPr="00D14E8D">
              <w:rPr>
                <w:rStyle w:val="singlecolumnspanpaddedlinenth-child1"/>
                <w:rFonts w:ascii="Georgia" w:eastAsia="Georgia" w:hAnsi="Georgia" w:cs="Georgia"/>
                <w:i/>
                <w:iCs/>
              </w:rPr>
              <w:t xml:space="preserve"> </w:t>
            </w:r>
          </w:p>
          <w:p w14:paraId="5D808C76" w14:textId="77777777" w:rsidR="00982B7E" w:rsidRPr="00D14E8D" w:rsidRDefault="004F1403" w:rsidP="00D14E8D">
            <w:pPr>
              <w:pStyle w:val="p"/>
              <w:spacing w:line="340" w:lineRule="atLeast"/>
              <w:ind w:right="200"/>
              <w:jc w:val="both"/>
              <w:rPr>
                <w:rStyle w:val="span"/>
                <w:rFonts w:ascii="Georgia" w:eastAsia="Georgia" w:hAnsi="Georgia" w:cs="Georgia"/>
                <w:sz w:val="22"/>
                <w:szCs w:val="22"/>
              </w:rPr>
            </w:pPr>
            <w:r w:rsidRPr="00D14E8D">
              <w:rPr>
                <w:rStyle w:val="span"/>
                <w:rFonts w:ascii="Georgia" w:eastAsia="Georgia" w:hAnsi="Georgia" w:cs="Georgia"/>
                <w:sz w:val="22"/>
                <w:szCs w:val="22"/>
              </w:rPr>
              <w:t>SSC, first rank in School with 84.61%</w:t>
            </w:r>
          </w:p>
        </w:tc>
      </w:tr>
    </w:tbl>
    <w:p w14:paraId="452069C0" w14:textId="77777777" w:rsidR="00982B7E" w:rsidRPr="00D14E8D" w:rsidRDefault="004F1403" w:rsidP="00D14E8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t>Accomplishments</w:t>
      </w:r>
    </w:p>
    <w:p w14:paraId="49E5FA68" w14:textId="79421B39" w:rsidR="00982B7E" w:rsidRPr="00D14E8D" w:rsidRDefault="00A26EA9" w:rsidP="00D14E8D">
      <w:pPr>
        <w:pStyle w:val="documentulli"/>
        <w:numPr>
          <w:ilvl w:val="0"/>
          <w:numId w:val="4"/>
        </w:numPr>
        <w:spacing w:line="320" w:lineRule="atLeast"/>
        <w:ind w:left="2800" w:hanging="261"/>
        <w:jc w:val="both"/>
        <w:rPr>
          <w:rFonts w:ascii="Georgia" w:eastAsia="Georgia" w:hAnsi="Georgia" w:cs="Georgia"/>
          <w:sz w:val="22"/>
          <w:szCs w:val="22"/>
        </w:rPr>
      </w:pPr>
      <w:r w:rsidRPr="00D14E8D">
        <w:rPr>
          <w:rFonts w:ascii="Georgia" w:eastAsia="Georgia" w:hAnsi="Georgia" w:cs="Georgia"/>
          <w:sz w:val="22"/>
          <w:szCs w:val="22"/>
        </w:rPr>
        <w:t>Qualified ICAR NET Examination for Assistant Lectureship In Agriculture Microbiology with 57.11% -2019</w:t>
      </w:r>
    </w:p>
    <w:p w14:paraId="781B5124" w14:textId="3ED18683" w:rsidR="00A26EA9" w:rsidRPr="00D14E8D" w:rsidRDefault="00A26EA9" w:rsidP="00D14E8D">
      <w:pPr>
        <w:pStyle w:val="documentulli"/>
        <w:numPr>
          <w:ilvl w:val="0"/>
          <w:numId w:val="4"/>
        </w:numPr>
        <w:spacing w:line="320" w:lineRule="atLeast"/>
        <w:ind w:left="2800" w:hanging="261"/>
        <w:jc w:val="both"/>
        <w:rPr>
          <w:rFonts w:ascii="Georgia" w:eastAsia="Georgia" w:hAnsi="Georgia" w:cs="Georgia"/>
          <w:sz w:val="22"/>
          <w:szCs w:val="22"/>
        </w:rPr>
      </w:pPr>
      <w:r w:rsidRPr="00D14E8D">
        <w:rPr>
          <w:rFonts w:ascii="Georgia" w:eastAsia="Georgia" w:hAnsi="Georgia" w:cs="Georgia"/>
          <w:sz w:val="22"/>
          <w:szCs w:val="22"/>
        </w:rPr>
        <w:t>Qualified Maharashtra SET for eligibility of Assistant Professor- 2019</w:t>
      </w:r>
    </w:p>
    <w:p w14:paraId="07221F2B" w14:textId="3F2F66E9" w:rsidR="00A26EA9" w:rsidRPr="00D14E8D" w:rsidRDefault="00A26EA9" w:rsidP="00D14E8D">
      <w:pPr>
        <w:pStyle w:val="documentulli"/>
        <w:numPr>
          <w:ilvl w:val="0"/>
          <w:numId w:val="4"/>
        </w:numPr>
        <w:spacing w:line="320" w:lineRule="atLeast"/>
        <w:ind w:left="2800" w:hanging="261"/>
        <w:jc w:val="both"/>
        <w:rPr>
          <w:rFonts w:ascii="Georgia" w:eastAsia="Georgia" w:hAnsi="Georgia" w:cs="Georgia"/>
          <w:sz w:val="22"/>
          <w:szCs w:val="22"/>
        </w:rPr>
      </w:pPr>
      <w:r w:rsidRPr="00D14E8D">
        <w:rPr>
          <w:rFonts w:ascii="Georgia" w:eastAsia="Georgia" w:hAnsi="Georgia" w:cs="Georgia"/>
          <w:sz w:val="22"/>
          <w:szCs w:val="22"/>
        </w:rPr>
        <w:t>Qualified GATE</w:t>
      </w:r>
      <w:r w:rsidR="002A1619" w:rsidRPr="00D14E8D">
        <w:rPr>
          <w:rFonts w:ascii="Georgia" w:eastAsia="Georgia" w:hAnsi="Georgia" w:cs="Georgia"/>
          <w:sz w:val="22"/>
          <w:szCs w:val="22"/>
        </w:rPr>
        <w:t xml:space="preserve"> in Life Sciences with Score 234-2019.</w:t>
      </w:r>
    </w:p>
    <w:p w14:paraId="4BE3BD15" w14:textId="0BB6F6F0" w:rsidR="005524DD" w:rsidRPr="00D14E8D" w:rsidRDefault="005524DD" w:rsidP="005524D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lastRenderedPageBreak/>
        <w:t>Research</w:t>
      </w:r>
      <w:r>
        <w:rPr>
          <w:rFonts w:ascii="Georgia" w:eastAsia="Georgia" w:hAnsi="Georgia" w:cs="Georgia"/>
          <w:b/>
          <w:bCs/>
          <w:i/>
          <w:iCs/>
          <w:color w:val="auto"/>
          <w:spacing w:val="-10"/>
        </w:rPr>
        <w:t xml:space="preserve"> </w:t>
      </w:r>
    </w:p>
    <w:p w14:paraId="0CD2E1BE" w14:textId="50646F40" w:rsidR="005524DD" w:rsidRDefault="005524DD" w:rsidP="005524DD">
      <w:pPr>
        <w:pStyle w:val="p"/>
        <w:numPr>
          <w:ilvl w:val="3"/>
          <w:numId w:val="13"/>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Worked on </w:t>
      </w:r>
      <w:r w:rsidRPr="00D14E8D">
        <w:rPr>
          <w:rStyle w:val="Strong1"/>
          <w:rFonts w:ascii="Georgia" w:eastAsia="Georgia" w:hAnsi="Georgia" w:cs="Georgia"/>
          <w:b/>
          <w:bCs/>
          <w:sz w:val="22"/>
          <w:szCs w:val="22"/>
        </w:rPr>
        <w:t>Isolation, Purification</w:t>
      </w:r>
      <w:r w:rsidR="00FE1020">
        <w:rPr>
          <w:rStyle w:val="Strong1"/>
          <w:rFonts w:ascii="Georgia" w:eastAsia="Georgia" w:hAnsi="Georgia" w:cs="Georgia"/>
          <w:b/>
          <w:bCs/>
          <w:sz w:val="22"/>
          <w:szCs w:val="22"/>
        </w:rPr>
        <w:t>,</w:t>
      </w:r>
      <w:r w:rsidRPr="00D14E8D">
        <w:rPr>
          <w:rStyle w:val="Strong1"/>
          <w:rFonts w:ascii="Georgia" w:eastAsia="Georgia" w:hAnsi="Georgia" w:cs="Georgia"/>
          <w:b/>
          <w:bCs/>
          <w:sz w:val="22"/>
          <w:szCs w:val="22"/>
        </w:rPr>
        <w:t xml:space="preserve"> and Characterization of Bacteriocin From </w:t>
      </w:r>
      <w:r w:rsidRPr="00D14E8D">
        <w:rPr>
          <w:rStyle w:val="Strong1"/>
          <w:rFonts w:ascii="Georgia" w:eastAsia="Georgia" w:hAnsi="Georgia" w:cs="Georgia"/>
          <w:b/>
          <w:bCs/>
          <w:i/>
          <w:iCs/>
          <w:sz w:val="22"/>
          <w:szCs w:val="22"/>
        </w:rPr>
        <w:t>Bacillus subtilis</w:t>
      </w:r>
      <w:r w:rsidRPr="00D14E8D">
        <w:rPr>
          <w:rStyle w:val="Strong1"/>
          <w:rFonts w:ascii="Georgia" w:eastAsia="Georgia" w:hAnsi="Georgia" w:cs="Georgia"/>
          <w:b/>
          <w:bCs/>
          <w:sz w:val="22"/>
          <w:szCs w:val="22"/>
        </w:rPr>
        <w:t xml:space="preserve"> From Soil Samples</w:t>
      </w:r>
      <w:r w:rsidRPr="00D14E8D">
        <w:rPr>
          <w:rFonts w:ascii="Georgia" w:eastAsia="Georgia" w:hAnsi="Georgia" w:cs="Georgia"/>
          <w:sz w:val="22"/>
          <w:szCs w:val="22"/>
        </w:rPr>
        <w:t xml:space="preserve"> during semester four of M.Sc part II.</w:t>
      </w:r>
      <w:r>
        <w:rPr>
          <w:rFonts w:ascii="Georgia" w:eastAsia="Georgia" w:hAnsi="Georgia" w:cs="Georgia"/>
          <w:sz w:val="22"/>
          <w:szCs w:val="22"/>
        </w:rPr>
        <w:t xml:space="preserve"> </w:t>
      </w:r>
      <w:r w:rsidRPr="00D14E8D">
        <w:rPr>
          <w:rFonts w:ascii="Georgia" w:eastAsia="Georgia" w:hAnsi="Georgia" w:cs="Georgia"/>
          <w:sz w:val="22"/>
          <w:szCs w:val="22"/>
        </w:rPr>
        <w:t xml:space="preserve">Project is submitted to </w:t>
      </w:r>
      <w:r w:rsidR="00FE1020">
        <w:rPr>
          <w:rFonts w:ascii="Georgia" w:eastAsia="Georgia" w:hAnsi="Georgia" w:cs="Georgia"/>
          <w:sz w:val="22"/>
          <w:szCs w:val="22"/>
        </w:rPr>
        <w:t xml:space="preserve">the </w:t>
      </w:r>
      <w:r w:rsidRPr="00D14E8D">
        <w:rPr>
          <w:rFonts w:ascii="Georgia" w:eastAsia="Georgia" w:hAnsi="Georgia" w:cs="Georgia"/>
          <w:sz w:val="22"/>
          <w:szCs w:val="22"/>
        </w:rPr>
        <w:t xml:space="preserve">University of Mumbai towards partial </w:t>
      </w:r>
      <w:r w:rsidR="00FE1020">
        <w:rPr>
          <w:rFonts w:ascii="Georgia" w:eastAsia="Georgia" w:hAnsi="Georgia" w:cs="Georgia"/>
          <w:sz w:val="22"/>
          <w:szCs w:val="22"/>
        </w:rPr>
        <w:t>fulfillment</w:t>
      </w:r>
      <w:r w:rsidRPr="00D14E8D">
        <w:rPr>
          <w:rFonts w:ascii="Georgia" w:eastAsia="Georgia" w:hAnsi="Georgia" w:cs="Georgia"/>
          <w:sz w:val="22"/>
          <w:szCs w:val="22"/>
        </w:rPr>
        <w:t xml:space="preserve"> of Master of Science in Microbiology </w:t>
      </w:r>
      <w:r w:rsidR="00FE1020">
        <w:rPr>
          <w:rFonts w:ascii="Georgia" w:eastAsia="Georgia" w:hAnsi="Georgia" w:cs="Georgia"/>
          <w:sz w:val="22"/>
          <w:szCs w:val="22"/>
        </w:rPr>
        <w:t>program</w:t>
      </w:r>
      <w:r w:rsidRPr="00D14E8D">
        <w:rPr>
          <w:rFonts w:ascii="Georgia" w:eastAsia="Georgia" w:hAnsi="Georgia" w:cs="Georgia"/>
          <w:sz w:val="22"/>
          <w:szCs w:val="22"/>
        </w:rPr>
        <w:t xml:space="preserve"> under the Credit Based Semester Grading System (CBSGS), prescribed by the University of Mumbai during the academic year 2013-2014.</w:t>
      </w:r>
    </w:p>
    <w:p w14:paraId="6EB30410" w14:textId="05DF4F38" w:rsidR="003A364D" w:rsidRPr="00D14E8D" w:rsidRDefault="003A364D" w:rsidP="003A364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t>Research</w:t>
      </w:r>
      <w:r>
        <w:rPr>
          <w:rFonts w:ascii="Georgia" w:eastAsia="Georgia" w:hAnsi="Georgia" w:cs="Georgia"/>
          <w:b/>
          <w:bCs/>
          <w:i/>
          <w:iCs/>
          <w:color w:val="auto"/>
          <w:spacing w:val="-10"/>
        </w:rPr>
        <w:t xml:space="preserve"> Publications:</w:t>
      </w:r>
    </w:p>
    <w:p w14:paraId="238B81A3" w14:textId="12346AEB" w:rsidR="007302CE" w:rsidRDefault="00AC6822" w:rsidP="007302CE">
      <w:pPr>
        <w:pStyle w:val="p"/>
        <w:numPr>
          <w:ilvl w:val="3"/>
          <w:numId w:val="13"/>
        </w:numPr>
        <w:spacing w:line="320" w:lineRule="atLeast"/>
        <w:jc w:val="both"/>
        <w:rPr>
          <w:rFonts w:ascii="Georgia" w:eastAsia="Georgia" w:hAnsi="Georgia" w:cs="Georgia"/>
          <w:sz w:val="22"/>
          <w:szCs w:val="22"/>
        </w:rPr>
      </w:pPr>
      <w:r>
        <w:rPr>
          <w:rFonts w:ascii="Georgia" w:eastAsia="Georgia" w:hAnsi="Georgia" w:cs="Georgia"/>
          <w:sz w:val="22"/>
          <w:szCs w:val="22"/>
        </w:rPr>
        <w:t>Dabhade Snehal Rajdhar</w:t>
      </w:r>
      <w:r w:rsidR="003A364D" w:rsidRPr="003A364D">
        <w:rPr>
          <w:rFonts w:ascii="Georgia" w:eastAsia="Georgia" w:hAnsi="Georgia" w:cs="Georgia"/>
          <w:sz w:val="22"/>
          <w:szCs w:val="22"/>
        </w:rPr>
        <w:t>,</w:t>
      </w:r>
      <w:r>
        <w:rPr>
          <w:rFonts w:ascii="Georgia" w:eastAsia="Georgia" w:hAnsi="Georgia" w:cs="Georgia"/>
          <w:sz w:val="22"/>
          <w:szCs w:val="22"/>
        </w:rPr>
        <w:t xml:space="preserve"> Advances in </w:t>
      </w:r>
      <w:r w:rsidR="00FE1020">
        <w:rPr>
          <w:rFonts w:ascii="Georgia" w:eastAsia="Georgia" w:hAnsi="Georgia" w:cs="Georgia"/>
          <w:sz w:val="22"/>
          <w:szCs w:val="22"/>
        </w:rPr>
        <w:t xml:space="preserve">screening </w:t>
      </w:r>
      <w:r>
        <w:rPr>
          <w:rFonts w:ascii="Georgia" w:eastAsia="Georgia" w:hAnsi="Georgia" w:cs="Georgia"/>
          <w:sz w:val="22"/>
          <w:szCs w:val="22"/>
        </w:rPr>
        <w:t>bacterial cellulose producers,</w:t>
      </w:r>
      <w:r w:rsidR="003A364D" w:rsidRPr="003A364D">
        <w:rPr>
          <w:rFonts w:ascii="Georgia" w:eastAsia="Georgia" w:hAnsi="Georgia" w:cs="Georgia"/>
          <w:sz w:val="22"/>
          <w:szCs w:val="22"/>
        </w:rPr>
        <w:t xml:space="preserve"> </w:t>
      </w:r>
      <w:r w:rsidRPr="00AC6822">
        <w:rPr>
          <w:rFonts w:ascii="Georgia" w:eastAsia="Georgia" w:hAnsi="Georgia" w:cs="Georgia"/>
          <w:sz w:val="22"/>
          <w:szCs w:val="22"/>
        </w:rPr>
        <w:t>Compendium of “RESEARCH INSIGHTS OF LIFE SCIENCE STUDENT</w:t>
      </w:r>
      <w:r>
        <w:rPr>
          <w:rFonts w:ascii="Georgia" w:eastAsia="Georgia" w:hAnsi="Georgia" w:cs="Georgia"/>
          <w:sz w:val="22"/>
          <w:szCs w:val="22"/>
        </w:rPr>
        <w:t xml:space="preserve">” 2021, </w:t>
      </w:r>
      <w:r w:rsidRPr="00AC6822">
        <w:rPr>
          <w:rFonts w:ascii="Georgia" w:eastAsia="Georgia" w:hAnsi="Georgia" w:cs="Georgia"/>
          <w:sz w:val="22"/>
          <w:szCs w:val="22"/>
        </w:rPr>
        <w:t>ISBN: 978-93- 91342- 27-2</w:t>
      </w:r>
      <w:r>
        <w:rPr>
          <w:rFonts w:ascii="Georgia" w:eastAsia="Georgia" w:hAnsi="Georgia" w:cs="Georgia"/>
          <w:sz w:val="22"/>
          <w:szCs w:val="22"/>
        </w:rPr>
        <w:t>, Volume 3, pg no. 447-449.</w:t>
      </w:r>
    </w:p>
    <w:p w14:paraId="01B8732A" w14:textId="1177D8F4" w:rsidR="007302CE" w:rsidRPr="00D14E8D" w:rsidRDefault="007302CE" w:rsidP="007302CE">
      <w:pPr>
        <w:pStyle w:val="documentsectiontitle"/>
        <w:pBdr>
          <w:bottom w:val="single" w:sz="8" w:space="0" w:color="CCCCCC"/>
        </w:pBdr>
        <w:spacing w:before="400" w:after="100"/>
        <w:jc w:val="both"/>
        <w:rPr>
          <w:rFonts w:ascii="Georgia" w:eastAsia="Georgia" w:hAnsi="Georgia" w:cs="Georgia"/>
          <w:b/>
          <w:bCs/>
          <w:i/>
          <w:iCs/>
          <w:color w:val="auto"/>
          <w:spacing w:val="-10"/>
        </w:rPr>
      </w:pPr>
      <w:r>
        <w:rPr>
          <w:rFonts w:ascii="Georgia" w:eastAsia="Georgia" w:hAnsi="Georgia" w:cs="Georgia"/>
          <w:b/>
          <w:bCs/>
          <w:i/>
          <w:iCs/>
          <w:color w:val="auto"/>
          <w:spacing w:val="-10"/>
        </w:rPr>
        <w:t>Poster Presentation:</w:t>
      </w:r>
    </w:p>
    <w:p w14:paraId="1C26C97C" w14:textId="58DF13E7" w:rsidR="007302CE" w:rsidRPr="00C0046F" w:rsidRDefault="00C0046F" w:rsidP="00C0046F">
      <w:pPr>
        <w:pStyle w:val="p"/>
        <w:numPr>
          <w:ilvl w:val="3"/>
          <w:numId w:val="13"/>
        </w:numPr>
        <w:spacing w:line="320" w:lineRule="atLeast"/>
        <w:jc w:val="both"/>
        <w:rPr>
          <w:rFonts w:ascii="Georgia" w:eastAsia="Georgia" w:hAnsi="Georgia" w:cs="Georgia"/>
          <w:sz w:val="22"/>
          <w:szCs w:val="22"/>
        </w:rPr>
      </w:pPr>
      <w:r w:rsidRPr="00C0046F">
        <w:rPr>
          <w:rFonts w:ascii="Georgia" w:eastAsia="Georgia" w:hAnsi="Georgia" w:cs="Georgia"/>
          <w:sz w:val="22"/>
          <w:szCs w:val="22"/>
        </w:rPr>
        <w:t>Presented a poster on project work on “Isolation, Purification</w:t>
      </w:r>
      <w:r w:rsidR="00FE1020">
        <w:rPr>
          <w:rFonts w:ascii="Georgia" w:eastAsia="Georgia" w:hAnsi="Georgia" w:cs="Georgia"/>
          <w:sz w:val="22"/>
          <w:szCs w:val="22"/>
        </w:rPr>
        <w:t>,</w:t>
      </w:r>
      <w:r w:rsidRPr="00C0046F">
        <w:rPr>
          <w:rFonts w:ascii="Georgia" w:eastAsia="Georgia" w:hAnsi="Georgia" w:cs="Georgia"/>
          <w:sz w:val="22"/>
          <w:szCs w:val="22"/>
        </w:rPr>
        <w:t xml:space="preserve"> and Characterization of</w:t>
      </w:r>
      <w:r>
        <w:rPr>
          <w:rFonts w:ascii="Georgia" w:eastAsia="Georgia" w:hAnsi="Georgia" w:cs="Georgia"/>
          <w:sz w:val="22"/>
          <w:szCs w:val="22"/>
        </w:rPr>
        <w:t xml:space="preserve"> </w:t>
      </w:r>
      <w:r w:rsidRPr="00C0046F">
        <w:rPr>
          <w:rFonts w:ascii="Georgia" w:eastAsia="Georgia" w:hAnsi="Georgia" w:cs="Georgia"/>
          <w:sz w:val="22"/>
          <w:szCs w:val="22"/>
        </w:rPr>
        <w:t>Bacteriocin From Bacillus subtilis From Soil Samples” at research scholar’s meet held on 15th</w:t>
      </w:r>
      <w:r>
        <w:rPr>
          <w:rFonts w:ascii="Georgia" w:eastAsia="Georgia" w:hAnsi="Georgia" w:cs="Georgia"/>
          <w:sz w:val="22"/>
          <w:szCs w:val="22"/>
        </w:rPr>
        <w:t xml:space="preserve"> </w:t>
      </w:r>
      <w:r w:rsidR="00FE1020">
        <w:rPr>
          <w:rFonts w:ascii="Georgia" w:eastAsia="Georgia" w:hAnsi="Georgia" w:cs="Georgia"/>
          <w:sz w:val="22"/>
          <w:szCs w:val="22"/>
        </w:rPr>
        <w:t>March</w:t>
      </w:r>
      <w:r w:rsidRPr="00C0046F">
        <w:rPr>
          <w:rFonts w:ascii="Georgia" w:eastAsia="Georgia" w:hAnsi="Georgia" w:cs="Georgia"/>
          <w:sz w:val="22"/>
          <w:szCs w:val="22"/>
        </w:rPr>
        <w:t xml:space="preserve"> 2014 at The Institute Of Science.</w:t>
      </w:r>
    </w:p>
    <w:p w14:paraId="16C441C6" w14:textId="77777777" w:rsidR="00982B7E" w:rsidRPr="00D14E8D" w:rsidRDefault="004F1403" w:rsidP="00D14E8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t>Affiliations</w:t>
      </w:r>
    </w:p>
    <w:p w14:paraId="021C022E" w14:textId="77777777" w:rsidR="00982B7E" w:rsidRPr="00D14E8D" w:rsidRDefault="004F1403" w:rsidP="00D14E8D">
      <w:pPr>
        <w:pStyle w:val="documentulli"/>
        <w:numPr>
          <w:ilvl w:val="0"/>
          <w:numId w:val="5"/>
        </w:numPr>
        <w:pBdr>
          <w:left w:val="none" w:sz="0" w:space="0" w:color="auto"/>
        </w:pBdr>
        <w:spacing w:line="320" w:lineRule="atLeast"/>
        <w:ind w:left="2800" w:hanging="261"/>
        <w:jc w:val="both"/>
        <w:rPr>
          <w:rFonts w:ascii="Georgia" w:eastAsia="Georgia" w:hAnsi="Georgia" w:cs="Georgia"/>
          <w:sz w:val="22"/>
          <w:szCs w:val="22"/>
        </w:rPr>
      </w:pPr>
      <w:r w:rsidRPr="00D14E8D">
        <w:rPr>
          <w:rFonts w:ascii="Georgia" w:eastAsia="Georgia" w:hAnsi="Georgia" w:cs="Georgia"/>
          <w:sz w:val="22"/>
          <w:szCs w:val="22"/>
        </w:rPr>
        <w:t>Member, Sanskrit Association, 2015, Sathaye College, Vile Parle, Mumbai 400057.</w:t>
      </w:r>
    </w:p>
    <w:p w14:paraId="078C4980" w14:textId="77777777" w:rsidR="00982B7E" w:rsidRPr="00D14E8D" w:rsidRDefault="004F1403" w:rsidP="00D14E8D">
      <w:pPr>
        <w:pStyle w:val="documentulli"/>
        <w:numPr>
          <w:ilvl w:val="0"/>
          <w:numId w:val="5"/>
        </w:numPr>
        <w:spacing w:line="320" w:lineRule="atLeast"/>
        <w:ind w:left="2800" w:hanging="261"/>
        <w:jc w:val="both"/>
        <w:rPr>
          <w:rFonts w:ascii="Georgia" w:eastAsia="Georgia" w:hAnsi="Georgia" w:cs="Georgia"/>
          <w:sz w:val="22"/>
          <w:szCs w:val="22"/>
        </w:rPr>
      </w:pPr>
      <w:r w:rsidRPr="00D14E8D">
        <w:rPr>
          <w:rFonts w:ascii="Georgia" w:eastAsia="Georgia" w:hAnsi="Georgia" w:cs="Georgia"/>
          <w:sz w:val="22"/>
          <w:szCs w:val="22"/>
        </w:rPr>
        <w:t>Member, Gravity Intercollegiate Science Festival, 2015-2016, Sathaye College, Vile Parle, Mumbai 400057.</w:t>
      </w:r>
    </w:p>
    <w:p w14:paraId="2BEC5C1D" w14:textId="77777777" w:rsidR="00982B7E" w:rsidRPr="00D14E8D" w:rsidRDefault="004F1403" w:rsidP="00D14E8D">
      <w:pPr>
        <w:pStyle w:val="documentulli"/>
        <w:numPr>
          <w:ilvl w:val="0"/>
          <w:numId w:val="5"/>
        </w:numPr>
        <w:spacing w:line="320" w:lineRule="atLeast"/>
        <w:ind w:left="2800" w:hanging="261"/>
        <w:jc w:val="both"/>
        <w:rPr>
          <w:rFonts w:ascii="Georgia" w:eastAsia="Georgia" w:hAnsi="Georgia" w:cs="Georgia"/>
          <w:sz w:val="22"/>
          <w:szCs w:val="22"/>
        </w:rPr>
      </w:pPr>
      <w:r w:rsidRPr="00D14E8D">
        <w:rPr>
          <w:rFonts w:ascii="Georgia" w:eastAsia="Georgia" w:hAnsi="Georgia" w:cs="Georgia"/>
          <w:sz w:val="22"/>
          <w:szCs w:val="22"/>
        </w:rPr>
        <w:t>Worked as a Committee Member, of Plantae association, 2016 arranged a career guidance lecture in September 2016.</w:t>
      </w:r>
    </w:p>
    <w:p w14:paraId="2596A03D" w14:textId="0D3DB2C4" w:rsidR="00982B7E" w:rsidRPr="00D14E8D" w:rsidRDefault="004F1403" w:rsidP="00D14E8D">
      <w:pPr>
        <w:pStyle w:val="documentulli"/>
        <w:numPr>
          <w:ilvl w:val="0"/>
          <w:numId w:val="5"/>
        </w:numPr>
        <w:spacing w:line="320" w:lineRule="atLeast"/>
        <w:ind w:left="2800" w:hanging="261"/>
        <w:jc w:val="both"/>
        <w:rPr>
          <w:rFonts w:ascii="Georgia" w:eastAsia="Georgia" w:hAnsi="Georgia" w:cs="Georgia"/>
          <w:sz w:val="22"/>
          <w:szCs w:val="22"/>
        </w:rPr>
      </w:pPr>
      <w:r w:rsidRPr="00D14E8D">
        <w:rPr>
          <w:rFonts w:ascii="Georgia" w:eastAsia="Georgia" w:hAnsi="Georgia" w:cs="Georgia"/>
          <w:sz w:val="22"/>
          <w:szCs w:val="22"/>
        </w:rPr>
        <w:t xml:space="preserve">Worked as a Committee member for Micro fiesta, </w:t>
      </w:r>
      <w:r w:rsidR="00FE1020">
        <w:rPr>
          <w:rFonts w:ascii="Georgia" w:eastAsia="Georgia" w:hAnsi="Georgia" w:cs="Georgia"/>
          <w:sz w:val="22"/>
          <w:szCs w:val="22"/>
        </w:rPr>
        <w:t xml:space="preserve">a </w:t>
      </w:r>
      <w:r w:rsidRPr="00D14E8D">
        <w:rPr>
          <w:rFonts w:ascii="Georgia" w:eastAsia="Georgia" w:hAnsi="Georgia" w:cs="Georgia"/>
          <w:sz w:val="22"/>
          <w:szCs w:val="22"/>
        </w:rPr>
        <w:t xml:space="preserve">College festival organized by </w:t>
      </w:r>
      <w:r w:rsidR="00FE1020">
        <w:rPr>
          <w:rFonts w:ascii="Georgia" w:eastAsia="Georgia" w:hAnsi="Georgia" w:cs="Georgia"/>
          <w:sz w:val="22"/>
          <w:szCs w:val="22"/>
        </w:rPr>
        <w:t xml:space="preserve">the </w:t>
      </w:r>
      <w:r w:rsidRPr="00D14E8D">
        <w:rPr>
          <w:rFonts w:ascii="Georgia" w:eastAsia="Georgia" w:hAnsi="Georgia" w:cs="Georgia"/>
          <w:sz w:val="22"/>
          <w:szCs w:val="22"/>
        </w:rPr>
        <w:t>Department of Microbiology 2015-2016.</w:t>
      </w:r>
    </w:p>
    <w:p w14:paraId="151D7F2B" w14:textId="77777777" w:rsidR="00982B7E" w:rsidRPr="00D14E8D" w:rsidRDefault="004F1403" w:rsidP="00D14E8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t>Workshops</w:t>
      </w:r>
    </w:p>
    <w:p w14:paraId="27A43EF5" w14:textId="27F32C98"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Actively participated in </w:t>
      </w:r>
      <w:r w:rsidR="00FE1020">
        <w:rPr>
          <w:rFonts w:ascii="Georgia" w:eastAsia="Georgia" w:hAnsi="Georgia" w:cs="Georgia"/>
          <w:sz w:val="22"/>
          <w:szCs w:val="22"/>
        </w:rPr>
        <w:t xml:space="preserve">the </w:t>
      </w:r>
      <w:r w:rsidRPr="00D14E8D">
        <w:rPr>
          <w:rFonts w:ascii="Georgia" w:eastAsia="Georgia" w:hAnsi="Georgia" w:cs="Georgia"/>
          <w:sz w:val="22"/>
          <w:szCs w:val="22"/>
        </w:rPr>
        <w:t>workshop of Practical Bioinformatics, held in Wilson College (2011).</w:t>
      </w:r>
    </w:p>
    <w:p w14:paraId="63100888" w14:textId="1783FEDD" w:rsidR="00982B7E" w:rsidRPr="00D14E8D" w:rsidRDefault="00D14E8D"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A</w:t>
      </w:r>
      <w:r w:rsidR="004F1403" w:rsidRPr="00D14E8D">
        <w:rPr>
          <w:rFonts w:ascii="Georgia" w:eastAsia="Georgia" w:hAnsi="Georgia" w:cs="Georgia"/>
          <w:sz w:val="22"/>
          <w:szCs w:val="22"/>
        </w:rPr>
        <w:t>ctively participated in Annual biotechnology training held in Haffkine Institute (2011).</w:t>
      </w:r>
    </w:p>
    <w:p w14:paraId="792426D7" w14:textId="17F8FE21"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NMIMS, School Of Science organized </w:t>
      </w:r>
      <w:r w:rsidR="00FE1020">
        <w:rPr>
          <w:rFonts w:ascii="Georgia" w:eastAsia="Georgia" w:hAnsi="Georgia" w:cs="Georgia"/>
          <w:sz w:val="22"/>
          <w:szCs w:val="22"/>
        </w:rPr>
        <w:t xml:space="preserve">an </w:t>
      </w:r>
      <w:r w:rsidRPr="00D14E8D">
        <w:rPr>
          <w:rFonts w:ascii="Georgia" w:eastAsia="Georgia" w:hAnsi="Georgia" w:cs="Georgia"/>
          <w:sz w:val="22"/>
          <w:szCs w:val="22"/>
        </w:rPr>
        <w:t>annual open day program for undergraduate and postgraduate, December 2015-2016.</w:t>
      </w:r>
    </w:p>
    <w:p w14:paraId="7AF2F359" w14:textId="3025B861"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Attended TYBSc Semester VI practical Workshop held at the Department of Microbiology, Wilson College on 3rd January 2017.</w:t>
      </w:r>
    </w:p>
    <w:p w14:paraId="556E973D" w14:textId="06FAD629"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Actively participated in </w:t>
      </w:r>
      <w:r w:rsidR="00FE1020">
        <w:rPr>
          <w:rFonts w:ascii="Georgia" w:eastAsia="Georgia" w:hAnsi="Georgia" w:cs="Georgia"/>
          <w:sz w:val="22"/>
          <w:szCs w:val="22"/>
        </w:rPr>
        <w:t xml:space="preserve">the </w:t>
      </w:r>
      <w:r w:rsidRPr="00D14E8D">
        <w:rPr>
          <w:rFonts w:ascii="Georgia" w:eastAsia="Georgia" w:hAnsi="Georgia" w:cs="Georgia"/>
          <w:sz w:val="22"/>
          <w:szCs w:val="22"/>
        </w:rPr>
        <w:t>workshop of Nano and Biotechnology: Innovation and Revolution organized by Ruia College, Mumbai in conjunction with Harrisburg University Of Science and technology in 2017-</w:t>
      </w:r>
    </w:p>
    <w:p w14:paraId="0EACED62" w14:textId="5A127B43"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Attended a two </w:t>
      </w:r>
      <w:r w:rsidR="00FE1020">
        <w:rPr>
          <w:rFonts w:ascii="Georgia" w:eastAsia="Georgia" w:hAnsi="Georgia" w:cs="Georgia"/>
          <w:sz w:val="22"/>
          <w:szCs w:val="22"/>
        </w:rPr>
        <w:t>days</w:t>
      </w:r>
      <w:r w:rsidRPr="00D14E8D">
        <w:rPr>
          <w:rFonts w:ascii="Georgia" w:eastAsia="Georgia" w:hAnsi="Georgia" w:cs="Georgia"/>
          <w:sz w:val="22"/>
          <w:szCs w:val="22"/>
        </w:rPr>
        <w:t xml:space="preserve"> workshop on UGC- CSIR NET (LIFE SCIENCE) EXAM held on 27th and 28th October 2018, organized by </w:t>
      </w:r>
      <w:r w:rsidR="00FE1020">
        <w:rPr>
          <w:rFonts w:ascii="Georgia" w:eastAsia="Georgia" w:hAnsi="Georgia" w:cs="Georgia"/>
          <w:sz w:val="22"/>
          <w:szCs w:val="22"/>
        </w:rPr>
        <w:t xml:space="preserve">the </w:t>
      </w:r>
      <w:r w:rsidRPr="00D14E8D">
        <w:rPr>
          <w:rFonts w:ascii="Georgia" w:eastAsia="Georgia" w:hAnsi="Georgia" w:cs="Georgia"/>
          <w:sz w:val="22"/>
          <w:szCs w:val="22"/>
        </w:rPr>
        <w:t xml:space="preserve">Department of Biotechnology And Academy for Administrative careers, </w:t>
      </w:r>
      <w:r w:rsidR="00FE1020">
        <w:rPr>
          <w:rFonts w:ascii="Georgia" w:eastAsia="Georgia" w:hAnsi="Georgia" w:cs="Georgia"/>
          <w:sz w:val="22"/>
          <w:szCs w:val="22"/>
        </w:rPr>
        <w:t xml:space="preserve">the </w:t>
      </w:r>
      <w:r w:rsidRPr="00D14E8D">
        <w:rPr>
          <w:rFonts w:ascii="Georgia" w:eastAsia="Georgia" w:hAnsi="Georgia" w:cs="Georgia"/>
          <w:sz w:val="22"/>
          <w:szCs w:val="22"/>
        </w:rPr>
        <w:t>University of Mumbai in association with Mumbai School Of Thoughts.</w:t>
      </w:r>
    </w:p>
    <w:p w14:paraId="1B1B837F" w14:textId="7123758F"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lastRenderedPageBreak/>
        <w:t>Actively participated in one day workshop on Bioautography Techniques using HPTLC conducted at National Facility for Biopharmaceuticals G. N. Khalsa College, Matunga Mumbai.</w:t>
      </w:r>
    </w:p>
    <w:p w14:paraId="09907023" w14:textId="0F4A4AD6"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Actively participated </w:t>
      </w:r>
      <w:r w:rsidR="00FE1020">
        <w:rPr>
          <w:rFonts w:ascii="Georgia" w:eastAsia="Georgia" w:hAnsi="Georgia" w:cs="Georgia"/>
          <w:sz w:val="22"/>
          <w:szCs w:val="22"/>
        </w:rPr>
        <w:t xml:space="preserve">in a </w:t>
      </w:r>
      <w:r w:rsidRPr="00D14E8D">
        <w:rPr>
          <w:rFonts w:ascii="Georgia" w:eastAsia="Georgia" w:hAnsi="Georgia" w:cs="Georgia"/>
          <w:sz w:val="22"/>
          <w:szCs w:val="22"/>
        </w:rPr>
        <w:t xml:space="preserve">workshop on Synthetic Biology for </w:t>
      </w:r>
      <w:r w:rsidR="00FE1020">
        <w:rPr>
          <w:rFonts w:ascii="Georgia" w:eastAsia="Georgia" w:hAnsi="Georgia" w:cs="Georgia"/>
          <w:sz w:val="22"/>
          <w:szCs w:val="22"/>
        </w:rPr>
        <w:t>College</w:t>
      </w:r>
      <w:r w:rsidRPr="00D14E8D">
        <w:rPr>
          <w:rFonts w:ascii="Georgia" w:eastAsia="Georgia" w:hAnsi="Georgia" w:cs="Georgia"/>
          <w:sz w:val="22"/>
          <w:szCs w:val="22"/>
        </w:rPr>
        <w:t xml:space="preserve"> Teachers sponsored by TEQIP III And HiMedia Laboratories at DBT – ICT </w:t>
      </w:r>
      <w:r w:rsidR="00FE1020">
        <w:rPr>
          <w:rFonts w:ascii="Georgia" w:eastAsia="Georgia" w:hAnsi="Georgia" w:cs="Georgia"/>
          <w:sz w:val="22"/>
          <w:szCs w:val="22"/>
        </w:rPr>
        <w:t>center</w:t>
      </w:r>
      <w:r w:rsidRPr="00D14E8D">
        <w:rPr>
          <w:rFonts w:ascii="Georgia" w:eastAsia="Georgia" w:hAnsi="Georgia" w:cs="Georgia"/>
          <w:sz w:val="22"/>
          <w:szCs w:val="22"/>
        </w:rPr>
        <w:t xml:space="preserve"> for Energy Biosciences, ICT, Matunga Mumbai on 13- 15th December 2018</w:t>
      </w:r>
    </w:p>
    <w:p w14:paraId="052AAFC2" w14:textId="7A759C69"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Actively participated in the Lady Tata Memorial Trust sponsored Teacher training workshop on ‘Experimental Approaches For drug Studies' held at Sophia College for Women from 17th to 19th January 2019.</w:t>
      </w:r>
    </w:p>
    <w:p w14:paraId="51A54C10" w14:textId="250F1A67"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Participated in </w:t>
      </w:r>
      <w:r w:rsidR="00FE1020">
        <w:rPr>
          <w:rFonts w:ascii="Georgia" w:eastAsia="Georgia" w:hAnsi="Georgia" w:cs="Georgia"/>
          <w:sz w:val="22"/>
          <w:szCs w:val="22"/>
        </w:rPr>
        <w:t>Eight-day</w:t>
      </w:r>
      <w:r w:rsidRPr="00D14E8D">
        <w:rPr>
          <w:rFonts w:ascii="Georgia" w:eastAsia="Georgia" w:hAnsi="Georgia" w:cs="Georgia"/>
          <w:sz w:val="22"/>
          <w:szCs w:val="22"/>
        </w:rPr>
        <w:t xml:space="preserve"> Lecture series on UGC- CSIR NET ( Life Science) organized by Academy for Administrative Careers, University Of Mumbai-1st -8th May 2019</w:t>
      </w:r>
    </w:p>
    <w:p w14:paraId="4D63F08E" w14:textId="27435B8D" w:rsidR="00982B7E" w:rsidRPr="00D14E8D"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Actively Participated in Two Days Awareness Programme on FSMS: Auditing System &amp; Process, Organized by Sathaye College in collaboration with Onecert International Pvt Ltd on 13th &amp; 14th August 2019.</w:t>
      </w:r>
    </w:p>
    <w:p w14:paraId="0E106343" w14:textId="427540CA" w:rsidR="00982B7E" w:rsidRPr="00D14E8D" w:rsidRDefault="00D14E8D"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Actively</w:t>
      </w:r>
      <w:r w:rsidR="004F1403" w:rsidRPr="00D14E8D">
        <w:rPr>
          <w:rFonts w:ascii="Georgia" w:eastAsia="Georgia" w:hAnsi="Georgia" w:cs="Georgia"/>
          <w:sz w:val="22"/>
          <w:szCs w:val="22"/>
        </w:rPr>
        <w:t xml:space="preserve"> Participated in </w:t>
      </w:r>
      <w:r w:rsidR="00FE1020">
        <w:rPr>
          <w:rFonts w:ascii="Georgia" w:eastAsia="Georgia" w:hAnsi="Georgia" w:cs="Georgia"/>
          <w:sz w:val="22"/>
          <w:szCs w:val="22"/>
        </w:rPr>
        <w:t xml:space="preserve">a </w:t>
      </w:r>
      <w:r w:rsidRPr="00D14E8D">
        <w:rPr>
          <w:rFonts w:ascii="Georgia" w:eastAsia="Georgia" w:hAnsi="Georgia" w:cs="Georgia"/>
          <w:sz w:val="22"/>
          <w:szCs w:val="22"/>
        </w:rPr>
        <w:t>two-day</w:t>
      </w:r>
      <w:r w:rsidR="004F1403" w:rsidRPr="00D14E8D">
        <w:rPr>
          <w:rFonts w:ascii="Georgia" w:eastAsia="Georgia" w:hAnsi="Georgia" w:cs="Georgia"/>
          <w:sz w:val="22"/>
          <w:szCs w:val="22"/>
        </w:rPr>
        <w:t xml:space="preserve"> </w:t>
      </w:r>
      <w:r w:rsidRPr="00D14E8D">
        <w:rPr>
          <w:rFonts w:ascii="Georgia" w:eastAsia="Georgia" w:hAnsi="Georgia" w:cs="Georgia"/>
          <w:sz w:val="22"/>
          <w:szCs w:val="22"/>
        </w:rPr>
        <w:t>Hands-on</w:t>
      </w:r>
      <w:r w:rsidR="004F1403" w:rsidRPr="00D14E8D">
        <w:rPr>
          <w:rFonts w:ascii="Georgia" w:eastAsia="Georgia" w:hAnsi="Georgia" w:cs="Georgia"/>
          <w:sz w:val="22"/>
          <w:szCs w:val="22"/>
        </w:rPr>
        <w:t xml:space="preserve"> training workshop on chromatography techniques organized by </w:t>
      </w:r>
      <w:r w:rsidR="00FE1020">
        <w:rPr>
          <w:rFonts w:ascii="Georgia" w:eastAsia="Georgia" w:hAnsi="Georgia" w:cs="Georgia"/>
          <w:sz w:val="22"/>
          <w:szCs w:val="22"/>
        </w:rPr>
        <w:t xml:space="preserve">the </w:t>
      </w:r>
      <w:r w:rsidR="004F1403" w:rsidRPr="00D14E8D">
        <w:rPr>
          <w:rFonts w:ascii="Georgia" w:eastAsia="Georgia" w:hAnsi="Georgia" w:cs="Georgia"/>
          <w:sz w:val="22"/>
          <w:szCs w:val="22"/>
        </w:rPr>
        <w:t>Department of Microbiology, Sathaye College in association with HiMedia Laboratories Pvt Ltd. on 9th &amp; 10th December 2019</w:t>
      </w:r>
    </w:p>
    <w:p w14:paraId="25BCB57E" w14:textId="38C93D06" w:rsidR="00982B7E" w:rsidRDefault="004F1403" w:rsidP="00D14E8D">
      <w:pPr>
        <w:pStyle w:val="p"/>
        <w:numPr>
          <w:ilvl w:val="0"/>
          <w:numId w:val="10"/>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Actively Participated in </w:t>
      </w:r>
      <w:r w:rsidR="00FE1020">
        <w:rPr>
          <w:rFonts w:ascii="Georgia" w:eastAsia="Georgia" w:hAnsi="Georgia" w:cs="Georgia"/>
          <w:sz w:val="22"/>
          <w:szCs w:val="22"/>
        </w:rPr>
        <w:t xml:space="preserve">a </w:t>
      </w:r>
      <w:r w:rsidRPr="00D14E8D">
        <w:rPr>
          <w:rFonts w:ascii="Georgia" w:eastAsia="Georgia" w:hAnsi="Georgia" w:cs="Georgia"/>
          <w:sz w:val="22"/>
          <w:szCs w:val="22"/>
        </w:rPr>
        <w:t xml:space="preserve">Workshop on ‘Biostatistics &amp; Research </w:t>
      </w:r>
      <w:r w:rsidR="00D14E8D" w:rsidRPr="00D14E8D">
        <w:rPr>
          <w:rFonts w:ascii="Georgia" w:eastAsia="Georgia" w:hAnsi="Georgia" w:cs="Georgia"/>
          <w:sz w:val="22"/>
          <w:szCs w:val="22"/>
        </w:rPr>
        <w:t>Methodology’ organized</w:t>
      </w:r>
      <w:r w:rsidRPr="00D14E8D">
        <w:rPr>
          <w:rFonts w:ascii="Georgia" w:eastAsia="Georgia" w:hAnsi="Georgia" w:cs="Georgia"/>
          <w:sz w:val="22"/>
          <w:szCs w:val="22"/>
        </w:rPr>
        <w:t xml:space="preserve"> by SVKM's Mithibai College from 16th to 20th December 2019 under the aegis of RUSA grant.</w:t>
      </w:r>
    </w:p>
    <w:p w14:paraId="1B36ED71" w14:textId="50B03752" w:rsidR="00181693" w:rsidRPr="00D14E8D" w:rsidRDefault="00181693" w:rsidP="00D14E8D">
      <w:pPr>
        <w:pStyle w:val="p"/>
        <w:numPr>
          <w:ilvl w:val="0"/>
          <w:numId w:val="10"/>
        </w:numPr>
        <w:spacing w:line="320" w:lineRule="atLeast"/>
        <w:jc w:val="both"/>
        <w:rPr>
          <w:rFonts w:ascii="Georgia" w:eastAsia="Georgia" w:hAnsi="Georgia" w:cs="Georgia"/>
          <w:sz w:val="22"/>
          <w:szCs w:val="22"/>
        </w:rPr>
      </w:pPr>
      <w:r>
        <w:rPr>
          <w:rFonts w:ascii="Georgia" w:eastAsia="Georgia" w:hAnsi="Georgia" w:cs="Georgia"/>
          <w:sz w:val="22"/>
          <w:szCs w:val="22"/>
        </w:rPr>
        <w:t xml:space="preserve">Actively participated and won second prize in workshop on Entrepreneurship Development organized by EDC , Sathaye College, </w:t>
      </w:r>
      <w:r w:rsidR="001665BA">
        <w:rPr>
          <w:rFonts w:ascii="Georgia" w:eastAsia="Georgia" w:hAnsi="Georgia" w:cs="Georgia"/>
          <w:sz w:val="22"/>
          <w:szCs w:val="22"/>
        </w:rPr>
        <w:t>Mumbai on 25</w:t>
      </w:r>
      <w:r w:rsidR="001665BA" w:rsidRPr="001665BA">
        <w:rPr>
          <w:rFonts w:ascii="Georgia" w:eastAsia="Georgia" w:hAnsi="Georgia" w:cs="Georgia"/>
          <w:sz w:val="22"/>
          <w:szCs w:val="22"/>
          <w:vertAlign w:val="superscript"/>
        </w:rPr>
        <w:t>th</w:t>
      </w:r>
      <w:r w:rsidR="001665BA">
        <w:rPr>
          <w:rFonts w:ascii="Georgia" w:eastAsia="Georgia" w:hAnsi="Georgia" w:cs="Georgia"/>
          <w:sz w:val="22"/>
          <w:szCs w:val="22"/>
        </w:rPr>
        <w:t xml:space="preserve"> April, 2022.</w:t>
      </w:r>
      <w:bookmarkStart w:id="0" w:name="_GoBack"/>
      <w:bookmarkEnd w:id="0"/>
      <w:r>
        <w:rPr>
          <w:rFonts w:ascii="Georgia" w:eastAsia="Georgia" w:hAnsi="Georgia" w:cs="Georgia"/>
          <w:sz w:val="22"/>
          <w:szCs w:val="22"/>
        </w:rPr>
        <w:t xml:space="preserve"> </w:t>
      </w:r>
    </w:p>
    <w:p w14:paraId="538B666F" w14:textId="77777777" w:rsidR="00982B7E" w:rsidRPr="00D14E8D" w:rsidRDefault="004F1403" w:rsidP="00D14E8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t>Seminars/ Webinars</w:t>
      </w:r>
    </w:p>
    <w:p w14:paraId="25E58AFD" w14:textId="63399972" w:rsidR="00982B7E" w:rsidRPr="00D14E8D" w:rsidRDefault="004F1403" w:rsidP="00D14E8D">
      <w:pPr>
        <w:pStyle w:val="p"/>
        <w:numPr>
          <w:ilvl w:val="0"/>
          <w:numId w:val="11"/>
        </w:numPr>
        <w:spacing w:line="320" w:lineRule="atLeast"/>
        <w:jc w:val="both"/>
        <w:rPr>
          <w:rFonts w:ascii="Georgia" w:eastAsia="Georgia" w:hAnsi="Georgia" w:cs="Georgia"/>
          <w:sz w:val="22"/>
          <w:szCs w:val="22"/>
        </w:rPr>
      </w:pPr>
      <w:r w:rsidRPr="00D14E8D">
        <w:rPr>
          <w:rFonts w:ascii="Georgia" w:eastAsia="Georgia" w:hAnsi="Georgia" w:cs="Georgia"/>
          <w:sz w:val="22"/>
          <w:szCs w:val="22"/>
        </w:rPr>
        <w:t>Attended a seminar on Cancer biology research: The Indian scenario organized in St. Xavier's college, Mumbai on 19th January 2013.</w:t>
      </w:r>
    </w:p>
    <w:p w14:paraId="7211DD81" w14:textId="2A090A1C" w:rsidR="00982B7E" w:rsidRPr="00D14E8D" w:rsidRDefault="004F1403" w:rsidP="00D14E8D">
      <w:pPr>
        <w:pStyle w:val="p"/>
        <w:numPr>
          <w:ilvl w:val="0"/>
          <w:numId w:val="11"/>
        </w:numPr>
        <w:spacing w:line="320" w:lineRule="atLeast"/>
        <w:jc w:val="both"/>
        <w:rPr>
          <w:rFonts w:ascii="Georgia" w:eastAsia="Georgia" w:hAnsi="Georgia" w:cs="Georgia"/>
          <w:sz w:val="22"/>
          <w:szCs w:val="22"/>
        </w:rPr>
      </w:pPr>
      <w:r w:rsidRPr="00D14E8D">
        <w:rPr>
          <w:rFonts w:ascii="Georgia" w:eastAsia="Georgia" w:hAnsi="Georgia" w:cs="Georgia"/>
          <w:sz w:val="22"/>
          <w:szCs w:val="22"/>
        </w:rPr>
        <w:t>Participated in Intercollegiate webinar on “Role of Algae in Environment Protection”, organized by Department of Microbiology &amp; Biotechnology, Chikitsak Samuha's Sir Sitaram &amp; Lady Shantabai Patkar College of Arts &amp; Science, on 5th June 2020.</w:t>
      </w:r>
    </w:p>
    <w:p w14:paraId="326B96A6" w14:textId="197B4B6B" w:rsidR="00982B7E" w:rsidRPr="00D14E8D" w:rsidRDefault="004F1403" w:rsidP="00D14E8D">
      <w:pPr>
        <w:pStyle w:val="p"/>
        <w:numPr>
          <w:ilvl w:val="0"/>
          <w:numId w:val="11"/>
        </w:numPr>
        <w:spacing w:line="320" w:lineRule="atLeast"/>
        <w:jc w:val="both"/>
        <w:rPr>
          <w:rFonts w:ascii="Georgia" w:eastAsia="Georgia" w:hAnsi="Georgia" w:cs="Georgia"/>
          <w:sz w:val="22"/>
          <w:szCs w:val="22"/>
        </w:rPr>
      </w:pPr>
      <w:r w:rsidRPr="00D14E8D">
        <w:rPr>
          <w:rFonts w:ascii="Georgia" w:eastAsia="Georgia" w:hAnsi="Georgia" w:cs="Georgia"/>
          <w:sz w:val="22"/>
          <w:szCs w:val="22"/>
        </w:rPr>
        <w:t>Participated in the Webinar on “Future of Food Technology Post COVID-19 conducted on May 24, 2020</w:t>
      </w:r>
      <w:r w:rsidR="00FE1020">
        <w:rPr>
          <w:rFonts w:ascii="Georgia" w:eastAsia="Georgia" w:hAnsi="Georgia" w:cs="Georgia"/>
          <w:sz w:val="22"/>
          <w:szCs w:val="22"/>
        </w:rPr>
        <w:t>,</w:t>
      </w:r>
      <w:r w:rsidRPr="00D14E8D">
        <w:rPr>
          <w:rFonts w:ascii="Georgia" w:eastAsia="Georgia" w:hAnsi="Georgia" w:cs="Georgia"/>
          <w:sz w:val="22"/>
          <w:szCs w:val="22"/>
        </w:rPr>
        <w:t xml:space="preserve"> organized by </w:t>
      </w:r>
      <w:r w:rsidR="00FE1020">
        <w:rPr>
          <w:rFonts w:ascii="Georgia" w:eastAsia="Georgia" w:hAnsi="Georgia" w:cs="Georgia"/>
          <w:sz w:val="22"/>
          <w:szCs w:val="22"/>
        </w:rPr>
        <w:t xml:space="preserve">the </w:t>
      </w:r>
      <w:r w:rsidRPr="00D14E8D">
        <w:rPr>
          <w:rFonts w:ascii="Georgia" w:eastAsia="Georgia" w:hAnsi="Georgia" w:cs="Georgia"/>
          <w:sz w:val="22"/>
          <w:szCs w:val="22"/>
        </w:rPr>
        <w:t xml:space="preserve">Department of </w:t>
      </w:r>
      <w:r w:rsidR="00D14E8D" w:rsidRPr="00D14E8D">
        <w:rPr>
          <w:rFonts w:ascii="Georgia" w:eastAsia="Georgia" w:hAnsi="Georgia" w:cs="Georgia"/>
          <w:sz w:val="22"/>
          <w:szCs w:val="22"/>
        </w:rPr>
        <w:t>Nutraceuticals</w:t>
      </w:r>
      <w:r w:rsidRPr="00D14E8D">
        <w:rPr>
          <w:rFonts w:ascii="Georgia" w:eastAsia="Georgia" w:hAnsi="Georgia" w:cs="Georgia"/>
          <w:sz w:val="22"/>
          <w:szCs w:val="22"/>
        </w:rPr>
        <w:t>, G.N. Khalsa College,</w:t>
      </w:r>
    </w:p>
    <w:p w14:paraId="647F30A6" w14:textId="7418D824" w:rsidR="00982B7E" w:rsidRPr="00D14E8D" w:rsidRDefault="004F1403" w:rsidP="00D14E8D">
      <w:pPr>
        <w:pStyle w:val="p"/>
        <w:numPr>
          <w:ilvl w:val="0"/>
          <w:numId w:val="11"/>
        </w:numPr>
        <w:spacing w:line="320" w:lineRule="atLeast"/>
        <w:jc w:val="both"/>
        <w:rPr>
          <w:rFonts w:ascii="Georgia" w:eastAsia="Georgia" w:hAnsi="Georgia" w:cs="Georgia"/>
          <w:sz w:val="22"/>
          <w:szCs w:val="22"/>
        </w:rPr>
      </w:pPr>
      <w:r w:rsidRPr="00D14E8D">
        <w:rPr>
          <w:rFonts w:ascii="Georgia" w:eastAsia="Georgia" w:hAnsi="Georgia" w:cs="Georgia"/>
          <w:sz w:val="22"/>
          <w:szCs w:val="22"/>
        </w:rPr>
        <w:t>Participated in the webinar on “IPR in Research &amp; Education” sponsored by Gujrat Council of Science &amp; Technology, Govt. Of Gujrat, Organized By Parul University, Vadodara, Gujrat on 30th April 2021.</w:t>
      </w:r>
    </w:p>
    <w:p w14:paraId="7E7A420B" w14:textId="0F7AC65F" w:rsidR="00982B7E" w:rsidRPr="00D14E8D" w:rsidRDefault="004F1403" w:rsidP="00D14E8D">
      <w:pPr>
        <w:pStyle w:val="p"/>
        <w:numPr>
          <w:ilvl w:val="0"/>
          <w:numId w:val="11"/>
        </w:numPr>
        <w:spacing w:line="320" w:lineRule="atLeast"/>
        <w:jc w:val="both"/>
        <w:rPr>
          <w:rFonts w:ascii="Georgia" w:eastAsia="Georgia" w:hAnsi="Georgia" w:cs="Georgia"/>
          <w:sz w:val="22"/>
          <w:szCs w:val="22"/>
        </w:rPr>
      </w:pPr>
      <w:r w:rsidRPr="00D14E8D">
        <w:rPr>
          <w:rFonts w:ascii="Georgia" w:eastAsia="Georgia" w:hAnsi="Georgia" w:cs="Georgia"/>
          <w:sz w:val="22"/>
          <w:szCs w:val="22"/>
        </w:rPr>
        <w:t>Participated in the Two-Day National Webinar – ‘Nuances of Research Integrity' organized by the Research Committee and Internal Quality Assurance Cell, G. N. Khalsa College in collaboration with Amity University, Gwalior and Rehoboth Academic Services, Manipal Academy of Higher Education, Bengaluru on August 7 and 9, 2021.</w:t>
      </w:r>
    </w:p>
    <w:p w14:paraId="334495DC" w14:textId="3C1F1523" w:rsidR="00982B7E" w:rsidRDefault="004F1403" w:rsidP="00D14E8D">
      <w:pPr>
        <w:pStyle w:val="p"/>
        <w:numPr>
          <w:ilvl w:val="0"/>
          <w:numId w:val="11"/>
        </w:numPr>
        <w:spacing w:line="320" w:lineRule="atLeast"/>
        <w:jc w:val="both"/>
        <w:rPr>
          <w:rFonts w:ascii="Georgia" w:eastAsia="Georgia" w:hAnsi="Georgia" w:cs="Georgia"/>
          <w:sz w:val="22"/>
          <w:szCs w:val="22"/>
        </w:rPr>
      </w:pPr>
      <w:r w:rsidRPr="00D14E8D">
        <w:rPr>
          <w:rFonts w:ascii="Georgia" w:eastAsia="Georgia" w:hAnsi="Georgia" w:cs="Georgia"/>
          <w:sz w:val="22"/>
          <w:szCs w:val="22"/>
        </w:rPr>
        <w:t>Participated in the webinar on Primer Design- Basic &amp; Application organized by Biosrishti on 2nd October 2021.</w:t>
      </w:r>
    </w:p>
    <w:p w14:paraId="019C53DF" w14:textId="654A4F27" w:rsidR="00496FF1" w:rsidRDefault="00496FF1" w:rsidP="00496FF1">
      <w:pPr>
        <w:pStyle w:val="p"/>
        <w:spacing w:line="320" w:lineRule="atLeast"/>
        <w:jc w:val="both"/>
        <w:rPr>
          <w:rFonts w:ascii="Georgia" w:eastAsia="Georgia" w:hAnsi="Georgia" w:cs="Georgia"/>
          <w:sz w:val="22"/>
          <w:szCs w:val="22"/>
        </w:rPr>
      </w:pPr>
    </w:p>
    <w:p w14:paraId="6ECB6D66" w14:textId="77777777" w:rsidR="00496FF1" w:rsidRPr="00D14E8D" w:rsidRDefault="00496FF1" w:rsidP="00496FF1">
      <w:pPr>
        <w:pStyle w:val="p"/>
        <w:spacing w:line="320" w:lineRule="atLeast"/>
        <w:jc w:val="both"/>
        <w:rPr>
          <w:rFonts w:ascii="Georgia" w:eastAsia="Georgia" w:hAnsi="Georgia" w:cs="Georgia"/>
          <w:sz w:val="22"/>
          <w:szCs w:val="22"/>
        </w:rPr>
      </w:pPr>
    </w:p>
    <w:p w14:paraId="6935E81E" w14:textId="77777777" w:rsidR="00982B7E" w:rsidRPr="00D14E8D" w:rsidRDefault="004F1403" w:rsidP="00D14E8D">
      <w:pPr>
        <w:pStyle w:val="documentsectiontitle"/>
        <w:pBdr>
          <w:bottom w:val="single" w:sz="8" w:space="0" w:color="CCCCCC"/>
        </w:pBdr>
        <w:spacing w:before="400" w:after="100"/>
        <w:jc w:val="both"/>
        <w:rPr>
          <w:rFonts w:ascii="Georgia" w:eastAsia="Georgia" w:hAnsi="Georgia" w:cs="Georgia"/>
          <w:b/>
          <w:bCs/>
          <w:i/>
          <w:iCs/>
          <w:color w:val="auto"/>
          <w:spacing w:val="-10"/>
        </w:rPr>
      </w:pPr>
      <w:r w:rsidRPr="00D14E8D">
        <w:rPr>
          <w:rFonts w:ascii="Georgia" w:eastAsia="Georgia" w:hAnsi="Georgia" w:cs="Georgia"/>
          <w:b/>
          <w:bCs/>
          <w:i/>
          <w:iCs/>
          <w:color w:val="auto"/>
          <w:spacing w:val="-10"/>
        </w:rPr>
        <w:t>Online Workshops/FDP</w:t>
      </w:r>
    </w:p>
    <w:p w14:paraId="5416C6E0" w14:textId="751D363F" w:rsidR="00982B7E" w:rsidRPr="00D14E8D" w:rsidRDefault="004F1403" w:rsidP="00D14E8D">
      <w:pPr>
        <w:pStyle w:val="p"/>
        <w:numPr>
          <w:ilvl w:val="0"/>
          <w:numId w:val="12"/>
        </w:numPr>
        <w:spacing w:line="320" w:lineRule="atLeast"/>
        <w:jc w:val="both"/>
        <w:rPr>
          <w:rFonts w:ascii="Georgia" w:eastAsia="Georgia" w:hAnsi="Georgia" w:cs="Georgia"/>
          <w:sz w:val="22"/>
          <w:szCs w:val="22"/>
        </w:rPr>
      </w:pPr>
      <w:r w:rsidRPr="00D14E8D">
        <w:rPr>
          <w:rFonts w:ascii="Georgia" w:eastAsia="Georgia" w:hAnsi="Georgia" w:cs="Georgia"/>
          <w:sz w:val="22"/>
          <w:szCs w:val="22"/>
        </w:rPr>
        <w:t>Attended online national workshop on ‘Fine Tuning Research Planning Using Elsevier Tools' organized By K.J. Somaiya College of Science &amp; Commerce, On 25th April 2020.</w:t>
      </w:r>
    </w:p>
    <w:p w14:paraId="08D86282" w14:textId="11A606E7" w:rsidR="00982B7E" w:rsidRPr="00D14E8D" w:rsidRDefault="004F1403" w:rsidP="00D14E8D">
      <w:pPr>
        <w:pStyle w:val="p"/>
        <w:numPr>
          <w:ilvl w:val="0"/>
          <w:numId w:val="12"/>
        </w:numPr>
        <w:spacing w:line="320" w:lineRule="atLeast"/>
        <w:jc w:val="both"/>
        <w:rPr>
          <w:rFonts w:ascii="Georgia" w:eastAsia="Georgia" w:hAnsi="Georgia" w:cs="Georgia"/>
          <w:sz w:val="22"/>
          <w:szCs w:val="22"/>
        </w:rPr>
      </w:pPr>
      <w:r w:rsidRPr="00D14E8D">
        <w:rPr>
          <w:rFonts w:ascii="Georgia" w:eastAsia="Georgia" w:hAnsi="Georgia" w:cs="Georgia"/>
          <w:sz w:val="22"/>
          <w:szCs w:val="22"/>
        </w:rPr>
        <w:t>Participated In 3 Days National Level Faculty Development Programme Organized By Lala Lajpat Rai College Of Commerce &amp; Economics &amp; University Of Mumbai With North Storm Academy Held On 30th April To 2nd May 2020.</w:t>
      </w:r>
    </w:p>
    <w:p w14:paraId="7047D49D" w14:textId="1B4EE11F" w:rsidR="00982B7E" w:rsidRPr="00D14E8D" w:rsidRDefault="004F1403" w:rsidP="00D14E8D">
      <w:pPr>
        <w:pStyle w:val="p"/>
        <w:numPr>
          <w:ilvl w:val="0"/>
          <w:numId w:val="12"/>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Participated in Two </w:t>
      </w:r>
      <w:r w:rsidR="00D14E8D" w:rsidRPr="00D14E8D">
        <w:rPr>
          <w:rFonts w:ascii="Georgia" w:eastAsia="Georgia" w:hAnsi="Georgia" w:cs="Georgia"/>
          <w:sz w:val="22"/>
          <w:szCs w:val="22"/>
        </w:rPr>
        <w:t>days</w:t>
      </w:r>
      <w:r w:rsidRPr="00D14E8D">
        <w:rPr>
          <w:rFonts w:ascii="Georgia" w:eastAsia="Georgia" w:hAnsi="Georgia" w:cs="Georgia"/>
          <w:sz w:val="22"/>
          <w:szCs w:val="22"/>
        </w:rPr>
        <w:t xml:space="preserve"> workshop on “Experiential Teaching with Diverse Tools”, organized by IQAC, Maharshi Dayanand College of Arts, Science and Commerce on 26th &amp;27th May</w:t>
      </w:r>
      <w:r w:rsidR="00FE1020">
        <w:rPr>
          <w:rFonts w:ascii="Georgia" w:eastAsia="Georgia" w:hAnsi="Georgia" w:cs="Georgia"/>
          <w:sz w:val="22"/>
          <w:szCs w:val="22"/>
        </w:rPr>
        <w:t xml:space="preserve"> </w:t>
      </w:r>
      <w:r w:rsidRPr="00D14E8D">
        <w:rPr>
          <w:rFonts w:ascii="Georgia" w:eastAsia="Georgia" w:hAnsi="Georgia" w:cs="Georgia"/>
          <w:sz w:val="22"/>
          <w:szCs w:val="22"/>
        </w:rPr>
        <w:t>2020.</w:t>
      </w:r>
    </w:p>
    <w:p w14:paraId="0EB47E81" w14:textId="11BF6D78" w:rsidR="00982B7E" w:rsidRPr="00D14E8D" w:rsidRDefault="004F1403" w:rsidP="00D14E8D">
      <w:pPr>
        <w:pStyle w:val="p"/>
        <w:numPr>
          <w:ilvl w:val="0"/>
          <w:numId w:val="12"/>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Completed the Two weeks faculty development </w:t>
      </w:r>
      <w:r w:rsidR="00FE1020">
        <w:rPr>
          <w:rFonts w:ascii="Georgia" w:eastAsia="Georgia" w:hAnsi="Georgia" w:cs="Georgia"/>
          <w:sz w:val="22"/>
          <w:szCs w:val="22"/>
        </w:rPr>
        <w:t>program</w:t>
      </w:r>
      <w:r w:rsidRPr="00D14E8D">
        <w:rPr>
          <w:rFonts w:ascii="Georgia" w:eastAsia="Georgia" w:hAnsi="Georgia" w:cs="Georgia"/>
          <w:sz w:val="22"/>
          <w:szCs w:val="22"/>
        </w:rPr>
        <w:t xml:space="preserve"> on empowerment through digital technology and e-learning Organized by SNDT Women's University </w:t>
      </w:r>
      <w:r w:rsidR="00FE1020">
        <w:rPr>
          <w:rFonts w:ascii="Georgia" w:eastAsia="Georgia" w:hAnsi="Georgia" w:cs="Georgia"/>
          <w:sz w:val="22"/>
          <w:szCs w:val="22"/>
        </w:rPr>
        <w:t>from</w:t>
      </w:r>
      <w:r w:rsidRPr="00D14E8D">
        <w:rPr>
          <w:rFonts w:ascii="Georgia" w:eastAsia="Georgia" w:hAnsi="Georgia" w:cs="Georgia"/>
          <w:sz w:val="22"/>
          <w:szCs w:val="22"/>
        </w:rPr>
        <w:t xml:space="preserve"> 1st -12th June 2020.</w:t>
      </w:r>
    </w:p>
    <w:p w14:paraId="3D65CAE5" w14:textId="52C48D8B" w:rsidR="00982B7E" w:rsidRPr="00D14E8D" w:rsidRDefault="004F1403" w:rsidP="00D14E8D">
      <w:pPr>
        <w:pStyle w:val="p"/>
        <w:numPr>
          <w:ilvl w:val="0"/>
          <w:numId w:val="12"/>
        </w:numPr>
        <w:spacing w:line="320" w:lineRule="atLeast"/>
        <w:jc w:val="both"/>
        <w:rPr>
          <w:rFonts w:ascii="Georgia" w:eastAsia="Georgia" w:hAnsi="Georgia" w:cs="Georgia"/>
          <w:sz w:val="22"/>
          <w:szCs w:val="22"/>
        </w:rPr>
      </w:pPr>
      <w:r w:rsidRPr="00D14E8D">
        <w:rPr>
          <w:rFonts w:ascii="Georgia" w:eastAsia="Georgia" w:hAnsi="Georgia" w:cs="Georgia"/>
          <w:sz w:val="22"/>
          <w:szCs w:val="22"/>
        </w:rPr>
        <w:t>Participated in Two Days online workshop on “Drafting the Research Article”</w:t>
      </w:r>
      <w:r w:rsidR="00FE1020">
        <w:rPr>
          <w:rFonts w:ascii="Georgia" w:eastAsia="Georgia" w:hAnsi="Georgia" w:cs="Georgia"/>
          <w:sz w:val="22"/>
          <w:szCs w:val="22"/>
        </w:rPr>
        <w:t xml:space="preserve"> </w:t>
      </w:r>
      <w:r w:rsidRPr="00D14E8D">
        <w:rPr>
          <w:rFonts w:ascii="Georgia" w:eastAsia="Georgia" w:hAnsi="Georgia" w:cs="Georgia"/>
          <w:sz w:val="22"/>
          <w:szCs w:val="22"/>
        </w:rPr>
        <w:t>on 17th and 18th September organized by MyInnerLog.</w:t>
      </w:r>
    </w:p>
    <w:p w14:paraId="0525773B" w14:textId="0A35F354" w:rsidR="00982B7E" w:rsidRPr="00D14E8D" w:rsidRDefault="004F1403" w:rsidP="00D14E8D">
      <w:pPr>
        <w:pStyle w:val="p"/>
        <w:numPr>
          <w:ilvl w:val="0"/>
          <w:numId w:val="12"/>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completed &amp; Qualified an exam of One Week recent </w:t>
      </w:r>
      <w:r w:rsidR="00D14E8D" w:rsidRPr="00D14E8D">
        <w:rPr>
          <w:rFonts w:ascii="Georgia" w:eastAsia="Georgia" w:hAnsi="Georgia" w:cs="Georgia"/>
          <w:sz w:val="22"/>
          <w:szCs w:val="22"/>
        </w:rPr>
        <w:t>trends</w:t>
      </w:r>
      <w:r w:rsidRPr="00D14E8D">
        <w:rPr>
          <w:rFonts w:ascii="Georgia" w:eastAsia="Georgia" w:hAnsi="Georgia" w:cs="Georgia"/>
          <w:sz w:val="22"/>
          <w:szCs w:val="22"/>
        </w:rPr>
        <w:t xml:space="preserve"> in research methodology organized by REST Society for Research International, Krishnagiri, TamilNadu, India from 11th -16th January 2021</w:t>
      </w:r>
    </w:p>
    <w:p w14:paraId="095BC337" w14:textId="23291E3D" w:rsidR="00982B7E" w:rsidRPr="00D14E8D" w:rsidRDefault="004F1403" w:rsidP="00D14E8D">
      <w:pPr>
        <w:pStyle w:val="p"/>
        <w:numPr>
          <w:ilvl w:val="0"/>
          <w:numId w:val="12"/>
        </w:numPr>
        <w:spacing w:line="320" w:lineRule="atLeast"/>
        <w:jc w:val="both"/>
        <w:rPr>
          <w:rFonts w:ascii="Georgia" w:eastAsia="Georgia" w:hAnsi="Georgia" w:cs="Georgia"/>
          <w:sz w:val="22"/>
          <w:szCs w:val="22"/>
        </w:rPr>
      </w:pPr>
      <w:r w:rsidRPr="00D14E8D">
        <w:rPr>
          <w:rFonts w:ascii="Georgia" w:eastAsia="Georgia" w:hAnsi="Georgia" w:cs="Georgia"/>
          <w:sz w:val="22"/>
          <w:szCs w:val="22"/>
        </w:rPr>
        <w:t xml:space="preserve">Participated in Five days Online FDP On “Artificial Intelligence in Health Science” organized by </w:t>
      </w:r>
      <w:r w:rsidR="00FE1020">
        <w:rPr>
          <w:rFonts w:ascii="Georgia" w:eastAsia="Georgia" w:hAnsi="Georgia" w:cs="Georgia"/>
          <w:sz w:val="22"/>
          <w:szCs w:val="22"/>
        </w:rPr>
        <w:t xml:space="preserve">the </w:t>
      </w:r>
      <w:r w:rsidRPr="00D14E8D">
        <w:rPr>
          <w:rFonts w:ascii="Georgia" w:eastAsia="Georgia" w:hAnsi="Georgia" w:cs="Georgia"/>
          <w:sz w:val="22"/>
          <w:szCs w:val="22"/>
        </w:rPr>
        <w:t xml:space="preserve">Department of Biotechnology &amp; </w:t>
      </w:r>
      <w:r w:rsidR="00D14E8D" w:rsidRPr="00D14E8D">
        <w:rPr>
          <w:rFonts w:ascii="Georgia" w:eastAsia="Georgia" w:hAnsi="Georgia" w:cs="Georgia"/>
          <w:sz w:val="22"/>
          <w:szCs w:val="22"/>
        </w:rPr>
        <w:t>Bioinformatics,</w:t>
      </w:r>
      <w:r w:rsidRPr="00D14E8D">
        <w:rPr>
          <w:rFonts w:ascii="Georgia" w:eastAsia="Georgia" w:hAnsi="Georgia" w:cs="Georgia"/>
          <w:sz w:val="22"/>
          <w:szCs w:val="22"/>
        </w:rPr>
        <w:t xml:space="preserve"> D.Y. Patil Institute during 3rd May-7th May 2021.</w:t>
      </w:r>
    </w:p>
    <w:p w14:paraId="205CD1F9" w14:textId="1F30A913" w:rsidR="00982B7E" w:rsidRPr="00D14E8D" w:rsidRDefault="004F1403" w:rsidP="00D14E8D">
      <w:pPr>
        <w:pStyle w:val="p"/>
        <w:numPr>
          <w:ilvl w:val="0"/>
          <w:numId w:val="12"/>
        </w:numPr>
        <w:spacing w:line="320" w:lineRule="atLeast"/>
        <w:jc w:val="both"/>
        <w:rPr>
          <w:rFonts w:ascii="Georgia" w:eastAsia="Georgia" w:hAnsi="Georgia" w:cs="Georgia"/>
          <w:sz w:val="22"/>
          <w:szCs w:val="22"/>
        </w:rPr>
      </w:pPr>
      <w:r w:rsidRPr="00D14E8D">
        <w:rPr>
          <w:rFonts w:ascii="Georgia" w:eastAsia="Georgia" w:hAnsi="Georgia" w:cs="Georgia"/>
          <w:sz w:val="22"/>
          <w:szCs w:val="22"/>
        </w:rPr>
        <w:t>completed online program on Research Training From 3rd May to 15th May</w:t>
      </w:r>
      <w:r w:rsidR="00FE1020">
        <w:rPr>
          <w:rFonts w:ascii="Georgia" w:eastAsia="Georgia" w:hAnsi="Georgia" w:cs="Georgia"/>
          <w:sz w:val="22"/>
          <w:szCs w:val="22"/>
        </w:rPr>
        <w:t xml:space="preserve"> </w:t>
      </w:r>
      <w:r w:rsidRPr="00D14E8D">
        <w:rPr>
          <w:rFonts w:ascii="Georgia" w:eastAsia="Georgia" w:hAnsi="Georgia" w:cs="Georgia"/>
          <w:sz w:val="22"/>
          <w:szCs w:val="22"/>
        </w:rPr>
        <w:t>2021 organized by MSME- TECHNOLOGY DEVELOPMENT CENTRE (PPDC)</w:t>
      </w:r>
    </w:p>
    <w:p w14:paraId="1208D039" w14:textId="7728D047" w:rsidR="004F1403" w:rsidRDefault="004F1403" w:rsidP="004F1403">
      <w:pPr>
        <w:pStyle w:val="p"/>
        <w:spacing w:line="320" w:lineRule="atLeast"/>
        <w:jc w:val="both"/>
        <w:rPr>
          <w:rFonts w:ascii="Georgia" w:eastAsia="Georgia" w:hAnsi="Georgia" w:cs="Georgia"/>
          <w:sz w:val="22"/>
          <w:szCs w:val="22"/>
        </w:rPr>
      </w:pPr>
    </w:p>
    <w:p w14:paraId="436AB005" w14:textId="77777777" w:rsidR="004F1403" w:rsidRPr="004F1403" w:rsidRDefault="004F1403" w:rsidP="004F1403">
      <w:pPr>
        <w:suppressAutoHyphens/>
        <w:autoSpaceDE w:val="0"/>
        <w:spacing w:line="240" w:lineRule="auto"/>
        <w:rPr>
          <w:lang w:val="en-GB" w:eastAsia="ar-SA"/>
        </w:rPr>
      </w:pPr>
      <w:r w:rsidRPr="004F1403">
        <w:rPr>
          <w:lang w:val="en-GB" w:eastAsia="ar-SA"/>
        </w:rPr>
        <w:t>I hereby declare that the details furnished above are true to the best of my knowledge</w:t>
      </w:r>
    </w:p>
    <w:p w14:paraId="6EEF798B" w14:textId="77777777" w:rsidR="004F1403" w:rsidRPr="004F1403" w:rsidRDefault="004F1403" w:rsidP="004F1403">
      <w:pPr>
        <w:suppressAutoHyphens/>
        <w:autoSpaceDE w:val="0"/>
        <w:spacing w:line="360" w:lineRule="auto"/>
        <w:jc w:val="center"/>
        <w:rPr>
          <w:lang w:val="en-GB" w:eastAsia="ar-SA"/>
        </w:rPr>
      </w:pPr>
    </w:p>
    <w:p w14:paraId="7416BF81" w14:textId="77777777" w:rsidR="004F1403" w:rsidRPr="004F1403" w:rsidRDefault="004F1403" w:rsidP="004F1403">
      <w:pPr>
        <w:suppressAutoHyphens/>
        <w:autoSpaceDE w:val="0"/>
        <w:spacing w:line="360" w:lineRule="auto"/>
        <w:rPr>
          <w:lang w:val="en-GB" w:eastAsia="ar-SA"/>
        </w:rPr>
      </w:pPr>
      <w:r w:rsidRPr="004F1403">
        <w:rPr>
          <w:lang w:val="en-GB" w:eastAsia="ar-SA"/>
        </w:rPr>
        <w:t>Place: - Mumbai.</w:t>
      </w:r>
    </w:p>
    <w:p w14:paraId="27BDBB5D" w14:textId="77777777" w:rsidR="004F1403" w:rsidRPr="004F1403" w:rsidRDefault="004F1403" w:rsidP="004F1403">
      <w:pPr>
        <w:suppressAutoHyphens/>
        <w:autoSpaceDE w:val="0"/>
        <w:spacing w:line="360" w:lineRule="auto"/>
        <w:rPr>
          <w:lang w:val="en-GB" w:eastAsia="ar-SA"/>
        </w:rPr>
      </w:pPr>
    </w:p>
    <w:p w14:paraId="4FB41B9C" w14:textId="77777777" w:rsidR="004F1403" w:rsidRDefault="004F1403" w:rsidP="004F1403">
      <w:pPr>
        <w:suppressAutoHyphens/>
        <w:autoSpaceDE w:val="0"/>
        <w:spacing w:line="720" w:lineRule="auto"/>
        <w:rPr>
          <w:lang w:val="en-GB" w:eastAsia="ar-SA"/>
        </w:rPr>
      </w:pPr>
      <w:r w:rsidRPr="004F1403">
        <w:rPr>
          <w:lang w:val="en-GB" w:eastAsia="ar-SA"/>
        </w:rPr>
        <w:t>Date:</w:t>
      </w:r>
      <w:r w:rsidRPr="004F1403">
        <w:rPr>
          <w:lang w:val="en-GB" w:eastAsia="ar-SA"/>
        </w:rPr>
        <w:tab/>
      </w:r>
      <w:r w:rsidRPr="004F1403">
        <w:rPr>
          <w:lang w:val="en-GB" w:eastAsia="ar-SA"/>
        </w:rPr>
        <w:tab/>
      </w:r>
      <w:r w:rsidRPr="004F1403">
        <w:rPr>
          <w:lang w:val="en-GB" w:eastAsia="ar-SA"/>
        </w:rPr>
        <w:tab/>
      </w:r>
      <w:r w:rsidRPr="004F1403">
        <w:rPr>
          <w:lang w:val="en-GB" w:eastAsia="ar-SA"/>
        </w:rPr>
        <w:tab/>
      </w:r>
      <w:r w:rsidRPr="004F1403">
        <w:rPr>
          <w:lang w:val="en-GB" w:eastAsia="ar-SA"/>
        </w:rPr>
        <w:tab/>
      </w:r>
      <w:r w:rsidRPr="004F1403">
        <w:rPr>
          <w:lang w:val="en-GB" w:eastAsia="ar-SA"/>
        </w:rPr>
        <w:tab/>
      </w:r>
      <w:r w:rsidRPr="004F1403">
        <w:rPr>
          <w:lang w:val="en-GB" w:eastAsia="ar-SA"/>
        </w:rPr>
        <w:tab/>
      </w:r>
      <w:r w:rsidRPr="004F1403">
        <w:rPr>
          <w:lang w:val="en-GB" w:eastAsia="ar-SA"/>
        </w:rPr>
        <w:tab/>
      </w:r>
      <w:r w:rsidRPr="004F1403">
        <w:rPr>
          <w:lang w:val="en-GB" w:eastAsia="ar-SA"/>
        </w:rPr>
        <w:tab/>
        <w:t>Yours Truly,</w:t>
      </w:r>
    </w:p>
    <w:p w14:paraId="56164EBE" w14:textId="48129B6E" w:rsidR="004F1403" w:rsidRPr="004F1403" w:rsidRDefault="004F1403" w:rsidP="004F1403">
      <w:pPr>
        <w:suppressAutoHyphens/>
        <w:autoSpaceDE w:val="0"/>
        <w:spacing w:line="720" w:lineRule="auto"/>
        <w:rPr>
          <w:lang w:val="en-GB" w:eastAsia="ar-SA"/>
        </w:rPr>
      </w:pPr>
      <w:r>
        <w:rPr>
          <w:lang w:val="en-GB" w:eastAsia="ar-SA"/>
        </w:rPr>
        <w:t xml:space="preserve">                                                                                               </w:t>
      </w:r>
      <w:r w:rsidRPr="004F1403">
        <w:rPr>
          <w:caps/>
          <w:lang w:val="en-GB" w:eastAsia="ar-SA"/>
        </w:rPr>
        <w:t>Ms. Snehal RAJDHAR DABHADE</w:t>
      </w:r>
    </w:p>
    <w:p w14:paraId="73CB2F1F" w14:textId="77777777" w:rsidR="004F1403" w:rsidRPr="00D14E8D" w:rsidRDefault="004F1403" w:rsidP="004F1403">
      <w:pPr>
        <w:pStyle w:val="p"/>
        <w:spacing w:line="320" w:lineRule="atLeast"/>
        <w:jc w:val="both"/>
        <w:rPr>
          <w:rFonts w:ascii="Georgia" w:eastAsia="Georgia" w:hAnsi="Georgia" w:cs="Georgia"/>
          <w:sz w:val="22"/>
          <w:szCs w:val="22"/>
        </w:rPr>
      </w:pPr>
    </w:p>
    <w:sectPr w:rsidR="004F1403" w:rsidRPr="00D14E8D">
      <w:pgSz w:w="12240" w:h="15840"/>
      <w:pgMar w:top="480" w:right="480" w:bottom="4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5FC20A6A">
      <w:start w:val="1"/>
      <w:numFmt w:val="bullet"/>
      <w:lvlText w:val=""/>
      <w:lvlJc w:val="left"/>
      <w:pPr>
        <w:ind w:left="720" w:hanging="360"/>
      </w:pPr>
      <w:rPr>
        <w:rFonts w:ascii="Symbol" w:hAnsi="Symbol"/>
      </w:rPr>
    </w:lvl>
    <w:lvl w:ilvl="1" w:tplc="CBBC8E80">
      <w:start w:val="1"/>
      <w:numFmt w:val="bullet"/>
      <w:lvlText w:val="o"/>
      <w:lvlJc w:val="left"/>
      <w:pPr>
        <w:tabs>
          <w:tab w:val="num" w:pos="1440"/>
        </w:tabs>
        <w:ind w:left="1440" w:hanging="360"/>
      </w:pPr>
      <w:rPr>
        <w:rFonts w:ascii="Courier New" w:hAnsi="Courier New"/>
      </w:rPr>
    </w:lvl>
    <w:lvl w:ilvl="2" w:tplc="5C8CEA6E">
      <w:start w:val="1"/>
      <w:numFmt w:val="bullet"/>
      <w:lvlText w:val=""/>
      <w:lvlJc w:val="left"/>
      <w:pPr>
        <w:tabs>
          <w:tab w:val="num" w:pos="2160"/>
        </w:tabs>
        <w:ind w:left="2160" w:hanging="360"/>
      </w:pPr>
      <w:rPr>
        <w:rFonts w:ascii="Wingdings" w:hAnsi="Wingdings"/>
      </w:rPr>
    </w:lvl>
    <w:lvl w:ilvl="3" w:tplc="1916A9F0">
      <w:start w:val="1"/>
      <w:numFmt w:val="bullet"/>
      <w:lvlText w:val=""/>
      <w:lvlJc w:val="left"/>
      <w:pPr>
        <w:tabs>
          <w:tab w:val="num" w:pos="2880"/>
        </w:tabs>
        <w:ind w:left="2880" w:hanging="360"/>
      </w:pPr>
      <w:rPr>
        <w:rFonts w:ascii="Symbol" w:hAnsi="Symbol"/>
      </w:rPr>
    </w:lvl>
    <w:lvl w:ilvl="4" w:tplc="F95E4326">
      <w:start w:val="1"/>
      <w:numFmt w:val="bullet"/>
      <w:lvlText w:val="o"/>
      <w:lvlJc w:val="left"/>
      <w:pPr>
        <w:tabs>
          <w:tab w:val="num" w:pos="3600"/>
        </w:tabs>
        <w:ind w:left="3600" w:hanging="360"/>
      </w:pPr>
      <w:rPr>
        <w:rFonts w:ascii="Courier New" w:hAnsi="Courier New"/>
      </w:rPr>
    </w:lvl>
    <w:lvl w:ilvl="5" w:tplc="8E3046D8">
      <w:start w:val="1"/>
      <w:numFmt w:val="bullet"/>
      <w:lvlText w:val=""/>
      <w:lvlJc w:val="left"/>
      <w:pPr>
        <w:tabs>
          <w:tab w:val="num" w:pos="4320"/>
        </w:tabs>
        <w:ind w:left="4320" w:hanging="360"/>
      </w:pPr>
      <w:rPr>
        <w:rFonts w:ascii="Wingdings" w:hAnsi="Wingdings"/>
      </w:rPr>
    </w:lvl>
    <w:lvl w:ilvl="6" w:tplc="1A9C29FE">
      <w:start w:val="1"/>
      <w:numFmt w:val="bullet"/>
      <w:lvlText w:val=""/>
      <w:lvlJc w:val="left"/>
      <w:pPr>
        <w:tabs>
          <w:tab w:val="num" w:pos="5040"/>
        </w:tabs>
        <w:ind w:left="5040" w:hanging="360"/>
      </w:pPr>
      <w:rPr>
        <w:rFonts w:ascii="Symbol" w:hAnsi="Symbol"/>
      </w:rPr>
    </w:lvl>
    <w:lvl w:ilvl="7" w:tplc="500A10FE">
      <w:start w:val="1"/>
      <w:numFmt w:val="bullet"/>
      <w:lvlText w:val="o"/>
      <w:lvlJc w:val="left"/>
      <w:pPr>
        <w:tabs>
          <w:tab w:val="num" w:pos="5760"/>
        </w:tabs>
        <w:ind w:left="5760" w:hanging="360"/>
      </w:pPr>
      <w:rPr>
        <w:rFonts w:ascii="Courier New" w:hAnsi="Courier New"/>
      </w:rPr>
    </w:lvl>
    <w:lvl w:ilvl="8" w:tplc="1C0A2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79E68C6">
      <w:start w:val="1"/>
      <w:numFmt w:val="bullet"/>
      <w:lvlText w:val=""/>
      <w:lvlJc w:val="left"/>
      <w:pPr>
        <w:ind w:left="720" w:hanging="360"/>
      </w:pPr>
      <w:rPr>
        <w:rFonts w:ascii="Symbol" w:hAnsi="Symbol"/>
      </w:rPr>
    </w:lvl>
    <w:lvl w:ilvl="1" w:tplc="DCA42D7E">
      <w:start w:val="1"/>
      <w:numFmt w:val="bullet"/>
      <w:lvlText w:val="o"/>
      <w:lvlJc w:val="left"/>
      <w:pPr>
        <w:tabs>
          <w:tab w:val="num" w:pos="1440"/>
        </w:tabs>
        <w:ind w:left="1440" w:hanging="360"/>
      </w:pPr>
      <w:rPr>
        <w:rFonts w:ascii="Courier New" w:hAnsi="Courier New"/>
      </w:rPr>
    </w:lvl>
    <w:lvl w:ilvl="2" w:tplc="CA9EC09C">
      <w:start w:val="1"/>
      <w:numFmt w:val="bullet"/>
      <w:lvlText w:val=""/>
      <w:lvlJc w:val="left"/>
      <w:pPr>
        <w:tabs>
          <w:tab w:val="num" w:pos="2160"/>
        </w:tabs>
        <w:ind w:left="2160" w:hanging="360"/>
      </w:pPr>
      <w:rPr>
        <w:rFonts w:ascii="Wingdings" w:hAnsi="Wingdings"/>
      </w:rPr>
    </w:lvl>
    <w:lvl w:ilvl="3" w:tplc="BD32DFA4">
      <w:start w:val="1"/>
      <w:numFmt w:val="bullet"/>
      <w:lvlText w:val=""/>
      <w:lvlJc w:val="left"/>
      <w:pPr>
        <w:tabs>
          <w:tab w:val="num" w:pos="2880"/>
        </w:tabs>
        <w:ind w:left="2880" w:hanging="360"/>
      </w:pPr>
      <w:rPr>
        <w:rFonts w:ascii="Symbol" w:hAnsi="Symbol"/>
      </w:rPr>
    </w:lvl>
    <w:lvl w:ilvl="4" w:tplc="49D4BAA0">
      <w:start w:val="1"/>
      <w:numFmt w:val="bullet"/>
      <w:lvlText w:val="o"/>
      <w:lvlJc w:val="left"/>
      <w:pPr>
        <w:tabs>
          <w:tab w:val="num" w:pos="3600"/>
        </w:tabs>
        <w:ind w:left="3600" w:hanging="360"/>
      </w:pPr>
      <w:rPr>
        <w:rFonts w:ascii="Courier New" w:hAnsi="Courier New"/>
      </w:rPr>
    </w:lvl>
    <w:lvl w:ilvl="5" w:tplc="14EC1330">
      <w:start w:val="1"/>
      <w:numFmt w:val="bullet"/>
      <w:lvlText w:val=""/>
      <w:lvlJc w:val="left"/>
      <w:pPr>
        <w:tabs>
          <w:tab w:val="num" w:pos="4320"/>
        </w:tabs>
        <w:ind w:left="4320" w:hanging="360"/>
      </w:pPr>
      <w:rPr>
        <w:rFonts w:ascii="Wingdings" w:hAnsi="Wingdings"/>
      </w:rPr>
    </w:lvl>
    <w:lvl w:ilvl="6" w:tplc="6120698E">
      <w:start w:val="1"/>
      <w:numFmt w:val="bullet"/>
      <w:lvlText w:val=""/>
      <w:lvlJc w:val="left"/>
      <w:pPr>
        <w:tabs>
          <w:tab w:val="num" w:pos="5040"/>
        </w:tabs>
        <w:ind w:left="5040" w:hanging="360"/>
      </w:pPr>
      <w:rPr>
        <w:rFonts w:ascii="Symbol" w:hAnsi="Symbol"/>
      </w:rPr>
    </w:lvl>
    <w:lvl w:ilvl="7" w:tplc="E64EF5BA">
      <w:start w:val="1"/>
      <w:numFmt w:val="bullet"/>
      <w:lvlText w:val="o"/>
      <w:lvlJc w:val="left"/>
      <w:pPr>
        <w:tabs>
          <w:tab w:val="num" w:pos="5760"/>
        </w:tabs>
        <w:ind w:left="5760" w:hanging="360"/>
      </w:pPr>
      <w:rPr>
        <w:rFonts w:ascii="Courier New" w:hAnsi="Courier New"/>
      </w:rPr>
    </w:lvl>
    <w:lvl w:ilvl="8" w:tplc="7D769ED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349512">
      <w:start w:val="1"/>
      <w:numFmt w:val="bullet"/>
      <w:lvlText w:val=""/>
      <w:lvlJc w:val="left"/>
      <w:pPr>
        <w:ind w:left="720" w:hanging="360"/>
      </w:pPr>
      <w:rPr>
        <w:rFonts w:ascii="Symbol" w:hAnsi="Symbol"/>
      </w:rPr>
    </w:lvl>
    <w:lvl w:ilvl="1" w:tplc="43C43DCC">
      <w:start w:val="1"/>
      <w:numFmt w:val="bullet"/>
      <w:lvlText w:val="o"/>
      <w:lvlJc w:val="left"/>
      <w:pPr>
        <w:tabs>
          <w:tab w:val="num" w:pos="1440"/>
        </w:tabs>
        <w:ind w:left="1440" w:hanging="360"/>
      </w:pPr>
      <w:rPr>
        <w:rFonts w:ascii="Courier New" w:hAnsi="Courier New"/>
      </w:rPr>
    </w:lvl>
    <w:lvl w:ilvl="2" w:tplc="2AB4BB50">
      <w:start w:val="1"/>
      <w:numFmt w:val="bullet"/>
      <w:lvlText w:val=""/>
      <w:lvlJc w:val="left"/>
      <w:pPr>
        <w:tabs>
          <w:tab w:val="num" w:pos="2160"/>
        </w:tabs>
        <w:ind w:left="2160" w:hanging="360"/>
      </w:pPr>
      <w:rPr>
        <w:rFonts w:ascii="Wingdings" w:hAnsi="Wingdings"/>
      </w:rPr>
    </w:lvl>
    <w:lvl w:ilvl="3" w:tplc="9384CF28">
      <w:start w:val="1"/>
      <w:numFmt w:val="bullet"/>
      <w:lvlText w:val=""/>
      <w:lvlJc w:val="left"/>
      <w:pPr>
        <w:tabs>
          <w:tab w:val="num" w:pos="2880"/>
        </w:tabs>
        <w:ind w:left="2880" w:hanging="360"/>
      </w:pPr>
      <w:rPr>
        <w:rFonts w:ascii="Symbol" w:hAnsi="Symbol"/>
      </w:rPr>
    </w:lvl>
    <w:lvl w:ilvl="4" w:tplc="E50ED0A8">
      <w:start w:val="1"/>
      <w:numFmt w:val="bullet"/>
      <w:lvlText w:val="o"/>
      <w:lvlJc w:val="left"/>
      <w:pPr>
        <w:tabs>
          <w:tab w:val="num" w:pos="3600"/>
        </w:tabs>
        <w:ind w:left="3600" w:hanging="360"/>
      </w:pPr>
      <w:rPr>
        <w:rFonts w:ascii="Courier New" w:hAnsi="Courier New"/>
      </w:rPr>
    </w:lvl>
    <w:lvl w:ilvl="5" w:tplc="56C63C68">
      <w:start w:val="1"/>
      <w:numFmt w:val="bullet"/>
      <w:lvlText w:val=""/>
      <w:lvlJc w:val="left"/>
      <w:pPr>
        <w:tabs>
          <w:tab w:val="num" w:pos="4320"/>
        </w:tabs>
        <w:ind w:left="4320" w:hanging="360"/>
      </w:pPr>
      <w:rPr>
        <w:rFonts w:ascii="Wingdings" w:hAnsi="Wingdings"/>
      </w:rPr>
    </w:lvl>
    <w:lvl w:ilvl="6" w:tplc="DB68B366">
      <w:start w:val="1"/>
      <w:numFmt w:val="bullet"/>
      <w:lvlText w:val=""/>
      <w:lvlJc w:val="left"/>
      <w:pPr>
        <w:tabs>
          <w:tab w:val="num" w:pos="5040"/>
        </w:tabs>
        <w:ind w:left="5040" w:hanging="360"/>
      </w:pPr>
      <w:rPr>
        <w:rFonts w:ascii="Symbol" w:hAnsi="Symbol"/>
      </w:rPr>
    </w:lvl>
    <w:lvl w:ilvl="7" w:tplc="C6E848A6">
      <w:start w:val="1"/>
      <w:numFmt w:val="bullet"/>
      <w:lvlText w:val="o"/>
      <w:lvlJc w:val="left"/>
      <w:pPr>
        <w:tabs>
          <w:tab w:val="num" w:pos="5760"/>
        </w:tabs>
        <w:ind w:left="5760" w:hanging="360"/>
      </w:pPr>
      <w:rPr>
        <w:rFonts w:ascii="Courier New" w:hAnsi="Courier New"/>
      </w:rPr>
    </w:lvl>
    <w:lvl w:ilvl="8" w:tplc="834CA1C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C08DC36">
      <w:start w:val="1"/>
      <w:numFmt w:val="bullet"/>
      <w:lvlText w:val=""/>
      <w:lvlJc w:val="left"/>
      <w:pPr>
        <w:ind w:left="720" w:hanging="360"/>
      </w:pPr>
      <w:rPr>
        <w:rFonts w:ascii="Symbol" w:hAnsi="Symbol"/>
      </w:rPr>
    </w:lvl>
    <w:lvl w:ilvl="1" w:tplc="836A0FE4">
      <w:start w:val="1"/>
      <w:numFmt w:val="bullet"/>
      <w:lvlText w:val="o"/>
      <w:lvlJc w:val="left"/>
      <w:pPr>
        <w:tabs>
          <w:tab w:val="num" w:pos="1440"/>
        </w:tabs>
        <w:ind w:left="1440" w:hanging="360"/>
      </w:pPr>
      <w:rPr>
        <w:rFonts w:ascii="Courier New" w:hAnsi="Courier New"/>
      </w:rPr>
    </w:lvl>
    <w:lvl w:ilvl="2" w:tplc="0486D9E4">
      <w:start w:val="1"/>
      <w:numFmt w:val="bullet"/>
      <w:lvlText w:val=""/>
      <w:lvlJc w:val="left"/>
      <w:pPr>
        <w:tabs>
          <w:tab w:val="num" w:pos="2160"/>
        </w:tabs>
        <w:ind w:left="2160" w:hanging="360"/>
      </w:pPr>
      <w:rPr>
        <w:rFonts w:ascii="Wingdings" w:hAnsi="Wingdings"/>
      </w:rPr>
    </w:lvl>
    <w:lvl w:ilvl="3" w:tplc="7DD240F6">
      <w:start w:val="1"/>
      <w:numFmt w:val="bullet"/>
      <w:lvlText w:val=""/>
      <w:lvlJc w:val="left"/>
      <w:pPr>
        <w:tabs>
          <w:tab w:val="num" w:pos="2880"/>
        </w:tabs>
        <w:ind w:left="2880" w:hanging="360"/>
      </w:pPr>
      <w:rPr>
        <w:rFonts w:ascii="Symbol" w:hAnsi="Symbol"/>
      </w:rPr>
    </w:lvl>
    <w:lvl w:ilvl="4" w:tplc="7C6EF17A">
      <w:start w:val="1"/>
      <w:numFmt w:val="bullet"/>
      <w:lvlText w:val="o"/>
      <w:lvlJc w:val="left"/>
      <w:pPr>
        <w:tabs>
          <w:tab w:val="num" w:pos="3600"/>
        </w:tabs>
        <w:ind w:left="3600" w:hanging="360"/>
      </w:pPr>
      <w:rPr>
        <w:rFonts w:ascii="Courier New" w:hAnsi="Courier New"/>
      </w:rPr>
    </w:lvl>
    <w:lvl w:ilvl="5" w:tplc="8CE6BD70">
      <w:start w:val="1"/>
      <w:numFmt w:val="bullet"/>
      <w:lvlText w:val=""/>
      <w:lvlJc w:val="left"/>
      <w:pPr>
        <w:tabs>
          <w:tab w:val="num" w:pos="4320"/>
        </w:tabs>
        <w:ind w:left="4320" w:hanging="360"/>
      </w:pPr>
      <w:rPr>
        <w:rFonts w:ascii="Wingdings" w:hAnsi="Wingdings"/>
      </w:rPr>
    </w:lvl>
    <w:lvl w:ilvl="6" w:tplc="ED06B480">
      <w:start w:val="1"/>
      <w:numFmt w:val="bullet"/>
      <w:lvlText w:val=""/>
      <w:lvlJc w:val="left"/>
      <w:pPr>
        <w:tabs>
          <w:tab w:val="num" w:pos="5040"/>
        </w:tabs>
        <w:ind w:left="5040" w:hanging="360"/>
      </w:pPr>
      <w:rPr>
        <w:rFonts w:ascii="Symbol" w:hAnsi="Symbol"/>
      </w:rPr>
    </w:lvl>
    <w:lvl w:ilvl="7" w:tplc="1D6895E8">
      <w:start w:val="1"/>
      <w:numFmt w:val="bullet"/>
      <w:lvlText w:val="o"/>
      <w:lvlJc w:val="left"/>
      <w:pPr>
        <w:tabs>
          <w:tab w:val="num" w:pos="5760"/>
        </w:tabs>
        <w:ind w:left="5760" w:hanging="360"/>
      </w:pPr>
      <w:rPr>
        <w:rFonts w:ascii="Courier New" w:hAnsi="Courier New"/>
      </w:rPr>
    </w:lvl>
    <w:lvl w:ilvl="8" w:tplc="790A17D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1B2E392A">
      <w:start w:val="1"/>
      <w:numFmt w:val="bullet"/>
      <w:lvlText w:val=""/>
      <w:lvlJc w:val="left"/>
      <w:pPr>
        <w:ind w:left="720" w:hanging="360"/>
      </w:pPr>
      <w:rPr>
        <w:rFonts w:ascii="Symbol" w:hAnsi="Symbol"/>
      </w:rPr>
    </w:lvl>
    <w:lvl w:ilvl="1" w:tplc="63B6D5A6">
      <w:start w:val="1"/>
      <w:numFmt w:val="bullet"/>
      <w:lvlText w:val="o"/>
      <w:lvlJc w:val="left"/>
      <w:pPr>
        <w:tabs>
          <w:tab w:val="num" w:pos="1440"/>
        </w:tabs>
        <w:ind w:left="1440" w:hanging="360"/>
      </w:pPr>
      <w:rPr>
        <w:rFonts w:ascii="Courier New" w:hAnsi="Courier New"/>
      </w:rPr>
    </w:lvl>
    <w:lvl w:ilvl="2" w:tplc="FD540EA0">
      <w:start w:val="1"/>
      <w:numFmt w:val="bullet"/>
      <w:lvlText w:val=""/>
      <w:lvlJc w:val="left"/>
      <w:pPr>
        <w:tabs>
          <w:tab w:val="num" w:pos="2160"/>
        </w:tabs>
        <w:ind w:left="2160" w:hanging="360"/>
      </w:pPr>
      <w:rPr>
        <w:rFonts w:ascii="Wingdings" w:hAnsi="Wingdings"/>
      </w:rPr>
    </w:lvl>
    <w:lvl w:ilvl="3" w:tplc="4DD44E72">
      <w:start w:val="1"/>
      <w:numFmt w:val="bullet"/>
      <w:lvlText w:val=""/>
      <w:lvlJc w:val="left"/>
      <w:pPr>
        <w:tabs>
          <w:tab w:val="num" w:pos="2880"/>
        </w:tabs>
        <w:ind w:left="2880" w:hanging="360"/>
      </w:pPr>
      <w:rPr>
        <w:rFonts w:ascii="Symbol" w:hAnsi="Symbol"/>
      </w:rPr>
    </w:lvl>
    <w:lvl w:ilvl="4" w:tplc="D63EB8E4">
      <w:start w:val="1"/>
      <w:numFmt w:val="bullet"/>
      <w:lvlText w:val="o"/>
      <w:lvlJc w:val="left"/>
      <w:pPr>
        <w:tabs>
          <w:tab w:val="num" w:pos="3600"/>
        </w:tabs>
        <w:ind w:left="3600" w:hanging="360"/>
      </w:pPr>
      <w:rPr>
        <w:rFonts w:ascii="Courier New" w:hAnsi="Courier New"/>
      </w:rPr>
    </w:lvl>
    <w:lvl w:ilvl="5" w:tplc="A20659C6">
      <w:start w:val="1"/>
      <w:numFmt w:val="bullet"/>
      <w:lvlText w:val=""/>
      <w:lvlJc w:val="left"/>
      <w:pPr>
        <w:tabs>
          <w:tab w:val="num" w:pos="4320"/>
        </w:tabs>
        <w:ind w:left="4320" w:hanging="360"/>
      </w:pPr>
      <w:rPr>
        <w:rFonts w:ascii="Wingdings" w:hAnsi="Wingdings"/>
      </w:rPr>
    </w:lvl>
    <w:lvl w:ilvl="6" w:tplc="99A868D0">
      <w:start w:val="1"/>
      <w:numFmt w:val="bullet"/>
      <w:lvlText w:val=""/>
      <w:lvlJc w:val="left"/>
      <w:pPr>
        <w:tabs>
          <w:tab w:val="num" w:pos="5040"/>
        </w:tabs>
        <w:ind w:left="5040" w:hanging="360"/>
      </w:pPr>
      <w:rPr>
        <w:rFonts w:ascii="Symbol" w:hAnsi="Symbol"/>
      </w:rPr>
    </w:lvl>
    <w:lvl w:ilvl="7" w:tplc="6BE21716">
      <w:start w:val="1"/>
      <w:numFmt w:val="bullet"/>
      <w:lvlText w:val="o"/>
      <w:lvlJc w:val="left"/>
      <w:pPr>
        <w:tabs>
          <w:tab w:val="num" w:pos="5760"/>
        </w:tabs>
        <w:ind w:left="5760" w:hanging="360"/>
      </w:pPr>
      <w:rPr>
        <w:rFonts w:ascii="Courier New" w:hAnsi="Courier New"/>
      </w:rPr>
    </w:lvl>
    <w:lvl w:ilvl="8" w:tplc="181C665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116C036">
      <w:start w:val="1"/>
      <w:numFmt w:val="bullet"/>
      <w:lvlText w:val=""/>
      <w:lvlJc w:val="left"/>
      <w:pPr>
        <w:ind w:left="720" w:hanging="360"/>
      </w:pPr>
      <w:rPr>
        <w:rFonts w:ascii="Symbol" w:hAnsi="Symbol"/>
      </w:rPr>
    </w:lvl>
    <w:lvl w:ilvl="1" w:tplc="6556F01A">
      <w:start w:val="1"/>
      <w:numFmt w:val="bullet"/>
      <w:lvlText w:val="o"/>
      <w:lvlJc w:val="left"/>
      <w:pPr>
        <w:tabs>
          <w:tab w:val="num" w:pos="1440"/>
        </w:tabs>
        <w:ind w:left="1440" w:hanging="360"/>
      </w:pPr>
      <w:rPr>
        <w:rFonts w:ascii="Courier New" w:hAnsi="Courier New"/>
      </w:rPr>
    </w:lvl>
    <w:lvl w:ilvl="2" w:tplc="A998A65A">
      <w:start w:val="1"/>
      <w:numFmt w:val="bullet"/>
      <w:lvlText w:val=""/>
      <w:lvlJc w:val="left"/>
      <w:pPr>
        <w:tabs>
          <w:tab w:val="num" w:pos="2160"/>
        </w:tabs>
        <w:ind w:left="2160" w:hanging="360"/>
      </w:pPr>
      <w:rPr>
        <w:rFonts w:ascii="Wingdings" w:hAnsi="Wingdings"/>
      </w:rPr>
    </w:lvl>
    <w:lvl w:ilvl="3" w:tplc="3E40A112">
      <w:start w:val="1"/>
      <w:numFmt w:val="bullet"/>
      <w:lvlText w:val=""/>
      <w:lvlJc w:val="left"/>
      <w:pPr>
        <w:tabs>
          <w:tab w:val="num" w:pos="2880"/>
        </w:tabs>
        <w:ind w:left="2880" w:hanging="360"/>
      </w:pPr>
      <w:rPr>
        <w:rFonts w:ascii="Symbol" w:hAnsi="Symbol"/>
      </w:rPr>
    </w:lvl>
    <w:lvl w:ilvl="4" w:tplc="DD56BFD6">
      <w:start w:val="1"/>
      <w:numFmt w:val="bullet"/>
      <w:lvlText w:val="o"/>
      <w:lvlJc w:val="left"/>
      <w:pPr>
        <w:tabs>
          <w:tab w:val="num" w:pos="3600"/>
        </w:tabs>
        <w:ind w:left="3600" w:hanging="360"/>
      </w:pPr>
      <w:rPr>
        <w:rFonts w:ascii="Courier New" w:hAnsi="Courier New"/>
      </w:rPr>
    </w:lvl>
    <w:lvl w:ilvl="5" w:tplc="2A382A10">
      <w:start w:val="1"/>
      <w:numFmt w:val="bullet"/>
      <w:lvlText w:val=""/>
      <w:lvlJc w:val="left"/>
      <w:pPr>
        <w:tabs>
          <w:tab w:val="num" w:pos="4320"/>
        </w:tabs>
        <w:ind w:left="4320" w:hanging="360"/>
      </w:pPr>
      <w:rPr>
        <w:rFonts w:ascii="Wingdings" w:hAnsi="Wingdings"/>
      </w:rPr>
    </w:lvl>
    <w:lvl w:ilvl="6" w:tplc="29CCD4E4">
      <w:start w:val="1"/>
      <w:numFmt w:val="bullet"/>
      <w:lvlText w:val=""/>
      <w:lvlJc w:val="left"/>
      <w:pPr>
        <w:tabs>
          <w:tab w:val="num" w:pos="5040"/>
        </w:tabs>
        <w:ind w:left="5040" w:hanging="360"/>
      </w:pPr>
      <w:rPr>
        <w:rFonts w:ascii="Symbol" w:hAnsi="Symbol"/>
      </w:rPr>
    </w:lvl>
    <w:lvl w:ilvl="7" w:tplc="E1CAB322">
      <w:start w:val="1"/>
      <w:numFmt w:val="bullet"/>
      <w:lvlText w:val="o"/>
      <w:lvlJc w:val="left"/>
      <w:pPr>
        <w:tabs>
          <w:tab w:val="num" w:pos="5760"/>
        </w:tabs>
        <w:ind w:left="5760" w:hanging="360"/>
      </w:pPr>
      <w:rPr>
        <w:rFonts w:ascii="Courier New" w:hAnsi="Courier New"/>
      </w:rPr>
    </w:lvl>
    <w:lvl w:ilvl="8" w:tplc="B5168AE6">
      <w:start w:val="1"/>
      <w:numFmt w:val="bullet"/>
      <w:lvlText w:val=""/>
      <w:lvlJc w:val="left"/>
      <w:pPr>
        <w:tabs>
          <w:tab w:val="num" w:pos="6480"/>
        </w:tabs>
        <w:ind w:left="6480" w:hanging="360"/>
      </w:pPr>
      <w:rPr>
        <w:rFonts w:ascii="Wingdings" w:hAnsi="Wingdings"/>
      </w:rPr>
    </w:lvl>
  </w:abstractNum>
  <w:abstractNum w:abstractNumId="6" w15:restartNumberingAfterBreak="0">
    <w:nsid w:val="02B62887"/>
    <w:multiLevelType w:val="hybridMultilevel"/>
    <w:tmpl w:val="0128D73C"/>
    <w:lvl w:ilvl="0" w:tplc="40090001">
      <w:start w:val="1"/>
      <w:numFmt w:val="bullet"/>
      <w:lvlText w:val=""/>
      <w:lvlJc w:val="left"/>
      <w:pPr>
        <w:ind w:left="3220" w:hanging="360"/>
      </w:pPr>
      <w:rPr>
        <w:rFonts w:ascii="Symbol" w:hAnsi="Symbol" w:hint="default"/>
      </w:rPr>
    </w:lvl>
    <w:lvl w:ilvl="1" w:tplc="40090003" w:tentative="1">
      <w:start w:val="1"/>
      <w:numFmt w:val="bullet"/>
      <w:lvlText w:val="o"/>
      <w:lvlJc w:val="left"/>
      <w:pPr>
        <w:ind w:left="3940" w:hanging="360"/>
      </w:pPr>
      <w:rPr>
        <w:rFonts w:ascii="Courier New" w:hAnsi="Courier New" w:cs="Courier New" w:hint="default"/>
      </w:rPr>
    </w:lvl>
    <w:lvl w:ilvl="2" w:tplc="40090005" w:tentative="1">
      <w:start w:val="1"/>
      <w:numFmt w:val="bullet"/>
      <w:lvlText w:val=""/>
      <w:lvlJc w:val="left"/>
      <w:pPr>
        <w:ind w:left="4660" w:hanging="360"/>
      </w:pPr>
      <w:rPr>
        <w:rFonts w:ascii="Wingdings" w:hAnsi="Wingdings" w:hint="default"/>
      </w:rPr>
    </w:lvl>
    <w:lvl w:ilvl="3" w:tplc="40090001" w:tentative="1">
      <w:start w:val="1"/>
      <w:numFmt w:val="bullet"/>
      <w:lvlText w:val=""/>
      <w:lvlJc w:val="left"/>
      <w:pPr>
        <w:ind w:left="5380" w:hanging="360"/>
      </w:pPr>
      <w:rPr>
        <w:rFonts w:ascii="Symbol" w:hAnsi="Symbol" w:hint="default"/>
      </w:rPr>
    </w:lvl>
    <w:lvl w:ilvl="4" w:tplc="40090003" w:tentative="1">
      <w:start w:val="1"/>
      <w:numFmt w:val="bullet"/>
      <w:lvlText w:val="o"/>
      <w:lvlJc w:val="left"/>
      <w:pPr>
        <w:ind w:left="6100" w:hanging="360"/>
      </w:pPr>
      <w:rPr>
        <w:rFonts w:ascii="Courier New" w:hAnsi="Courier New" w:cs="Courier New" w:hint="default"/>
      </w:rPr>
    </w:lvl>
    <w:lvl w:ilvl="5" w:tplc="40090005" w:tentative="1">
      <w:start w:val="1"/>
      <w:numFmt w:val="bullet"/>
      <w:lvlText w:val=""/>
      <w:lvlJc w:val="left"/>
      <w:pPr>
        <w:ind w:left="6820" w:hanging="360"/>
      </w:pPr>
      <w:rPr>
        <w:rFonts w:ascii="Wingdings" w:hAnsi="Wingdings" w:hint="default"/>
      </w:rPr>
    </w:lvl>
    <w:lvl w:ilvl="6" w:tplc="40090001" w:tentative="1">
      <w:start w:val="1"/>
      <w:numFmt w:val="bullet"/>
      <w:lvlText w:val=""/>
      <w:lvlJc w:val="left"/>
      <w:pPr>
        <w:ind w:left="7540" w:hanging="360"/>
      </w:pPr>
      <w:rPr>
        <w:rFonts w:ascii="Symbol" w:hAnsi="Symbol" w:hint="default"/>
      </w:rPr>
    </w:lvl>
    <w:lvl w:ilvl="7" w:tplc="40090003" w:tentative="1">
      <w:start w:val="1"/>
      <w:numFmt w:val="bullet"/>
      <w:lvlText w:val="o"/>
      <w:lvlJc w:val="left"/>
      <w:pPr>
        <w:ind w:left="8260" w:hanging="360"/>
      </w:pPr>
      <w:rPr>
        <w:rFonts w:ascii="Courier New" w:hAnsi="Courier New" w:cs="Courier New" w:hint="default"/>
      </w:rPr>
    </w:lvl>
    <w:lvl w:ilvl="8" w:tplc="40090005" w:tentative="1">
      <w:start w:val="1"/>
      <w:numFmt w:val="bullet"/>
      <w:lvlText w:val=""/>
      <w:lvlJc w:val="left"/>
      <w:pPr>
        <w:ind w:left="8980" w:hanging="360"/>
      </w:pPr>
      <w:rPr>
        <w:rFonts w:ascii="Wingdings" w:hAnsi="Wingdings" w:hint="default"/>
      </w:rPr>
    </w:lvl>
  </w:abstractNum>
  <w:abstractNum w:abstractNumId="7" w15:restartNumberingAfterBreak="0">
    <w:nsid w:val="0A03499A"/>
    <w:multiLevelType w:val="hybridMultilevel"/>
    <w:tmpl w:val="0A6AE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A04006"/>
    <w:multiLevelType w:val="hybridMultilevel"/>
    <w:tmpl w:val="C4D80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D64613"/>
    <w:multiLevelType w:val="hybridMultilevel"/>
    <w:tmpl w:val="FE0A53BA"/>
    <w:lvl w:ilvl="0" w:tplc="40090001">
      <w:start w:val="1"/>
      <w:numFmt w:val="bullet"/>
      <w:lvlText w:val=""/>
      <w:lvlJc w:val="left"/>
      <w:pPr>
        <w:ind w:left="3220" w:hanging="360"/>
      </w:pPr>
      <w:rPr>
        <w:rFonts w:ascii="Symbol" w:hAnsi="Symbol" w:hint="default"/>
      </w:rPr>
    </w:lvl>
    <w:lvl w:ilvl="1" w:tplc="40090003" w:tentative="1">
      <w:start w:val="1"/>
      <w:numFmt w:val="bullet"/>
      <w:lvlText w:val="o"/>
      <w:lvlJc w:val="left"/>
      <w:pPr>
        <w:ind w:left="3940" w:hanging="360"/>
      </w:pPr>
      <w:rPr>
        <w:rFonts w:ascii="Courier New" w:hAnsi="Courier New" w:cs="Courier New" w:hint="default"/>
      </w:rPr>
    </w:lvl>
    <w:lvl w:ilvl="2" w:tplc="40090005" w:tentative="1">
      <w:start w:val="1"/>
      <w:numFmt w:val="bullet"/>
      <w:lvlText w:val=""/>
      <w:lvlJc w:val="left"/>
      <w:pPr>
        <w:ind w:left="4660" w:hanging="360"/>
      </w:pPr>
      <w:rPr>
        <w:rFonts w:ascii="Wingdings" w:hAnsi="Wingdings" w:hint="default"/>
      </w:rPr>
    </w:lvl>
    <w:lvl w:ilvl="3" w:tplc="40090001" w:tentative="1">
      <w:start w:val="1"/>
      <w:numFmt w:val="bullet"/>
      <w:lvlText w:val=""/>
      <w:lvlJc w:val="left"/>
      <w:pPr>
        <w:ind w:left="5380" w:hanging="360"/>
      </w:pPr>
      <w:rPr>
        <w:rFonts w:ascii="Symbol" w:hAnsi="Symbol" w:hint="default"/>
      </w:rPr>
    </w:lvl>
    <w:lvl w:ilvl="4" w:tplc="40090003" w:tentative="1">
      <w:start w:val="1"/>
      <w:numFmt w:val="bullet"/>
      <w:lvlText w:val="o"/>
      <w:lvlJc w:val="left"/>
      <w:pPr>
        <w:ind w:left="6100" w:hanging="360"/>
      </w:pPr>
      <w:rPr>
        <w:rFonts w:ascii="Courier New" w:hAnsi="Courier New" w:cs="Courier New" w:hint="default"/>
      </w:rPr>
    </w:lvl>
    <w:lvl w:ilvl="5" w:tplc="40090005" w:tentative="1">
      <w:start w:val="1"/>
      <w:numFmt w:val="bullet"/>
      <w:lvlText w:val=""/>
      <w:lvlJc w:val="left"/>
      <w:pPr>
        <w:ind w:left="6820" w:hanging="360"/>
      </w:pPr>
      <w:rPr>
        <w:rFonts w:ascii="Wingdings" w:hAnsi="Wingdings" w:hint="default"/>
      </w:rPr>
    </w:lvl>
    <w:lvl w:ilvl="6" w:tplc="40090001" w:tentative="1">
      <w:start w:val="1"/>
      <w:numFmt w:val="bullet"/>
      <w:lvlText w:val=""/>
      <w:lvlJc w:val="left"/>
      <w:pPr>
        <w:ind w:left="7540" w:hanging="360"/>
      </w:pPr>
      <w:rPr>
        <w:rFonts w:ascii="Symbol" w:hAnsi="Symbol" w:hint="default"/>
      </w:rPr>
    </w:lvl>
    <w:lvl w:ilvl="7" w:tplc="40090003" w:tentative="1">
      <w:start w:val="1"/>
      <w:numFmt w:val="bullet"/>
      <w:lvlText w:val="o"/>
      <w:lvlJc w:val="left"/>
      <w:pPr>
        <w:ind w:left="8260" w:hanging="360"/>
      </w:pPr>
      <w:rPr>
        <w:rFonts w:ascii="Courier New" w:hAnsi="Courier New" w:cs="Courier New" w:hint="default"/>
      </w:rPr>
    </w:lvl>
    <w:lvl w:ilvl="8" w:tplc="40090005" w:tentative="1">
      <w:start w:val="1"/>
      <w:numFmt w:val="bullet"/>
      <w:lvlText w:val=""/>
      <w:lvlJc w:val="left"/>
      <w:pPr>
        <w:ind w:left="8980" w:hanging="360"/>
      </w:pPr>
      <w:rPr>
        <w:rFonts w:ascii="Wingdings" w:hAnsi="Wingdings" w:hint="default"/>
      </w:rPr>
    </w:lvl>
  </w:abstractNum>
  <w:abstractNum w:abstractNumId="10" w15:restartNumberingAfterBreak="0">
    <w:nsid w:val="423B0450"/>
    <w:multiLevelType w:val="hybridMultilevel"/>
    <w:tmpl w:val="66066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790C37"/>
    <w:multiLevelType w:val="hybridMultilevel"/>
    <w:tmpl w:val="72D4C384"/>
    <w:lvl w:ilvl="0" w:tplc="40090001">
      <w:start w:val="1"/>
      <w:numFmt w:val="bullet"/>
      <w:lvlText w:val=""/>
      <w:lvlJc w:val="left"/>
      <w:pPr>
        <w:ind w:left="3220" w:hanging="360"/>
      </w:pPr>
      <w:rPr>
        <w:rFonts w:ascii="Symbol" w:hAnsi="Symbol" w:hint="default"/>
      </w:rPr>
    </w:lvl>
    <w:lvl w:ilvl="1" w:tplc="40090003" w:tentative="1">
      <w:start w:val="1"/>
      <w:numFmt w:val="bullet"/>
      <w:lvlText w:val="o"/>
      <w:lvlJc w:val="left"/>
      <w:pPr>
        <w:ind w:left="3940" w:hanging="360"/>
      </w:pPr>
      <w:rPr>
        <w:rFonts w:ascii="Courier New" w:hAnsi="Courier New" w:cs="Courier New" w:hint="default"/>
      </w:rPr>
    </w:lvl>
    <w:lvl w:ilvl="2" w:tplc="40090005" w:tentative="1">
      <w:start w:val="1"/>
      <w:numFmt w:val="bullet"/>
      <w:lvlText w:val=""/>
      <w:lvlJc w:val="left"/>
      <w:pPr>
        <w:ind w:left="4660" w:hanging="360"/>
      </w:pPr>
      <w:rPr>
        <w:rFonts w:ascii="Wingdings" w:hAnsi="Wingdings" w:hint="default"/>
      </w:rPr>
    </w:lvl>
    <w:lvl w:ilvl="3" w:tplc="40090001" w:tentative="1">
      <w:start w:val="1"/>
      <w:numFmt w:val="bullet"/>
      <w:lvlText w:val=""/>
      <w:lvlJc w:val="left"/>
      <w:pPr>
        <w:ind w:left="5380" w:hanging="360"/>
      </w:pPr>
      <w:rPr>
        <w:rFonts w:ascii="Symbol" w:hAnsi="Symbol" w:hint="default"/>
      </w:rPr>
    </w:lvl>
    <w:lvl w:ilvl="4" w:tplc="40090003" w:tentative="1">
      <w:start w:val="1"/>
      <w:numFmt w:val="bullet"/>
      <w:lvlText w:val="o"/>
      <w:lvlJc w:val="left"/>
      <w:pPr>
        <w:ind w:left="6100" w:hanging="360"/>
      </w:pPr>
      <w:rPr>
        <w:rFonts w:ascii="Courier New" w:hAnsi="Courier New" w:cs="Courier New" w:hint="default"/>
      </w:rPr>
    </w:lvl>
    <w:lvl w:ilvl="5" w:tplc="40090005" w:tentative="1">
      <w:start w:val="1"/>
      <w:numFmt w:val="bullet"/>
      <w:lvlText w:val=""/>
      <w:lvlJc w:val="left"/>
      <w:pPr>
        <w:ind w:left="6820" w:hanging="360"/>
      </w:pPr>
      <w:rPr>
        <w:rFonts w:ascii="Wingdings" w:hAnsi="Wingdings" w:hint="default"/>
      </w:rPr>
    </w:lvl>
    <w:lvl w:ilvl="6" w:tplc="40090001" w:tentative="1">
      <w:start w:val="1"/>
      <w:numFmt w:val="bullet"/>
      <w:lvlText w:val=""/>
      <w:lvlJc w:val="left"/>
      <w:pPr>
        <w:ind w:left="7540" w:hanging="360"/>
      </w:pPr>
      <w:rPr>
        <w:rFonts w:ascii="Symbol" w:hAnsi="Symbol" w:hint="default"/>
      </w:rPr>
    </w:lvl>
    <w:lvl w:ilvl="7" w:tplc="40090003" w:tentative="1">
      <w:start w:val="1"/>
      <w:numFmt w:val="bullet"/>
      <w:lvlText w:val="o"/>
      <w:lvlJc w:val="left"/>
      <w:pPr>
        <w:ind w:left="8260" w:hanging="360"/>
      </w:pPr>
      <w:rPr>
        <w:rFonts w:ascii="Courier New" w:hAnsi="Courier New" w:cs="Courier New" w:hint="default"/>
      </w:rPr>
    </w:lvl>
    <w:lvl w:ilvl="8" w:tplc="40090005" w:tentative="1">
      <w:start w:val="1"/>
      <w:numFmt w:val="bullet"/>
      <w:lvlText w:val=""/>
      <w:lvlJc w:val="left"/>
      <w:pPr>
        <w:ind w:left="8980" w:hanging="360"/>
      </w:pPr>
      <w:rPr>
        <w:rFonts w:ascii="Wingdings" w:hAnsi="Wingdings" w:hint="default"/>
      </w:rPr>
    </w:lvl>
  </w:abstractNum>
  <w:abstractNum w:abstractNumId="12" w15:restartNumberingAfterBreak="0">
    <w:nsid w:val="754F30D3"/>
    <w:multiLevelType w:val="multilevel"/>
    <w:tmpl w:val="718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0"/>
  </w:num>
  <w:num w:numId="9">
    <w:abstractNumId w:val="8"/>
  </w:num>
  <w:num w:numId="10">
    <w:abstractNumId w:val="9"/>
  </w:num>
  <w:num w:numId="11">
    <w:abstractNumId w:val="6"/>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7E"/>
    <w:rsid w:val="001665BA"/>
    <w:rsid w:val="00181693"/>
    <w:rsid w:val="002A1619"/>
    <w:rsid w:val="003A364D"/>
    <w:rsid w:val="00496FF1"/>
    <w:rsid w:val="004F1403"/>
    <w:rsid w:val="005524DD"/>
    <w:rsid w:val="007302CE"/>
    <w:rsid w:val="007C52A9"/>
    <w:rsid w:val="00982B7E"/>
    <w:rsid w:val="00A26EA9"/>
    <w:rsid w:val="00A34432"/>
    <w:rsid w:val="00AC6822"/>
    <w:rsid w:val="00C0046F"/>
    <w:rsid w:val="00D14E8D"/>
    <w:rsid w:val="00EF3900"/>
    <w:rsid w:val="00FE1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88A2"/>
  <w15:docId w15:val="{03809589-5BF6-4BCC-B7B6-7F47C677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ocument">
    <w:name w:val="document"/>
    <w:basedOn w:val="Normal"/>
    <w:pPr>
      <w:spacing w:line="320" w:lineRule="atLeast"/>
    </w:pPr>
  </w:style>
  <w:style w:type="paragraph" w:customStyle="1" w:styleId="div">
    <w:name w:val="div"/>
    <w:basedOn w:val="Normal"/>
  </w:style>
  <w:style w:type="character" w:customStyle="1" w:styleId="documentleft-box">
    <w:name w:val="document_left-box"/>
    <w:basedOn w:val="DefaultParagraphFont"/>
  </w:style>
  <w:style w:type="paragraph" w:customStyle="1" w:styleId="documentdivfirstsection">
    <w:name w:val="document_div_firstsection"/>
    <w:basedOn w:val="Normal"/>
  </w:style>
  <w:style w:type="paragraph" w:customStyle="1" w:styleId="documentdivparagraph">
    <w:name w:val="document_div_paragraph"/>
    <w:basedOn w:val="Normal"/>
  </w:style>
  <w:style w:type="paragraph" w:customStyle="1" w:styleId="documentname">
    <w:name w:val="document_name"/>
    <w:basedOn w:val="Normal"/>
    <w:pPr>
      <w:pBdr>
        <w:bottom w:val="none" w:sz="0" w:space="5" w:color="auto"/>
      </w:pBdr>
      <w:spacing w:line="820" w:lineRule="atLeast"/>
    </w:pPr>
    <w:rPr>
      <w:b/>
      <w:bCs/>
      <w:i/>
      <w:iCs/>
      <w:color w:val="252932"/>
      <w:spacing w:val="-40"/>
      <w:sz w:val="72"/>
      <w:szCs w:val="72"/>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pBdr>
        <w:bottom w:val="none" w:sz="0" w:space="5" w:color="auto"/>
      </w:pBdr>
      <w:spacing w:line="420" w:lineRule="atLeast"/>
    </w:pPr>
    <w:rPr>
      <w:b/>
      <w:bCs/>
      <w:color w:val="252932"/>
      <w:sz w:val="32"/>
      <w:szCs w:val="32"/>
    </w:rPr>
  </w:style>
  <w:style w:type="paragraph" w:customStyle="1" w:styleId="documentsection">
    <w:name w:val="document_section"/>
    <w:basedOn w:val="Normal"/>
  </w:style>
  <w:style w:type="character" w:customStyle="1" w:styleId="documentcol">
    <w:name w:val="document_col"/>
    <w:basedOn w:val="DefaultParagraphFont"/>
  </w:style>
  <w:style w:type="paragraph" w:customStyle="1" w:styleId="documentaddress">
    <w:name w:val="document_address"/>
    <w:basedOn w:val="Normal"/>
    <w:pPr>
      <w:pBdr>
        <w:top w:val="none" w:sz="0" w:space="1" w:color="auto"/>
      </w:pBdr>
      <w:spacing w:line="420" w:lineRule="atLeast"/>
    </w:pPr>
    <w:rPr>
      <w:sz w:val="22"/>
      <w:szCs w:val="22"/>
    </w:rPr>
  </w:style>
  <w:style w:type="paragraph" w:customStyle="1" w:styleId="documentcol-containerany">
    <w:name w:val="document_col-container_any"/>
    <w:basedOn w:val="Normal"/>
    <w:rPr>
      <w:sz w:val="22"/>
      <w:szCs w:val="22"/>
    </w:rPr>
  </w:style>
  <w:style w:type="character" w:customStyle="1" w:styleId="documentcol-containeranyCharacter">
    <w:name w:val="document_col-container_any Character"/>
    <w:basedOn w:val="DefaultParagraphFont"/>
    <w:rPr>
      <w:sz w:val="22"/>
      <w:szCs w:val="22"/>
    </w:rPr>
  </w:style>
  <w:style w:type="table" w:customStyle="1" w:styleId="documentcol-containeranyTable">
    <w:name w:val="document_col-container_any Table"/>
    <w:basedOn w:val="TableNormal"/>
    <w:tblPr/>
  </w:style>
  <w:style w:type="paragraph" w:customStyle="1" w:styleId="documentleft-boxParagraph">
    <w:name w:val="document_left-box Paragraph"/>
    <w:basedOn w:val="Normal"/>
  </w:style>
  <w:style w:type="character" w:customStyle="1" w:styleId="documentright-box">
    <w:name w:val="document_right-box"/>
    <w:basedOn w:val="DefaultParagraphFont"/>
  </w:style>
  <w:style w:type="table" w:customStyle="1" w:styleId="documenttopsection">
    <w:name w:val="document_topsection"/>
    <w:basedOn w:val="TableNormal"/>
    <w:tblPr/>
  </w:style>
  <w:style w:type="paragraph" w:customStyle="1" w:styleId="documentdivnoPind">
    <w:name w:val="document_div_noPind"/>
    <w:basedOn w:val="Normal"/>
  </w:style>
  <w:style w:type="paragraph" w:customStyle="1" w:styleId="p">
    <w:name w:val="p"/>
    <w:basedOn w:val="Normal"/>
  </w:style>
  <w:style w:type="paragraph" w:customStyle="1" w:styleId="documentheading">
    <w:name w:val="document_heading"/>
    <w:basedOn w:val="Normal"/>
    <w:pPr>
      <w:pBdr>
        <w:bottom w:val="single" w:sz="8" w:space="0" w:color="CCCCCC"/>
      </w:pBdr>
    </w:pPr>
    <w:rPr>
      <w:b/>
      <w:bCs/>
      <w:i/>
      <w:iCs/>
      <w:spacing w:val="-10"/>
    </w:rPr>
  </w:style>
  <w:style w:type="paragraph" w:customStyle="1" w:styleId="documentsectiontitle">
    <w:name w:val="document_sectiontitle"/>
    <w:basedOn w:val="Normal"/>
    <w:pPr>
      <w:spacing w:line="420" w:lineRule="atLeast"/>
    </w:pPr>
    <w:rPr>
      <w:color w:val="252932"/>
      <w:sz w:val="32"/>
      <w:szCs w:val="32"/>
    </w:rPr>
  </w:style>
  <w:style w:type="paragraph" w:customStyle="1" w:styleId="documentratvsectionsinglecolumn">
    <w:name w:val="document_ratvsection_singlecolumn"/>
    <w:basedOn w:val="Normal"/>
  </w:style>
  <w:style w:type="character" w:customStyle="1" w:styleId="documentcol-70nth-last-child1">
    <w:name w:val="document_col-70_nth-last-child(1)"/>
    <w:basedOn w:val="DefaultParagraphFont"/>
  </w:style>
  <w:style w:type="character" w:customStyle="1" w:styleId="spandateswrapper">
    <w:name w:val="span_dates_wrapper"/>
    <w:basedOn w:val="span"/>
    <w:rPr>
      <w:sz w:val="22"/>
      <w:szCs w:val="22"/>
      <w:bdr w:val="none" w:sz="0" w:space="0" w:color="auto"/>
      <w:vertAlign w:val="baseline"/>
    </w:rPr>
  </w:style>
  <w:style w:type="paragraph" w:customStyle="1" w:styleId="spandateswrapperParagraph">
    <w:name w:val="span_dates_wrapper Paragraph"/>
    <w:basedOn w:val="spanParagraph"/>
    <w:pPr>
      <w:pBdr>
        <w:right w:val="none" w:sz="0" w:space="5" w:color="auto"/>
      </w:pBdr>
      <w:spacing w:line="340" w:lineRule="atLeast"/>
    </w:pPr>
    <w:rPr>
      <w:sz w:val="22"/>
      <w:szCs w:val="22"/>
    </w:rPr>
  </w:style>
  <w:style w:type="paragraph" w:customStyle="1" w:styleId="spanParagraph">
    <w:name w:val="span Paragraph"/>
    <w:basedOn w:val="Normal"/>
  </w:style>
  <w:style w:type="character" w:customStyle="1" w:styleId="txtBold">
    <w:name w:val="txtBold"/>
    <w:basedOn w:val="DefaultParagraphFont"/>
    <w:rPr>
      <w:b/>
      <w:bCs/>
    </w:rPr>
  </w:style>
  <w:style w:type="character" w:customStyle="1" w:styleId="documentsinglecolumn">
    <w:name w:val="document_singlecolumn"/>
    <w:basedOn w:val="DefaultParagraphFont"/>
  </w:style>
  <w:style w:type="character" w:customStyle="1" w:styleId="documentmb5">
    <w:name w:val="document_mb5"/>
    <w:basedOn w:val="DefaultParagraphFont"/>
  </w:style>
  <w:style w:type="character" w:customStyle="1" w:styleId="divdocumentjobtitle">
    <w:name w:val="div_document_jobtitle"/>
    <w:basedOn w:val="DefaultParagraphFont"/>
    <w:rPr>
      <w:sz w:val="28"/>
      <w:szCs w:val="28"/>
    </w:rPr>
  </w:style>
  <w:style w:type="paragraph" w:customStyle="1" w:styleId="documentmb5Paragraph">
    <w:name w:val="document_mb5 Paragraph"/>
    <w:basedOn w:val="Normal"/>
  </w:style>
  <w:style w:type="paragraph" w:customStyle="1" w:styleId="spanpaddedline">
    <w:name w:val="span_paddedline"/>
    <w:basedOn w:val="spanParagraph"/>
  </w:style>
  <w:style w:type="paragraph" w:customStyle="1" w:styleId="documentulli">
    <w:name w:val="document_ul_li"/>
    <w:basedOn w:val="Normal"/>
    <w:pPr>
      <w:pBdr>
        <w:left w:val="none" w:sz="0" w:space="3" w:color="auto"/>
      </w:pBdr>
    </w:pPr>
  </w:style>
  <w:style w:type="table" w:customStyle="1" w:styleId="documentdivparagraphTable">
    <w:name w:val="document_div_paragraph Table"/>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 w:type="paragraph" w:customStyle="1" w:styleId="documentsinglecolumnParagraph">
    <w:name w:val="document_singlecolumn Paragraph"/>
    <w:basedOn w:val="Normal"/>
  </w:style>
  <w:style w:type="character" w:customStyle="1" w:styleId="Strong1">
    <w:name w:val="Strong1"/>
    <w:basedOn w:val="DefaultParagraphFont"/>
    <w:rPr>
      <w:bdr w:val="none" w:sz="0" w:space="0" w:color="auto"/>
      <w:vertAlign w:val="baseline"/>
    </w:rPr>
  </w:style>
  <w:style w:type="character" w:customStyle="1" w:styleId="em">
    <w:name w:val="em"/>
    <w:basedOn w:val="DefaultParagraphFont"/>
    <w:rPr>
      <w:bdr w:val="none" w:sz="0" w:space="0" w:color="auto"/>
      <w:vertAlign w:val="baseline"/>
    </w:rPr>
  </w:style>
  <w:style w:type="paragraph" w:customStyle="1" w:styleId="public-draftstyledefault-unorderedlistitem">
    <w:name w:val="public-draftstyledefault-unorderedlistitem"/>
    <w:basedOn w:val="Normal"/>
    <w:rsid w:val="00A26EA9"/>
    <w:pPr>
      <w:spacing w:before="100" w:beforeAutospacing="1" w:after="100" w:afterAutospacing="1" w:line="240" w:lineRule="auto"/>
    </w:pPr>
    <w:rPr>
      <w:lang w:val="en-IN" w:eastAsia="en-IN"/>
    </w:rPr>
  </w:style>
  <w:style w:type="character" w:customStyle="1" w:styleId="inline-sugg-v2">
    <w:name w:val="inline-sugg-v2"/>
    <w:basedOn w:val="DefaultParagraphFont"/>
    <w:rsid w:val="00A2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Pages>6</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SNEHAL RAJDHAR DABHADE</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SNEHAL RAJDHAR DABHADE</dc:title>
  <dc:creator>HP_owner</dc:creator>
  <cp:lastModifiedBy>HP_owner</cp:lastModifiedBy>
  <cp:revision>11</cp:revision>
  <dcterms:created xsi:type="dcterms:W3CDTF">2022-01-17T13:56:00Z</dcterms:created>
  <dcterms:modified xsi:type="dcterms:W3CDTF">2022-05-02T03:26:00Z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bd27bd9e-8b1a-4150-a0b7-c1cce65979df</vt:lpwstr>
  </property>
  <property fmtid="{D5CDD505-2E9C-101B-9397-08002B2CF9AE}" pid="3" name="x1ye=0">
    <vt:lpwstr>DK8AAB+LCAAAAAAABAAUm7W2q1AYhB+IArcSd3c63B2CPP09t0iRrJBsNvPPfLNIRBZHKBImBZrnIYwmGQIREExkcJoVBQTHkYubmHi1ro/GE/tGKWR1rZ1woVREvKF46VvmBb0v2/grQG+rpN19mGPb/erqFPv+jjL5+cH31vEX8KU2oco6CmZBlbv5NCoZFIf0eyCwzPcD8Cy2EWtYuuTBOkbfWzmE4C7M5JAC1WKhTOqZfcBQ2ZZ0faqw9SZ</vt:lpwstr>
  </property>
  <property fmtid="{D5CDD505-2E9C-101B-9397-08002B2CF9AE}" pid="4" name="x1ye=1">
    <vt:lpwstr>nL5m9C2Sb/WxScowQNaMESKIUE1noNPfKmY4BbNQNSrVK0LimcPnoVcyLnmFpSaX559RNj4VjqCmmQpPtGPGeEYMg7mbUfl4ofi/Ps4lKecFj5OCy+zPzCcY3OMEmhTaJ0FKr9hGcwPH1GiD7Yhzz7hGUDl9SSPXnPOoHlbIbwNm5gfhI3Ih6bk8ygwcZV0HNlMq7aM0+SYApMYO3kED07jIfanPeRn336mweAksofV6GGcljbsPqYNmaWv7p7v</vt:lpwstr>
  </property>
  <property fmtid="{D5CDD505-2E9C-101B-9397-08002B2CF9AE}" pid="5" name="x1ye=10">
    <vt:lpwstr>6+yNauuiAC7K51GahxOCO2MkkrahDWnyosIQ8q6uRDy7itIR2SBe4SKAt4rHHk2l6x00pP7MdydCEfQMiR20RAcD5sEB4cHnbIP1SNGJoLjSk9BG35I4BB3spE+CjXlPCit4NcXsNE17irQ5Tm9H4Z7dlTnhLcB2gFysc1bgjounrNavaVEFGTas6e3TVMQG403t/mD9JMFjF/CSyg49+hPCdGfzzD2yhZQpEU4EAX7btIWL0S8fallT/5AsRhU</vt:lpwstr>
  </property>
  <property fmtid="{D5CDD505-2E9C-101B-9397-08002B2CF9AE}" pid="6" name="x1ye=100">
    <vt:lpwstr>9nD6mn6MJc8xeQeoGV9xdpOnLL2gs7Uj3np2ORc6ykH9w8cLtGVjjSUtJdKwnlW+wRsIakrZgkdiDbXCDJAPrI4rgOoonypj93GHamI7WP4cxnkembfK5FnCEAPGUSe9aMGGkRVmwzfsk4+qQ5fcKsR3+I45k1uWxDa+ODOlHn5QdikViZpj5Uww7MCmWX9E/XHP9PtEi1R0YlS0WPRj5SknqQr7vj3ncnkcbxcX/yBXdApjg910FpelAUdp2Av</vt:lpwstr>
  </property>
  <property fmtid="{D5CDD505-2E9C-101B-9397-08002B2CF9AE}" pid="7" name="x1ye=101">
    <vt:lpwstr>J6aeX2EIiTR6LpLnfHORT/iX8vYRXvxiv/adZD7RNtRKZjq+W5+O/9yPFhLKWbV5+cIZC4jNpkyHeIeT4Np3+VOlI1QpJypKXd2P9itx6pcN2VADH0jYUjh/luz12uuG6KD3micOKWuTtHR9NVWurIwBjBF2DvfDE/f+aJ29+xVLHNJT1ipEUUXk2VxHIMui4Y4qtGBS4ar3muenCaUaFN8yQ5iCPIxSX+cuFNnQylGOrPdpRJ81hRqhwZ2T+uq</vt:lpwstr>
  </property>
  <property fmtid="{D5CDD505-2E9C-101B-9397-08002B2CF9AE}" pid="8" name="x1ye=102">
    <vt:lpwstr>SiFBqvuExizvlxoZ1HlUpl/Exs8wMf7jAuBSY+rgb41HDI8iBuahGn7D6LjuqFgdqdHPOMR7dGmNKpU2nFnVVLi2cWoIi/50BxXEY2sHB+wo7FPnR8SuT+bdZCXjEuAcRmPn5J5zbxCKOMIFA93ux4fBG17CqcWAmdJH/Q/R05Ob7NzARaWVaDnzjcdxPRfHWNI74z8DI6lP4RL8K5g0/XCb/VneG0fS/YGEkCyRTYo8NKcfmlQmwmXLTy+Y056</vt:lpwstr>
  </property>
  <property fmtid="{D5CDD505-2E9C-101B-9397-08002B2CF9AE}" pid="9" name="x1ye=103">
    <vt:lpwstr>uR5Gj7GYkI/Z+K+5QzAan9WFM+UHsevuK5VkXU+GHqKXHUDyj+GknaeHRIQ8uH8wjp2IwpWrTEIaK5UVlbu2lHx/cIlTJjioCLZIu+J/39QSUXRuUj3K8fwBTIjP/MiskRGgH6b5LYJvb0opM9581z1agDwq+kVGPruFtHdlZae/IL6kfMBhrz3AsttMGmGEoeYPTR9qMvKLNnbI5T5bt2V4PnrPDo4ZSa3+hnF3gDQwAbC+4jjw+61OvhFXeyv</vt:lpwstr>
  </property>
  <property fmtid="{D5CDD505-2E9C-101B-9397-08002B2CF9AE}" pid="10" name="x1ye=104">
    <vt:lpwstr>CW4u7lQ1ocRJNxcxgVKg5+tM9srpdKTP2oUpKRvgLtYGluns98WJUSzyRen+ZGw5QqIh2letVhadnKXzatbUvON1v4usGydP6XbzgT3rRYawaztLOheI5HeU8cIYGWYUtghiutf+2+OKqWqVnXAvq6rH/K2aB9BVWl/VE/0lAFrHpo466M8YzfoaoPPssa8kCjhrXJpGxwalV31/JET5AbLaLvRCGygTPB7PwktGy04pJPXVcuG3d5ns2GOV/V0</vt:lpwstr>
  </property>
  <property fmtid="{D5CDD505-2E9C-101B-9397-08002B2CF9AE}" pid="11" name="x1ye=105">
    <vt:lpwstr>XhJd4bBPEAFIhjf/CrbDeYs99JMSpIwXd+dEip7pAHVvR78Y2OKSIb+Ktv0L4TOKO4McySpvfvEqK293nTJkEjL9YD3KGTEovHpCuInOg1AVyaQzKa73lL+/CDvTfKMC388DJKxsw/3Ehfte+P57TNByvh6vSlE32Z91J7pB9xdVToQpJ2Zi/g8qzohxBI6uBQ4hrXqDmIG85N7OVYjMQVPnestmTdXgriiMiCWEz0Ig1knV2mjL+YY3n0+Q3ry</vt:lpwstr>
  </property>
  <property fmtid="{D5CDD505-2E9C-101B-9397-08002B2CF9AE}" pid="12" name="x1ye=106">
    <vt:lpwstr>6CXGXVEvY0p4ikRW6irOqIGzhjz9gopNCjkm/BQxIqdsKGkBsEe3gf9eFRO1wc1vt7ANNDT21xPPzn2LWRlVNYXe42X8nvdLRFt9yQzY6X+aNfNnBfXDmKu7Fmqb9ByETLw2sUH+iAjvbzEEnKhGI1GK7ktNfeysaHLrHbaAQu8/5loj5ihIV8BOyqdLH9HGHgPdc723tkDrMmRoumfJmE8t5fCjPk+0H8xt6bFj/ArJ9BgqXTMtNNMRox8wGbj</vt:lpwstr>
  </property>
  <property fmtid="{D5CDD505-2E9C-101B-9397-08002B2CF9AE}" pid="13" name="x1ye=107">
    <vt:lpwstr>gV6P0JoXqnve7luK1zIuBxitzIZSyQVmKWakbOYnFD/X4X+2Wj+/xk1VEMRArP6g8Xr+/Whwx1bh5STe2ykJfXJnDQnFeZE6RZQlR9ukiO2aBCYgnq0/S5+ekWZJMX7wcEfgeQ9ygP4Xk8q9gok788mE5yGKtbdM14306nCBlMbpFucC1q5cKYH/ohQVO8fNmUl7Ne5z/gevAp8CUvljTTushAkY7jSUleh+/ekKXDNWrbMxaMBVRHLckeas3ER</vt:lpwstr>
  </property>
  <property fmtid="{D5CDD505-2E9C-101B-9397-08002B2CF9AE}" pid="14" name="x1ye=108">
    <vt:lpwstr>AprfvepT4gZm2b5jtlGxTEVMOd+gR0xHaoOnPFX+YxKEiCYiy+HrDxxIzROm0uHShIr8nOYMN+7JbeOQYaMfrfEc9w7GX7/mz6oVyMt8uRAfEIXyQowhPU1ngMbHtZ/nK286qQa/9cxASm2eKJ8MMd+7SDr9t4FLdBg483XLIO7bVoBLXwMRHkXRdiU+xEbPI9aQ7oF8OpqyCSlpu4c+wMSjY882zSHzf8Qcw34raGq1IL2YSgHnbcd2XCbKLw/</vt:lpwstr>
  </property>
  <property fmtid="{D5CDD505-2E9C-101B-9397-08002B2CF9AE}" pid="15" name="x1ye=109">
    <vt:lpwstr>DwRkm1OvXkjftGmdJOQWsMYe+9Bt0Cm5ke1dODqyWZAyAVVH0s4SXvCqPmbXOp8t9IdXO5p4AL7PZx5iXz6H7KDzsFhiqk0zAQvHUwBftfHqd+DATf+RUu4uZjg0ZGtbw5vhKYGRttMK6eMDMYZs0zZlFSU+HYF+jqsH97YqxLx/Wen013ghn4VL+8ROjbXdyDuASMuRvSKJBsX7M6Aox7KFPsiarZfoRR7tFrpkLCxm8Ih4bV9uVyjJNZjWktH</vt:lpwstr>
  </property>
  <property fmtid="{D5CDD505-2E9C-101B-9397-08002B2CF9AE}" pid="16" name="x1ye=11">
    <vt:lpwstr>/5m9X2IXMAD6YeYQIWGNbevRnwhv6efpMmUNW84oCXSSQ5Mkm5GGgb8SzxICiUQ+bg6y2EXnSeo4znpDYBuSO04nzn6hXuN//AkXew2BekjqEPlPGRV8ZPYU1moQbYa9xNDm7BoDeodM69JunwNIja8aiHsm3X1K3yaMh19ZexJ1v8s8poBV+VCLKJYk3rV9psxUKaKPuplJNNU1WphuCWRBJZwIYC+dLt+UWpkwcwCkH0V3TybRAyPAnku3Ez8</vt:lpwstr>
  </property>
  <property fmtid="{D5CDD505-2E9C-101B-9397-08002B2CF9AE}" pid="17" name="x1ye=110">
    <vt:lpwstr>o+A8ojzeItvP1rhoXOmWxWw70qrX67x5fsrJc61G4ZVkIvQyjek6WeYoiCDxTgpNxBi4uVuLtzGJIH4lAGaPeHxqqXvChn5mEb0CUfju4qfvAipBNF9pQlEdhHhUFJro54L5/FpX+x330JUIWV3MEjTzo/54PWEnDCnU0Dc25+7MhYTrOGzuMEe9w2QkslpgD8FZ81NrozMpH481Nv2uIge2Vz2eMBfpyyh6YvWeVnn/RIUAzZMjRXJhcgLO+cH</vt:lpwstr>
  </property>
  <property fmtid="{D5CDD505-2E9C-101B-9397-08002B2CF9AE}" pid="18" name="x1ye=111">
    <vt:lpwstr>QL8gN4ijY+rQjfUry848W0j0uDUxyhZHakU5cajidkk14VCPMagshQ7t+6ceUTdBPQTPRYudyk+bV3UtvyN3R0A+3LYiIy8j9UKgxvw3fHTvn71W41UpS+TOqVzVTcIEksQdpEKC2Ur9/an52UYhPJNQsOTOh5el/pms6dYwuw5AM2AnttNzDHZhp5yEsQTfeufhjJeNzuK9itDSCT06c4LvJ3QFgyVfJ9plnCZMe1oQ/C8amgrn/sW35jewEwE</vt:lpwstr>
  </property>
  <property fmtid="{D5CDD505-2E9C-101B-9397-08002B2CF9AE}" pid="19" name="x1ye=112">
    <vt:lpwstr>bNqxR6JdFXntZWYnT4ruGm6zNiAVB5wN9XAM9p2dckuBcMGp65Kb9KCt4Q75jZdR40h1aMpNHbH61clmJ/ZVKpEP4VQPY9FzBBxggEkfrg7Mqq3G+YQyinfyoZ3bI0T5kN/HZ4jiA75HS24EujeIxHXhHarg50kSVSrAgWllEawjy4yo9ViHkEJA1u5K1EY1NCOhh2j6PIDs3ekfBqYUigobydz4NYWYrpJyCmxi3UIBwKjYadM/Xb99h8Xrksb</vt:lpwstr>
  </property>
  <property fmtid="{D5CDD505-2E9C-101B-9397-08002B2CF9AE}" pid="20" name="x1ye=113">
    <vt:lpwstr>LOOj6nr3iL9mR6h4k5Kl9QtCIVo0c6HdoSaWwq7nQAuB9OWM2fg1q1Cu2nKwiUUzjIXDLby1PSqnUrU6D935ErDubXAEtk7PSSCV3r/xWsPAc8dnkgG5doYQm8LYn6JlhFFwkD2gJkSWNGFrtOR/EkW7cML+eHge05H4zRtLdVMSoEJ8y6yUIOiJbXej0IRpazZR/3/TrqsXAgYNnkISSPPXHL0D4b7lfap6O2c6Ofee2kb9VJFxkRRrEfg+9Jh</vt:lpwstr>
  </property>
  <property fmtid="{D5CDD505-2E9C-101B-9397-08002B2CF9AE}" pid="21" name="x1ye=114">
    <vt:lpwstr>MOZhO2Xrd4iJcyaHkDTGWLxudiv/x+eWO6ZcyVpOLiBrDUGpEy5w+4lx84nhaZYDVH/OHKkOii3EPZ0x+tqUatStYaOeR+JtaKScxJQbuzTucCiOaP6Px2DBx0Jo/K675P12oKJOJ+tHVc3YYrIF2geSCST/gljNDeY2Zw7/ujMfQ5cxMDVIiDDyXTndiGarD9S82LkuwCejIjMINJrOM6jHmdk6sPdOEdSdj9mU+iYXCnxkBrXRYYQuFnb8PJw</vt:lpwstr>
  </property>
  <property fmtid="{D5CDD505-2E9C-101B-9397-08002B2CF9AE}" pid="22" name="x1ye=115">
    <vt:lpwstr>/6QCZz73tHlsLN8mNIIW3c+rW4exMYoAAzzlIaG3xSgxzvOgF5XQ/v3S8UQVFYSSu96vvht5KVl/O0b2Oox4cWmHzWW5gpN/mONFkZo5WvYdjyYIsyo5nakmXkbXOxcR7qKX+6T5+Sc8tsv4bhbjkTx63HAEVQiJY9LJgyfMwlh/VcBVXLLPn58xZxKBBhTv27AjYnnRrW1SxgeJdbGBIjmuzvUu1vwgYG+LnAiW99T+fFFkgUwaNB19zL1iZxq</vt:lpwstr>
  </property>
  <property fmtid="{D5CDD505-2E9C-101B-9397-08002B2CF9AE}" pid="23" name="x1ye=116">
    <vt:lpwstr>NFYVOyRlZ4iNWCo6KoHZ3U/lBKj4tyCdb37MzLvpJ9ItMtx8QFLweSrZDuEVdsb0Q34hIx301wxbSCYKH1oS+4TmjyO7fgZR8KCsyWWhyRufIWRz6Bt+Oprdf7BrNpufpx8fLRa9GD9HlfW6Mr8HpWkI6FthAQNA1IETxqUvJlBkVLV8hnSVr0RWkYOv5pwZRniJQMyLuea+QuD4TIPY/79HG25ukqKm+YGr2OKFPvFwjjCRHb+qTaIMGJDh38Z</vt:lpwstr>
  </property>
  <property fmtid="{D5CDD505-2E9C-101B-9397-08002B2CF9AE}" pid="24" name="x1ye=117">
    <vt:lpwstr>nfPxaje1x9W5IXAKwxNOdvP9z7Gnr7sdkJXUoYC9H5Ve4xF150ZLCvxRjbrHzBBZmIkYbJh6nJRQTgDSbKecrLcgzy9pQPCxmxzRjFlY6ZuXzJwSICAjj5loY5AMLKAe/8Ep5ubnTnkGdLTwTOolv1AuHToAX11qIfIK1Eth5pJB1KnjB4EsUWbuw1NSiiIgKx1MMk7DbZGR7IS59pJcc055DpaP4+QWofe7ZRkfhQdTaGT8nERH4OVUGs13zjG</vt:lpwstr>
  </property>
  <property fmtid="{D5CDD505-2E9C-101B-9397-08002B2CF9AE}" pid="25" name="x1ye=118">
    <vt:lpwstr>CbWHx5wtS+PtGtR2LxTh04iF0ZoHK2vtgDk8776QElzgnICfvOmUwawgmgMNQD95sPnaZaynopm//aPynGlgqOefCoPimffy8Bq173l5YT2A1zKLz0XRkv0UEnUOeFE4jtSs9qc/vuYEZIm1zrcOBgKzk/na16C/gWKO+XZLcVaLWKmr8cWqFDeTSK4kngTTp09gmaCsBKc+140OA81g12GfY5+0dmhIjR4Pij//+TbJxbHidE6ytB2rPX44k0i</vt:lpwstr>
  </property>
  <property fmtid="{D5CDD505-2E9C-101B-9397-08002B2CF9AE}" pid="26" name="x1ye=119">
    <vt:lpwstr>vUp1z3Ix+3bOL29ANpVMsN8PJ8FstbaETyrmRjjxI4SzQChHLz3881aJL/2SMBpzMC/TBjpgmL6mDcTaP9xYwPeJ2AkZFyTk54+4yBGVpGTXNgb5/4IwhY8xOD/s+Ea5dbtMY1WMQZwax6ZqTjUHFeh9vv1NL4mLywrhIx/0wsiP2KOb5FzKEk0taFUjNbgbnHxC8r6q1eGLW/XOIY3MQBeUV6/h4kVjRCjy5mVMeCnDOXSYGlAFQHbNjN7CYPd</vt:lpwstr>
  </property>
  <property fmtid="{D5CDD505-2E9C-101B-9397-08002B2CF9AE}" pid="27" name="x1ye=12">
    <vt:lpwstr>2S05q1Ai+227+asSK3oKRlePBK5otPZtNdMSnyEY9A1nNIMz8HhXJmiv73hg+ifMatvCC7/jSBs6KxnUp8+3mxzPQpxtXZeEScaXGmdrcP8mBwsYlc91kle5qsCK0ibhmc5TppMOeIVaKShZRt9K2RSBtYX2XPM01l2xSKd+Sf/e+CckMMdt3iMSdGMMYUK0G0EUTBdKL1zXNY+TVJBnCIB8V6KLv8Ss89RWjZnE/iZ1Zks3OG2PvPrcKXJliu6</vt:lpwstr>
  </property>
  <property fmtid="{D5CDD505-2E9C-101B-9397-08002B2CF9AE}" pid="28" name="x1ye=120">
    <vt:lpwstr>jxm+mLVrIFh2fLjo5hdmBc9EvT320nguQN0ubk0BHnDBCk4KCTb54s8oXMEXFU9Glsqub5YGdkr7w9aeI+wUIYXVI1NLYXywiHTr6MOOH/H/qEVpsTB34om9XWcCi0k9c10+JgGD0c7d109h6mNWk4xjrXKNaYkORSkpFjZ+mrRgFvXGJh1aRaquT1XbGNk2W/N4e4+rkOIsC2vWXKNaWwThXE8481VnXYP0g7w7ojgXoUvs9yaICWuyhGSrBev</vt:lpwstr>
  </property>
  <property fmtid="{D5CDD505-2E9C-101B-9397-08002B2CF9AE}" pid="29" name="x1ye=121">
    <vt:lpwstr>3O776Z46Ot8Q04uUdj9qaL4+f8vP7ohuDexOboIoFtGmT4E1keo/1znU/1RJb0W7+X5qPE0iOvYEfOla8+KzSe/WXyWzs1n02+v3sngAA1RzJ9F2kJRx4Kmty2Y+DCHq4twoYXN/1WennLLrIZFSBj5YaGKGugV1qa0PavjXgJODn/0cZfoYoOESxakAGutPBT1cAFVUabRsLqGhmIcyrVLeFj0FHhWctkoXfLFTngST4AhWW3owOzTTY4Bsloo</vt:lpwstr>
  </property>
  <property fmtid="{D5CDD505-2E9C-101B-9397-08002B2CF9AE}" pid="30" name="x1ye=122">
    <vt:lpwstr>Cw13E768pVbPIfVnfkEUQOfxSHvJn7NVbHL9XjRykCHswIaVpk/FYjvjxZbEzfW9MkulfI7OnX6KmPmhusx5TbIS1wOz7HS/TpPbuuzNJjhrdms0/39Xsf82MHETl1GikCKU3G1bGjmoYL6cDCr+5PULX9DqV52iwmZvqUd+ERQHfXm44RA9dV8ekgM60Yd/syUf6M6Zgc61zaLWphQsFpImee3ySH59IKFZ9fXRlkLP3FM065kn6S9JNulBrP1</vt:lpwstr>
  </property>
  <property fmtid="{D5CDD505-2E9C-101B-9397-08002B2CF9AE}" pid="31" name="x1ye=123">
    <vt:lpwstr>S7mvdK4GOBcYEr/5YCKbIJFRiYDh/IUpA311n3mEv35i0hl5DWMa8oNgOCDvMTplzUn4eUGuKCdaC64pooDt2poQjQp/PO/E5zNUovfxlBlvgPG8bwvyxMV7/9Yy9egis+QKQgHF0LB6vRuwgOXb9hOedi0NUfNiyHUrhYL6W/9G8idUtHXFHxoUtWSIhxlIMMvHCy6EroALcFMrMEg8osCyuP5bz+KS0Tw1qglZRPULNvwpaJK9OH5tH7J2aKK</vt:lpwstr>
  </property>
  <property fmtid="{D5CDD505-2E9C-101B-9397-08002B2CF9AE}" pid="32" name="x1ye=124">
    <vt:lpwstr>/Tj+GJXzznd3ACubDrK64CtOAJhAipO2eQitKVrKTosZd0cf4g0OeFyH1rK0o3J7IsKbSdk263cpDz7LMWeCRVT1YSuoLeeXIl3IYg7llDFV54wID78KQOhi+GXJK97UDzA5Ebp/jkUqXitANP3t1oj6iSYsiBFsTnZvz2XGALEnSy2X/T9B7F7MAGUz1SjwglanbHFmv/QTbeVfQpKURfQ8x/e+gxukQF4qrWB93BszHviWIAV5fm1F/1wTuea</vt:lpwstr>
  </property>
  <property fmtid="{D5CDD505-2E9C-101B-9397-08002B2CF9AE}" pid="33" name="x1ye=125">
    <vt:lpwstr>I8yAAfHt5zTUkeCdcvjuu1CHnOxMBzZdmYsO8GTAsN0aLJfVsruaGLFFYPau0BSkPfY8HcOulVfAHr1AowZFek2y9gU3CeS2EAUMlty2kJcSyP37+P5V0EIDm814yCaH7oX7lqtcVgi7iG+/KXr6r4Vj+ndujfIHBDyW8UfcU4d83avM4cqIWQDuDZad0DelrYK+FrY2u7TmCbKat45tHpa0drkG5qEATdGyp2qUMnQlOAFTvgw8AyZ/BbrPBA0</vt:lpwstr>
  </property>
  <property fmtid="{D5CDD505-2E9C-101B-9397-08002B2CF9AE}" pid="34" name="x1ye=126">
    <vt:lpwstr>4ZNV7Z0MDjdbeuc08V1Z9f3ftP6tEQiZp03p9CSTVomOPeJ7Q+9pLxyWZQUueUhbeuYlbR/c9V40oecMNgRxIYu9G10N3fuFFYUwIAgMFaBfw8P+n2rBbF+ZOVkr9JEvAwpxTwBielU1NT4DGVtHCK8vxBpZ9bISiI4PNy2jqA4CKRanuTF/PSUqHwu6bkUI4+LZwvSF6NpZ8D7dxZ0OXYHPUw8gLycftZgM6V6hZS324IkfEc9BsNAGLICItKc</vt:lpwstr>
  </property>
  <property fmtid="{D5CDD505-2E9C-101B-9397-08002B2CF9AE}" pid="35" name="x1ye=127">
    <vt:lpwstr>FSnoCbouuy85bFnhlnGiuvQfMYO7wRYw7733Q/TUMjkXgk5meWrM8p6sgxQyE2hF/4mCKk9PbYeNLhucgMPbmPgjmWqGx+zhqP226vxbDYjwkukoQSCb+kudWBRRHGxepsTe9fiNiYnNqGdbn8ptcdj+tO52G8SkV1G6758YRZgN29/0VeiXNJMgG/0eOO55pFMsSDEfRPB9nSiq+B+74Ho2SjdHfdKAz7WjgtG1JhWSUk8MG5L5oc1zTaB+KmJ</vt:lpwstr>
  </property>
  <property fmtid="{D5CDD505-2E9C-101B-9397-08002B2CF9AE}" pid="36" name="x1ye=128">
    <vt:lpwstr>Q3w7K5gvn0zd0/stzeZtq37PrkKHn+2RxlOXhWv/7HVGky2T4BXHPu0VWsC5eqNktI4kX0gjjl3jNUw75WazsOm3aGBELHr/tCIDEQgpzc5vBbwMh9IofPpmcyG6RGS/rmPDiOejjsIu1odztP+NaUriP3p+7QkRZATOzOmanyONigZpWw8+OWp6w+1XtwC9ayNYkoMbXlyQXg0b7mxBPGqRHWeqLHqHPnC/nNoypwm3INkKQ1PxwRczwpfuayn</vt:lpwstr>
  </property>
  <property fmtid="{D5CDD505-2E9C-101B-9397-08002B2CF9AE}" pid="37" name="x1ye=129">
    <vt:lpwstr>JLI/MW1K2urXbHOrphU+7p7J0kmDEWUrL47LPXCuDfhPvypA/8N7JTn1eJEUDxzxZVMIvJb7iwbNuSSpx9MJq5qnKeEONexo9axit6uHbsuQo34uUTByFI4BhY4YfmbCMszAepMYSU6KdbYFIyzySaNYhFhBcgt19crIIQP58XqQDtAmoE+oXMQILJnu8DuNEYzn95IjIu8TFLy4Bkz8s5lBd4eHO5y55IJhpdZWaHzgpX+xHiCg3a281sfEjeH</vt:lpwstr>
  </property>
  <property fmtid="{D5CDD505-2E9C-101B-9397-08002B2CF9AE}" pid="38" name="x1ye=13">
    <vt:lpwstr>V/6EVlAn4meGxbbevhnOZH6d2DXCUMOb1LSoP+eVUABnRu0xwTXnICYu0P0HW5koM8aH5OD9bM/f0GgnLpGyQX4H9SiUPuG1Tw7tP/pMyKulIxj7wpPGE/hVW2qVjQESTlk0QTp7FD2WjcrF++fGbYolmWOlc2/Vwk7Zx79piew8cYyQmjfd2snuDStuSiRy8FxMlihZ1lVEitQ47/pZvGaKqrMbtKuf15uJaRriJZDHBoI9PNzEXapIv33TIja</vt:lpwstr>
  </property>
  <property fmtid="{D5CDD505-2E9C-101B-9397-08002B2CF9AE}" pid="39" name="x1ye=130">
    <vt:lpwstr>mN8wjoDW9xBAJ94p5vhL7nDizRmzw1+7vQAAM3wiD2fTxRYJVVjUemijF1NpoBpatyEJ4+YFWfUr+o5whO4/9rAariKsf0EAjRa/z7Bt/1AjmhLLjxV0RZ/FNL2MGFp+WNmEDgSyl8gxT+Y6Oe5p34QTvYwp3TXh1ZDI9oRJlGgO7FzWxEjvKYmqLPIVevibg9JkD4qSyaQOnLAlM5YLc7RqQbedj+OL+Kn0cHhJ88Y6uqQBlIEX2G/Rcclcw3b</vt:lpwstr>
  </property>
  <property fmtid="{D5CDD505-2E9C-101B-9397-08002B2CF9AE}" pid="40" name="x1ye=131">
    <vt:lpwstr>lJl1Ec35G+QFR7QiqqWuNfn4Qk3/xHSI7pIPUNolAWcadRw5mi9cAjUhbUeXTd8PuFqIUDW0G58SNYetFLiFLIiwL02PKgUZphQoV6n5977MU4tAe/30jtMytY+wOsCD70mtRsKt93Sp+tC3/mOTxk70i8VdC58HGZVchlRIboXUTQ0fXQq2FFi3S2y3AGS9fajb/Ty/x6aLXMDikTm1w+Y43HtOFQKgarGtk5UjuNrxu6x2mLV/LWMrdhzaQ1j</vt:lpwstr>
  </property>
  <property fmtid="{D5CDD505-2E9C-101B-9397-08002B2CF9AE}" pid="41" name="x1ye=132">
    <vt:lpwstr>cdTzZbT+P3PNsx7jPZLc/wBzgWSA7oL4+HFXe9xt+CWOR8C7HP36a1tBOIM2usGDXUiK3UZZxwgNa1mAxz5SpEeZGr6SXxx3T64h/Y767F2TSelauo4fyU/rFKN/diEkvsK10quDemMzkITJqm/i1EamehpBsF7yiR3BgBcxoDaABuZ72xy3Y1RAk5XOjiK8BNqn5Uhd6Fhw01WfeVTR79FpqtgIaiA9OnMEkrihJcvQXg3ZRiTIcXop/F4A88P</vt:lpwstr>
  </property>
  <property fmtid="{D5CDD505-2E9C-101B-9397-08002B2CF9AE}" pid="42" name="x1ye=133">
    <vt:lpwstr>dCk96yzcBmiSm6F5nTfWj/cCDoOZp/EPNfa8dWqtP6JFAd/yC01R+XW8hWZ4sxND2e1lG+W7f9fPS7GRYTHFLWALUv3ZJfvMzop+oE2zfBvvkYubkTRZY+xEgR1KdgaPzX0VnrfUqEIXRB6LAghW3wAkaXDrc3Xn6y18nayDDmfPtHRZDpOjNajUPqIdAL4ZCft2lCPVijTGktZoAvHZDtrdoU13NLlR+Mib5sYvhqmFfLA6ix7mSE00H7qy9Tx</vt:lpwstr>
  </property>
  <property fmtid="{D5CDD505-2E9C-101B-9397-08002B2CF9AE}" pid="43" name="x1ye=134">
    <vt:lpwstr>EoMSprewiy7SsiVlxlmRa8OhnLSornfNHUwrccRkAVEGzNnT4DHHVHXgr/tRuxkCZt6GxaYKhRCOJhA31TrQLtUsGXnTOJTNwhmyu694LtmbCc2i1/I4IUjlDGcs9f6IpSu7eCjaX4Tl36FqDD+lC8MkC0cuqnTJOdjc0zCqFjxA5/+/UcFNTLBnFKaoE3CJ8mGmhb6lEiJ7iAIgBl4Yiv5il/Elqhu+XGBWniJcLsVdLTY7pT3kXRDJQ73jywk</vt:lpwstr>
  </property>
  <property fmtid="{D5CDD505-2E9C-101B-9397-08002B2CF9AE}" pid="44" name="x1ye=135">
    <vt:lpwstr>mcJr+XjWUzx22YewCS+DncZ/riMKr74TxLGkkEk0KSL1oW4Vq7wBN7KA/Ur5/w8cNtiiGkfXGHA3BWOgLGhUaSQGz764HQVjai/KSJ9xe1Qn/QDCV+XBurpqb6/xnl89WJOIcIlDwG1wx/OwVB/SgjtPRBjUKWLqBM43ZZnnsyS2uB14fq3ndAD2qSGpvIiCNe2frSPk+DCg38dqWeS71qxiGpDfcM3sFDAAyIzLsTuxCJGJOdzAsQckkaNLtNo</vt:lpwstr>
  </property>
  <property fmtid="{D5CDD505-2E9C-101B-9397-08002B2CF9AE}" pid="45" name="x1ye=136">
    <vt:lpwstr>t+bL8+f1sMlS+8SnFSNJAF92121CcpHqMRvteNAwdF3kh2/6VhfjWB6NB+6ST6ULJ4oNZ+jRkQXNZju/qN6VjwI0f2cMQH8khwRLh30FcOqYhFHVC6YzYP18mivbO97fA00hMqj0Z/Uu0OWIKsUmFpcK1xGND74DOqPCvy02Pq/2F7/HdR+SYyY19G0UOhXR81/3w8YJ73ht3fN8yjVKnyK/iwfcq5KEvHxAuG+7Wlm2SStJQkY21vF3eq+f/YO</vt:lpwstr>
  </property>
  <property fmtid="{D5CDD505-2E9C-101B-9397-08002B2CF9AE}" pid="46" name="x1ye=137">
    <vt:lpwstr>vWG59X5WMNIkHzFcz4CBC4yFdsLjJYVzcYrOGq6qpvSm1z1vfzqhmZcQU6iwZr44+2GbVguo/jpwksafFwZPaScaSeCRHrJuE/s8PgoDeYJGbN05axBueCKFA4xys0zvkbu4cTvcbBZs5/tbQa/KLeRvD9txUCkQY1fVv9QvBlxmVyCJW2d9wQmg0MCrhHMW9FxCbM0jZUu3HigtkYWDDPJICOUnlX4CDqVdFIXSssX3Cq5XtWtO4KH9xcM8hsv</vt:lpwstr>
  </property>
  <property fmtid="{D5CDD505-2E9C-101B-9397-08002B2CF9AE}" pid="47" name="x1ye=138">
    <vt:lpwstr>ZdMSvSCsGyR8YMz/sWIIz6rRG1DX0kgZotYU4UXDpdr3X3ROMvtly4aYSbVDykiF4JmNv6UZriO7gV84zc11nja2GwLqiKe4nrTGEfyXR6qgp0fubZdpNwKQ9lJB+zbzUCaVYCgWShV0dAx9HEgK6cva462vR6BAtJCRuATRDl/vtj15Ppt8UKQ0eW4ram1koedhQ4q7oTIOXPvb7E/OPa7kpVywxCrdkaOpdqx6EDD40Lh0la500oFfU+lbySV</vt:lpwstr>
  </property>
  <property fmtid="{D5CDD505-2E9C-101B-9397-08002B2CF9AE}" pid="48" name="x1ye=139">
    <vt:lpwstr>3yKnewzkhdwvxBsv8EA3R4gRKlmkvjvY513YlGuQ3tUnq/7AiOO9IF/75KSY6ux8IxHo/aZin2wuJdr99a2ST8W2GRLxiFO7dHhTq9L5yKHft4pWCiyzV2yKe5hJ5PDKX//gibSIgxD98QN9HULIgT5EZHT8Ln317W4Hjw6FGpQhwP0c/9WpjGeXP2GT17frdR/i4HimGiEV917E99yP4olLZ8In0WvqmCplSGGLt6Ekp+8yQKV/GGcYEUpX9Gb</vt:lpwstr>
  </property>
  <property fmtid="{D5CDD505-2E9C-101B-9397-08002B2CF9AE}" pid="49" name="x1ye=14">
    <vt:lpwstr>rfnoaV3EmeJDYq05BUEQy1vKEgjuMf+kq0SuCz2TM/5yMGCkhX6bXOQX0c6VFmH3/fpSCMpaycxD2rr/rhTRuekPa3PWl7Uy/MvnqwwnchQrQ17+4iXKdBhKx1qvCCR9pDjIaH+kuuVElnu9XQsR8xHY6d2j8Wx4amcpfe4g42eiCkBB4uBHkcLCXrcJ3udRODfXNuQuo/P5epLTERS8v5vbwFKKtFjCXI5UEnpdmgyrJNefYWAJHar+VbnB3ZH</vt:lpwstr>
  </property>
  <property fmtid="{D5CDD505-2E9C-101B-9397-08002B2CF9AE}" pid="50" name="x1ye=140">
    <vt:lpwstr>+dl61ZdbtmM7WibevOM+7HeAorkGAbqO6C764uunRXSTGYRzlq/XXMHlqxSERhgSo15cPo9Xd5Ptg5ZLdjbbgHA1rO5JbEFv/gJWpehG0MX47/dNJnFuCAS1N1X9iT39kCeTTrrOXYyeoeZzm9XIXYXWFQsIA0i3Y5lKdfaxaJhuJ40EO6uDiIVuZDkgJTaSRCD2jjsLJTqvw4V/8yHbGhAwWWjAmfAjTfqpRTHLTgf9LdGmcEosQajju/O3EdN</vt:lpwstr>
  </property>
  <property fmtid="{D5CDD505-2E9C-101B-9397-08002B2CF9AE}" pid="51" name="x1ye=141">
    <vt:lpwstr>sA9nFyq6LAh8Leh6EB0iuyItSsH2eFkh92n/X9mxxcBFBUf2wW1axfBMv6U7RTGoBYWqaBZylFQNV3Xp3rpxZaSp3JnDQw4fTv0DL+SoIQroTcB0M+0Sh7ZZiaptArYK+vT6FYcBXKW/meeg3sOlHG1ntB1kdbvd+yypEw/AkZwiNkT9DX7A95gmEFYvhjxaKX32SzzzMEfp2OcXOi23JWvYW0WRLzyvW4RRM1/58jNPztz5yDcqPS0Q7V+A39Y</vt:lpwstr>
  </property>
  <property fmtid="{D5CDD505-2E9C-101B-9397-08002B2CF9AE}" pid="52" name="x1ye=142">
    <vt:lpwstr>zMHR1y1Yr9/QbP4dMlYnywX/FjMWHSQlToyWHzxN1R+Y0xAnDdHvJ7fg4likKnZS/PIwiJvXwHUUefXMJHXxjftIN4FOMqDYKD5YPPUf0SxTqHp1Aag2h5mpIpqtZVm5qgNYXa6qdu+bodlejXESjNOzN+smN2AeCc0IkvuY3Qt281yMpr3N2Uirk7V216tcVJ9bKrDaN0Xx2r9Pfq2ZeiObBP4y6zm7a73N0ghY8lClVRrKUHHNtw3xV5QlQte</vt:lpwstr>
  </property>
  <property fmtid="{D5CDD505-2E9C-101B-9397-08002B2CF9AE}" pid="53" name="x1ye=143">
    <vt:lpwstr>nqhWPn6ovdda5jGGiGkN8rTPt3CIdk1Ydpn8EYeLz7Wwz+/56PgfE+f3CN0kbk07xTGs7nUdD2EbfXAvO9OJWiXUblnpBkjEZ/pst8WDdaF8Yp2Kqge4Dzu/VK659F9ULD7mpkX3nxqeCN60hjPsEbps58ELzXV20UdsH7soRRwDaHRVgP77MuvpHwy6ZhDkxa7Dx1+H2jVuB0XTy/+ma3fAzC2eW1rwj4PqqME3W9ra0XAWUN5sjZNLSkTKgma</vt:lpwstr>
  </property>
  <property fmtid="{D5CDD505-2E9C-101B-9397-08002B2CF9AE}" pid="54" name="x1ye=144">
    <vt:lpwstr>kJZvtcJr0kTnQuZyP3ydrEhav+k9Kt0MZIom7BBUAvMShXzY4Isl/aqM4MuhOPo1P2pDOA2gGMXesD7+k8ebdHo5usr9WOtiK8O9v7o9SsLC+kphvFcXKAQbRypOWA6GZbMy6vCYPVeVL32yhmKsYEeYmYcRbNq12MMC6gtis+n6SeRmnT2E/kxgJ+Th4gu031dtxE+0ujSpELwN/hgJ+Nn2yl8v6GvtqEONiN3jBdDCxfmAn5LdFKcsvbHrRyl</vt:lpwstr>
  </property>
  <property fmtid="{D5CDD505-2E9C-101B-9397-08002B2CF9AE}" pid="55" name="x1ye=145">
    <vt:lpwstr>4sADYyBgp2SJsVTOMyybmK3f3zkmQLDKR1KtRP6+5BaL3dLXKqoVrA3rAu6GSW7mteF6eDb17HS1H+mEHEYITnGmltBxVQRHIT1TQ3ufOifPwBcmdcUiTtcM4drnqnxUz/XXEYJnTdg8d7qVn4Y0gD57FfS8g8/NcUO82jbkg4qzM10HKPE79bbCEFRKbeAx0arewgb3NKrrLMO6++p/OaJVSoXcyl9wQrpUv5dOI2zpk6Bo0LiVxevAuTjC9dw</vt:lpwstr>
  </property>
  <property fmtid="{D5CDD505-2E9C-101B-9397-08002B2CF9AE}" pid="56" name="x1ye=146">
    <vt:lpwstr>TANZrArtuzGJ2G6e3kVzzwv5aY+BudE/CKuhSnmbeJTiFW5DhD+m5LmQvMQDM/I+Zu61IMeF9VgLR9eClG96d3IdoHk2CYvvsSaVPZHFiGFVP+2Yu9FQ/PlBRVdg/q8oJ61hYQbgeIepaQPpRQmJTUWmuPCmfqp0dzv7Z0Rg2I5PN7GWKY50u/LBxFKpm9w+NjgfWlCt7Idpk3yPBIbuxXdqmO1pkZZbAqhvpEFR/OfIKtQXrF2vP2XahcKpfG1</vt:lpwstr>
  </property>
  <property fmtid="{D5CDD505-2E9C-101B-9397-08002B2CF9AE}" pid="57" name="x1ye=147">
    <vt:lpwstr>4QRmKm/mS8T5K0XMOdr0TGjPzUcHygWvGWrj9cTN0sJKka//QZGuwrP++Q4YLoXneej3ZK4iGUJm0uqd+YthE+t8h3e1YCyF6GLUjeuBirE93/PpAugMrwQ5FTYsMas1V29daTKHe68B4Cp4i1fEvbtAIzX0zGhbmvSPmpVilwoYz+5W1rlmyZI50tjASeBik7u9F53OSarbCMb/XMk5oy6uPSzhE5N7YOv1AMGEWESVzVKx0nTy/l5qPt3tkk1</vt:lpwstr>
  </property>
  <property fmtid="{D5CDD505-2E9C-101B-9397-08002B2CF9AE}" pid="58" name="x1ye=148">
    <vt:lpwstr>YlJ1zrPAyFVdbddgC9jyKQMCg9MJKfmMFHuKlJ9xggpsOeDSkR6iH43dSi/0niOC2UUZJwzvtiJ/WQBbfUJNb30zmgP7dRKYWjrv7sODLb7uLYVZQf9tz9EYLybgtEw/0Jx1dSEz1FLEM0nLHgbJee6xvnHUTMFNvTGYBDoicc1nim/rYIzctgmL7bT3pv5ANm+FXoHvycSTWRp8g1fPo3QZuV/00C2P08LEppE/VnAbTTJdH/mP86n2kM9u4bO</vt:lpwstr>
  </property>
  <property fmtid="{D5CDD505-2E9C-101B-9397-08002B2CF9AE}" pid="59" name="x1ye=149">
    <vt:lpwstr>kRioHkpHu9MhYXx9vvoPV2yS/4gWalu/kpA28b0ERbI67l/RqXLveM/0RFa4s/5bHQRNYlKLZFn13XwwoQRNPzGAhPh+ItReCPSWDD551BvuGXtdciZdTJvY5KSq3hI9G+hRnS/HLweKP+vUf4vXxVK6qMjHlKAYAqNFNgLPiH3SzFSmDSKMFCrdCCKMNUNZlQun4WgiUX4OFJVKQJZi1ykBKOhVCqnijgwjBnO4pQalvG5Nz2Uq4ZPbbTq+cp5</vt:lpwstr>
  </property>
  <property fmtid="{D5CDD505-2E9C-101B-9397-08002B2CF9AE}" pid="60" name="x1ye=15">
    <vt:lpwstr>YkVb+2cqW+OqV12xB4V77mdBdW7tbZLuuK+NH+mup4keK5qBv7hN13/GWTSf3ctupDOIIyL+vy3Gq2u+Y73k9mgVXJfov8+77KXqPmSYrckOoVKEC/oOeaII/qqdQFp9WCR3AINvUJIKhzRpi7JNmsJHhI37K1M3l7oIont5LnoQzbhbJA40SbubP/Rz4GrnkV/kQ9oqr5MUQIZGv2O0Noq+PCRPFamrz3dE//u4ANfKCgjXbMvplBW9O9meREd</vt:lpwstr>
  </property>
  <property fmtid="{D5CDD505-2E9C-101B-9397-08002B2CF9AE}" pid="61" name="x1ye=150">
    <vt:lpwstr>4LwYo0IqCejwAqOY5NLcjBcrqG1a73NO8luRav73+EXpZ+KsHSQh7slM2i5OyC6NB0QxXT7t5nEnE1aK7mYxBrsjAEolzUqq7LyRHBcU7nPHYiYXxBOuKXBEQ1sX8ZrQXVjADxpQt+pCdyXeGaeI2an8xhl93DqCddqlJGh3QG1vr+LMhLd3Hn67PaV8EuqIJOGcAihjAUF8ZJwHwf8JaCO34IgV7wmysDjiu6SMArtDnSy/sZbLY8CaWzT94ik</vt:lpwstr>
  </property>
  <property fmtid="{D5CDD505-2E9C-101B-9397-08002B2CF9AE}" pid="62" name="x1ye=151">
    <vt:lpwstr>eOwev429VbyQImNEWLYbZV+JDSsCvzcqaVjBo0k7hvAqkHu/LZePeA64T1MNOzOt6BBTueBJ8HZgqvumvIMnU47U3c3rcPa4/OmK0hT1CTEg351Ocn31+txw7RcMccmgQ8u96x9XpR6vkwfzOEQz6M1LQIHYGP/wQWKg+7DjCT+icQyjqPuwYhzB5NacVSVcEeWBpIDLsh5pSMhK948jpXy2HOmF7+Of612aD9BNdMm0voM0Lt9CcmWAAfxfSwx</vt:lpwstr>
  </property>
  <property fmtid="{D5CDD505-2E9C-101B-9397-08002B2CF9AE}" pid="63" name="x1ye=152">
    <vt:lpwstr>/3kJOdairhnSD9fL33q6Vc9nd6Aw4hOesjdjDNnBYUjCzX3+Iiqwf9aX14HvvkVL8Xaj6ofM7LKC1WTTetm2PIPLTXxAfHbuz2F9INOQDDtXIKQwHRcZ1d1fAfK8hHY3+2Pe01dhcPMtqNvuB4gwJW2jq/C6g6wo3zoFc5rzp1z23ETMa+ng/YCDTkkvOfqAub59KIQNf9SB+qN9Vtmwob++IDtBgt/TFj7w9tAg/GR0EhQIkEbDYZuXALb5Owa</vt:lpwstr>
  </property>
  <property fmtid="{D5CDD505-2E9C-101B-9397-08002B2CF9AE}" pid="64" name="x1ye=153">
    <vt:lpwstr>8jDR4FE0iINPpycheLWadXcW2GesKfbGZhyL6yhDBylwJTn/HWCDfC/C72xGnV9PJjGp0gu0449Qc6aQKKI1k7pfp/g9w7KVXY1Ei1qJe+XGKnzyBSa5KAtH4wrTyfvOjLupZbW4G6AvtzyBXl5QbrdgFPkUffCEcahsotLqenJevForVO/cSyW76r8+6iD5yiRzM5aKTvrTe7Pp7dQFH0uiihV75Qy5/0ffMSQhDCQYqo9UKd/DocvMHwiAtma</vt:lpwstr>
  </property>
  <property fmtid="{D5CDD505-2E9C-101B-9397-08002B2CF9AE}" pid="65" name="x1ye=154">
    <vt:lpwstr>fvy2p90k9RpwI4HMGbOSNqKpQF9ZNlCKyoZ7GIExd53pCfNee8x9RUOhLxaaEjzVZIMOVT9RTZAVXiUcve/sMZuZW+2Mq+1uxVf/uBj+6S7Usj8IQ3iNoPTrjYihmBnVZ5BvmyV1N1juBh+wVVt9PtqZHifIwygQ6xudrTrDnWGo6OnFE9wioB6d20uvXJF0rTCSwVaiKI0NuVAql/jgYb400NljtDdzQXJHjfk260yxFs1psXzZlyO3K19+uqw</vt:lpwstr>
  </property>
  <property fmtid="{D5CDD505-2E9C-101B-9397-08002B2CF9AE}" pid="66" name="x1ye=155">
    <vt:lpwstr>VovHvusw95eURy9OK5ey7ZXItgHb30V7dhBtTHs+aCFJgqBVtRq+qZgrO2widqjEATNudU8jvsMFzBKZCKudTrZxORfzhKmYJ4NmkSoEL3aVXsZT25eHyUGeOKDSpkiLyNfQzAIraaL9Onho9IyOGIi4VuQLCHws7wa0RGzmXOveFY64biJRTSGhr7xgFYZRkVY/PlkHwwdOYPCIaD3nanAXqH+bRHVnDTMstfEBNbVZ/5YGldkQQgcGtL06HZ6</vt:lpwstr>
  </property>
  <property fmtid="{D5CDD505-2E9C-101B-9397-08002B2CF9AE}" pid="67" name="x1ye=156">
    <vt:lpwstr>uItXirQBTycVTOsiLeggSJojDBmmPPFWiUqVzUl6mjXi8Qzvx5uHVqG+gdPepr/N2ZAts3CxeyMuE5yZXm4DcnbktU70Y6/SMu5qB6EceOD7deaL8qCWvBYPb5Z6qpoMP2+Dcdhps2Um7rKn1q96fbRyFbNBwTWuecECegIdN2b6chPDx5cun5/kAM9L0XpqVsHjoPrVrZayNnIfM77AwgfSUy7WsTXGIFX4lbhYWCVlbxj0AyYE/jYxCtUshNJ</vt:lpwstr>
  </property>
  <property fmtid="{D5CDD505-2E9C-101B-9397-08002B2CF9AE}" pid="68" name="x1ye=157">
    <vt:lpwstr>S4gvnRzLUtltVFbf/Xr+tr3FAk8KSdWxgMYHfGHFCc3T9agDamRQshXNRQluuT4LhI9uEYK2G49kRC9a4yHtxd7sk7aD9iSVaoauBasQjg2EiKeBiSUJfEpDgmHOfrEWfIJxbSjK10C4v/tRKbtB9WWO4jXwDICznmi76lgjib0Ot1noKP96JvlQYbPN1IsielIrb1e3zs2W9kehxEPu/O4C04aljx/DjniKIRXCTpJL2D90Oe9JTAjjHlH47tT</vt:lpwstr>
  </property>
  <property fmtid="{D5CDD505-2E9C-101B-9397-08002B2CF9AE}" pid="69" name="x1ye=158">
    <vt:lpwstr>q0uR6nk2P+1IcSnw/En98QPRrfgtHwwzFxOvOAvxUeGyD7hR6/GUNPoV+WrxgNJCorjhO7Z0RvLgGYK3znLU/0cfN3iyGkMjakS4RZNHxLtyiS9WmGvoqoiRSKJNppjuZ36npYOg3+EXdv7Ke3bP7eyWUNqxwxO6zfUBYLZco7g9yRzb4rnJI7IiLkn5jrTNnOy7Kq7f4iwalIEJ45W8bEVNYYdU5WHxXbOE4uec4M7tLM5lem4A+TZJMI/6pLh</vt:lpwstr>
  </property>
  <property fmtid="{D5CDD505-2E9C-101B-9397-08002B2CF9AE}" pid="70" name="x1ye=159">
    <vt:lpwstr>taHTnhtpmV1PBTRZnlz5DuE+K1rcAX6Q0si/4k+MVj6uPDMXBZ/wCCAHPm+vNAlGWrHibM+G/f2tfnqID+iaoPrBZcgPE958oyAEoFYMkUEEfKnxa4WWMAswwg6sYE4eYmYEInOP9IVelCSe3jW46IJVbUo+bxFV22hkEw7yH6f+87ashRHat/5Esp8CYKTuKAgpZF+ctCXxG8bgRQJuQy5KvkV5aN4mqd1mBLfH4C2WAHfnMdWn6AJsYzJ7QIj</vt:lpwstr>
  </property>
  <property fmtid="{D5CDD505-2E9C-101B-9397-08002B2CF9AE}" pid="71" name="x1ye=16">
    <vt:lpwstr>YEN8TU9dd4Hl86mzZ631D7/A4KEn8fRtjF7dplxEH935rJvVbL2xIxecEJG3qKjgDKVaw8YN42sk989cjSFx/3ie7pBHYgm440NsjhuKmfY4k/XPqWk9uJ4yP5wBrW/wAm02cmMPFVWqYYXSTLGGP1aEBsRjcWRLV/9KOGw+UBki38o3wrhoM7+FdW3DokGYDqJBv7/I/tOLtGkh25nI4dkxrzrILEO8LY8Qv2KehdVw8/3eqamzv+InEhd2BNn</vt:lpwstr>
  </property>
  <property fmtid="{D5CDD505-2E9C-101B-9397-08002B2CF9AE}" pid="72" name="x1ye=160">
    <vt:lpwstr>WXh8Yz6/aBhMlWxcOeiUDNQdP6Dm6GaX/hJCcA47PTEJstqPADTFg4XMlVNuCJWSg+j417JBC8KeWiT0pLsUt6m/KwMakncgDUA/atQmZgzyBuB+GE37jRftDeZIKtqBXwt4yaiq8Z7sARYRtcZbfrng9gWxmd4Y/14dstJbOkofI4ZcG+0wgdojpOGt2BHbs6Ymv21sZrA88n7LDORf7P2YnD+v/6vcSwrpQdKWKgxgA6hsr/wSoBAasNWAPK1</vt:lpwstr>
  </property>
  <property fmtid="{D5CDD505-2E9C-101B-9397-08002B2CF9AE}" pid="73" name="x1ye=161">
    <vt:lpwstr>1pGVL6ZzxQxLh5pYUxsMCyyX5lk2x9ZlMp4hcpe9ReA0XZ8B6AAFHz1C2lhH6DOEhyBXuouCR/ST2oJynNzh9wlKJV+ZNhDCTvKB3UZh/O9VpDcJYl7TAtdiq0v65xCgPpVtCNjIT+YB0nJFmfQyduDc5CzpuNK2uEWpcNF7zxeI2ljJJy/XD7ugi50yiBx8lghwFLgpvH0uZVFqJAyXrHj0uWRfyigzRS8K4NOOnHLnuUxk4OSeeN4ZML0mfcx</vt:lpwstr>
  </property>
  <property fmtid="{D5CDD505-2E9C-101B-9397-08002B2CF9AE}" pid="74" name="x1ye=162">
    <vt:lpwstr>2hMEWUZzHEAKA1Ug5yAtKRmgiWHYcfPdzv5X7Yw7X4vhhds/Xr1204Qm2WAsqxn9Vu6XMgZrceVb/Pn9tfmF5tTGH9eO0A66pOpsuFfw1suKTTdnIQNVY1GTSfbB0irwmNOT7Qn+2/fUiGvfA32sPQlWO0xVoKOEUmswK+wdJIXAo4V6TNP/qVkqY6nxb3WR4yuKwGRJRONI4zYSqbpmxBniGKcz/XisM0kwRs6UcMEwQwK5Y3dxG6SDnaQoIGJ</vt:lpwstr>
  </property>
  <property fmtid="{D5CDD505-2E9C-101B-9397-08002B2CF9AE}" pid="75" name="x1ye=163">
    <vt:lpwstr>W8CxH3q8TNOvXifFxvJu8P2bxKwTHXBZwTevBvIphfEKGG5UMzYd7yEvM8IXh+Xaq8U3DoVo4a4HTovdbEaHphgewp6Tdh9G2hQEjzBzEScvpcSfH9LmJXSUrUBc+dJaZPN2fsbpvz4z6fVY7AvZ5k+16FZmjCoZ2W2gDXprIniYP2bCBKPY3WeRtBv2VLDBr79ojnXZVA5pPgMmGuDnAZ0JrsGQsFoAEv3kgoWWw7h3Jdo6I0dEahLFdtc5mAh</vt:lpwstr>
  </property>
  <property fmtid="{D5CDD505-2E9C-101B-9397-08002B2CF9AE}" pid="76" name="x1ye=164">
    <vt:lpwstr>FzZm0pFrypQowJ8324FHehMA56COdhKUP09eXaq3HXnN7SC3g7lDFWu/aTdEPnG9Io/0HJoyfiQOWxWpLlvpNMkQOVRlMc+yuWXjxvJVUlhLcFZsSzoyvSpJHykjLoUCLO5dSPkuDnL9NOUV9WEm1V4DHgWKb5LPQnxThrLzlfWRtb9HdIJFT5zxJPW1yovnt0MDiC5RTXw1Lgfl36OXblEedABPFwF8lF/0Be286D5+jhUNDNrloR7bwI4GYA4</vt:lpwstr>
  </property>
  <property fmtid="{D5CDD505-2E9C-101B-9397-08002B2CF9AE}" pid="77" name="x1ye=165">
    <vt:lpwstr>+pYePe/p7qrIHY/lNLAieOPka+i7rzV6QwoO6X+3uPGaHH/mHWA8NWHJV4OOXnMkfgpA5Fqrpgp13xE3mh/oKKWAcarp/JcRjErZFnod1KwJXClj8NvemRtiAe3W4E9VvyLICtcJYkxer//AGMt3BE7i19+hvEgKkF+dpjixmCtQv7aIFDzE5bbQviDG/R5vuNifjH67VGTgo9/Wdc+wOV6khBCbteWLrnKuATot1J7FL7j3leHC66KkPYPsjAA</vt:lpwstr>
  </property>
  <property fmtid="{D5CDD505-2E9C-101B-9397-08002B2CF9AE}" pid="78" name="x1ye=166">
    <vt:lpwstr>guZAJ5CQ9KywDf9oTvs6xp6z7hTWbikvqhtzZKr2ZNvojo4z0RTTf3ceIp+bLN88xKwwwp3x0uucD+mwKHxb01bN3khmXetb4Btw9P5wP81EtxA0tAj1YEF5yqqQ9OzsFUfcHBpajHTwsyqzN5f+yucHgZN7G3SkqKg4tNPFYxSP9JHlz0tki4QG5+MayrvljXtaIXfPWf9cDuKZEl6gVOZOtYFjSPIBzRLqm8QCifyHdjNIqkLzVZF0f1eZv26</vt:lpwstr>
  </property>
  <property fmtid="{D5CDD505-2E9C-101B-9397-08002B2CF9AE}" pid="79" name="x1ye=167">
    <vt:lpwstr>jRkQWTNCzBTw90Jxtn+iKcafk53PWcQhAtYfFeD3peyr6svp/EYrKgZPHD4O7Nt5Ii5iM+7NmwFX961h73nxQc1+RmELxvcATKOXC18YaimUHyca1vcf2cJjO+wIDWa1gdo8fz+Ksc3jJCMqNTDEr6mYh29VYlvNzq+vEMchBBS4j0cx7G05msw+7yLrcsccjxUe3WgaopEmgSeBQQ7SFS26wFX19s1bKelkVESYx61cvxn/6IuFjRzbjoJhIVZ</vt:lpwstr>
  </property>
  <property fmtid="{D5CDD505-2E9C-101B-9397-08002B2CF9AE}" pid="80" name="x1ye=168">
    <vt:lpwstr>3Cg09YQcc9OayhV/f/bxdxPIvpLFIIHCtH1RH7EqGef20pxK+KHlpGoG5MceYRTbp8mR5kTVtq5QR/gcwW2weokTL9LLGcxl0kxjzZpCekCx43YGJVp/DQK9dDqjRuNi4WixnJ8zQO0tmtn2YdkCxF/BDrOTTeYDMJLQ7vGk3jvsNbfeRKSX79C45uvYeiI2vP0aOS+Sjpdnf7X1pbuY1dL9N6VPxytfOTHOr22hFIKP4x6zv8LTfks8F4Tx65/</vt:lpwstr>
  </property>
  <property fmtid="{D5CDD505-2E9C-101B-9397-08002B2CF9AE}" pid="81" name="x1ye=169">
    <vt:lpwstr>aIzJwbHdZtgqjwufZuYGv/wbVSQg/JDsgM2NSIPuyrr02IsG4bDLsAe3nqYyl5Nm5kD5RwlgMhRFq6x0TSHrC9ayS0vVh3qPSPogKLBTFSMYooXndnObqKJfuoRDkV+0xv3pxNsstFty2579xwVR7SOU7a6gtlUORG7DOpg5sHCiJzOlcl4UDhP3HybJpaHKRgq63Nf6EJ9Oa7OHjSqkFT3I6IzpNHp3kpc5qFtwa3XaoAKEg9OKcOqALoZBFSG</vt:lpwstr>
  </property>
  <property fmtid="{D5CDD505-2E9C-101B-9397-08002B2CF9AE}" pid="82" name="x1ye=17">
    <vt:lpwstr>vj5Tb1pNQmlL3FouthXny+NwswqlEpyJgDUj/GMSIC+gy/nqM/mcHwbH18W/5g9hD+VQhDducArTALQ+2HRMGy181fHvhlmeFSpxu3oMaCYc+uDpRLv48VaaeXdy4/EzgES2CP7NbIeoZtt7tOBc1fsUQ61sb3+RfGcUERO1IynIKJfg1Qny7y+TDUjlrXMqQDWTZzj3FgdsgVFv9dP4rnP7RMgqUuwyM+67Z2Cz52VWIXN/CYMxF71+MC391QF</vt:lpwstr>
  </property>
  <property fmtid="{D5CDD505-2E9C-101B-9397-08002B2CF9AE}" pid="83" name="x1ye=170">
    <vt:lpwstr>RXb9+CNkyLY1ja42YisPnxb7ubPBHVbYnX7aQeF5SJaE+daeSprl9VPoCVoW0JGNcyM4yamGqORd+s28K01bQWo8Em7ONeEr4Izk689wkuGnQykGEugKsMdYiT+KSHu1iio4G95WOyYxHrTIk0EGSALnwax80h9kaYvlSzKBLR0+Qh5kUNadeyXZdhnGwR2JBn4onsYVKA+oAWNyd8kobNPIXNDBw3M0LNYwol8BzMRc8YtbQxGsWLGIDuU28k1</vt:lpwstr>
  </property>
  <property fmtid="{D5CDD505-2E9C-101B-9397-08002B2CF9AE}" pid="84" name="x1ye=171">
    <vt:lpwstr>ug+uMoV7XOKBGrcaBQEXpo+fBWrUaqtHg8f/I/ibePHKC9s2xOkZM+4FRYQdwvU3i3IAm885nlr0MFYBDT0mUKu4VysynCJdcD7AaG+Uq6gB7LjPea8drG/leMx/NjyRDWBKyg9TZmxK5OTLlIpleWe4xqzIi4eM1CZgVriXnNMAwKH2PsvCia42APMLQ4fd01zol+ejfkq5sJ94rjokUfQ8nTWtJgVYxzj164YZ/Y28sv1eBSjk89nphk6ObOi</vt:lpwstr>
  </property>
  <property fmtid="{D5CDD505-2E9C-101B-9397-08002B2CF9AE}" pid="85" name="x1ye=172">
    <vt:lpwstr>clKuSl8exLNIC/CtqYunp4WWHE8GPnLJGQ6K80Pd2DEFgxcNXdGlN0k4nI/cEq/9K2rILCPwlIBDyBIqiI6FpAoGhu46RzBRlV7nNV54OFlbhl1BmzlklgBQC0AVSyH6/iP5lFloYPx8QWT74TNtAuSnKCCgdToUaYiNmcAD0+pB8lRuKtdioK6x3DhXjpvfHJdcHn15wfbkCh20JU00DDUAej4FtRXIdXYX7XymDzLk41rY0wXE9JpFH0BfX5y</vt:lpwstr>
  </property>
  <property fmtid="{D5CDD505-2E9C-101B-9397-08002B2CF9AE}" pid="86" name="x1ye=173">
    <vt:lpwstr>Fq1I5qVB/HdJ/x7BCy1XmD1VDJbzc5O/IUlxyV1zh56TYsu/0FTD6Oz/HJcrhtNOfXztcheu7gTsnmo7oKLW6OVB+q+ccKs2d9blpqww2KX2ZhUOnwyxXfRyAqIuUsUPMT1Jj9TjsDqRMxGg16s/KV2empeihcARwrBzMxHPbjFcJgEunTE2H1W9doE89YQnWdgkjKpEPyxIsqYfGFLOUoW7PnJiqXZktuzsAbsBhzhV8mW/HdyjqtyX8cxRya2</vt:lpwstr>
  </property>
  <property fmtid="{D5CDD505-2E9C-101B-9397-08002B2CF9AE}" pid="87" name="x1ye=174">
    <vt:lpwstr>6muVqwizwrZCOcbe91HZBrNcIR/mDFxK1II+ncLgD+cBJELy3sqRtm+37lSxbsbwVlYapXu3jYeA0gFJx/ifvlF0RwjXaTv0OnNmvWXaKFs1yQfiUCwFYD6pdoUSN0hQtetHjgu/1mV/gFpjOMwv72Y0fviL6jwrYBuxxP72oMhNciN+77aRehP4uPeEqu15/Y4rYSlAGPmf8KUZZZEAMDURh3DsvkTWLk/dDyQudW2NI2Xsocy5ePNV/E0WEsh</vt:lpwstr>
  </property>
  <property fmtid="{D5CDD505-2E9C-101B-9397-08002B2CF9AE}" pid="88" name="x1ye=175">
    <vt:lpwstr>JCacKiGpgU/y4f83DBRHEfqySUiIc6euPpU/G0v9yVYly/PjbysZ6RqL1bE0FrSdwI2Fj+Jpoe/XQjHcdeGP6gU5T3RXtsMMDEEqlDzs0HUwCCLD2giuw6GGuQKde0WqiA3mBDU1KqkL4r7JGz5u2LjO4Vt5M3isd2YGWuoxiUh4Fvmvsdj9ZmFPj6vj66RDmpqxgGDogGawDQ62ofUlXJvV1Qwyml1+ImQ+ekeURW9xyrFD6sxxhQAZa5ryns/</vt:lpwstr>
  </property>
  <property fmtid="{D5CDD505-2E9C-101B-9397-08002B2CF9AE}" pid="89" name="x1ye=176">
    <vt:lpwstr>ea4yPdKM8rfzeCWwGS9AVGOCURo/7cUSDAUFA8UXSwsjhStNLa2BLSLzN9LV+F7fMy6TqZbVrlT1sc4CgmCsqrxKojtVECT4W5y2sY/t3qkvyzvAkkVzid8DRKx9jRypn8p7iXivtbaWNjJns2e5HQuGAN75IXf+ftWqG2GhjBAwNSFE7d+kUc1Stpn2kzIFqH0eBATOD6zeALm8RTobluXb4PQBJ46pqls4VNvviTRYWyVKsEM/PWFKDNz4zPK</vt:lpwstr>
  </property>
  <property fmtid="{D5CDD505-2E9C-101B-9397-08002B2CF9AE}" pid="90" name="x1ye=177">
    <vt:lpwstr>Bv6GFoy1sFdoDhLd8Jb39K2C528sy55ZeuKAHPcgW/4WiH5Vzmy+hXanAL0nFPbpgasOx7a4rbliALzTOd6YUwfkqm9a/6pEXG2DPk8ZK3ZfhHlDi2iz0Z1npbUZa7hJNoH//Abggl4EMrwAA</vt:lpwstr>
  </property>
  <property fmtid="{D5CDD505-2E9C-101B-9397-08002B2CF9AE}" pid="91" name="x1ye=18">
    <vt:lpwstr>y4AvD+FKUg5AqCIw6vfeDXxb3bezY7E41UI0Yt92cKP0dJln3o0RQtMpBZAiRGRmuWiLGYzPN83C39kydDtHHeqfA+vlBxGMECiDhm2l1PfTIBmWqUdyw2f92u88S1/704RjWn3vt32+oQ17Iy1bol94SnOjJeHqDp6Vf6XX8Hf6A+qkv9h6lS5ie8yJs4sUKlLHI3eiC1b40fZIAWXyjLuOyPztvf5oLGDtVv05Y2rl5cV3ctmbnkEWZg8/u0S</vt:lpwstr>
  </property>
  <property fmtid="{D5CDD505-2E9C-101B-9397-08002B2CF9AE}" pid="92" name="x1ye=19">
    <vt:lpwstr>Gpy+0X2+mwvSsCjPx8jbIN2JZ9aT4E3xCiCQmc/gREZqKXe+N8fjKqmVgf358+mpx27jIsc7QTYX/uveXsEBmj1/hKXgOZuRleznHSe5c/Lbz4Gu4kMkfbLPwijiHOCXV1rg7a25Bkta0VNY5K2j3E/xY3QTR9+DuidAbae/ZvyEloSC+MQudEY6BCxoXPh+kBj0RI+AN7Z0cLMAkTNHLCSX99UYh2YVneZDKpVAIPerKWNAk2JBhjNaw5cdQ6M</vt:lpwstr>
  </property>
  <property fmtid="{D5CDD505-2E9C-101B-9397-08002B2CF9AE}" pid="93" name="x1ye=2">
    <vt:lpwstr>64OCMsJ1U/q988c3eQjdCUV4q8dP23JddWhAomDGTG4Dc0SHPe/9YfERRRtvVm/j6/eTqj72P3JjrOg9Z2nX0w72eeeXbHDUKqLZEHMgRxBlJG8u51dVyC8GYTBWvw+XIrUae8HZMENJlMbklwpSapWbZiL5PdT83M0HrjI01jqR2dajspOaQmY509HNDhbMpTF0Z7erQHTpYoC1FfhIEsHug2Dc2Lff2488J++9lLVjexDT08DXSWCr0SfYRjN</vt:lpwstr>
  </property>
  <property fmtid="{D5CDD505-2E9C-101B-9397-08002B2CF9AE}" pid="94" name="x1ye=20">
    <vt:lpwstr>ab5Jhc3ojVhTmUKf4lcD8hxujkz9lIL/k7pHA1DzO+3xisfm77yR+69Uh1jNgVBMJsQAewFrqA51BA+VMI/Mst+iFNxSLlvvn6UJ4nx5IFHgTuWrToHWFJ22yY756lQBr3/QfV5kJ4IlbK8EamBT/y2CiJrWKgIaUpelX+gnHBmBzxZWjYJeiQ6HDGeREA2oE5oUNLIj9s4kVUdVjyErLCup5DyezL8+KGUVcJAqFsiFLxiE0cieuHM9r0fOrzI</vt:lpwstr>
  </property>
  <property fmtid="{D5CDD505-2E9C-101B-9397-08002B2CF9AE}" pid="95" name="x1ye=21">
    <vt:lpwstr>npechWOqIZmX3bm6BLiAF0leOEQnyNoEDt6/gzzEUv2+NJ69q/ceLf9a2YI/6J7pOUuSp111xwcLSIIDaeWpRn9FX1Q9kc4GWK5o5dZ3kL11u37xWdKg9DNytzK5DQGRKimDnk/WQXof1LgI5ThsmfQiPfofG0vWgzKlTl2UO118RTyqulsU8GtKCrt/ZxDTYe7Dcu3I9AQrEv2RnvHu0VO3nYjN6MwwqxQxjvd7aj8lO7qe3H7SgG9N6l0hpw0</vt:lpwstr>
  </property>
  <property fmtid="{D5CDD505-2E9C-101B-9397-08002B2CF9AE}" pid="96" name="x1ye=22">
    <vt:lpwstr>HGt89yhwm49px2lRxEQn55eRn9BIN8ULLrhGTMlnqKB6jHY2vUvyiSub6oRpvBNBru/0TAyUbJ/oGqn4gElLEKTicTH/ZFmeLD4Lp/aBpPXJYkjBjV0IV0hqPlUBHkFrfAVnC4Go1Yw4c89ddwHa504N8iKOHtdCsuyN84BcvLlqaijnEzea5bsPDGocvJopTRB9ZbpX2CZ3CaKNisiC1ukkvnAoUClXONXid3SMLlNkkv81OU4i1EDd6415pct</vt:lpwstr>
  </property>
  <property fmtid="{D5CDD505-2E9C-101B-9397-08002B2CF9AE}" pid="97" name="x1ye=23">
    <vt:lpwstr>/lf9bdwwOwOHqVtPV9sI48/bwRptALXEfhFAiUpoCuWhTTRs1H3xwtZThwxLJoq/VYYaMABRKSz4/Dgxp0WdI6Pij6142HQo5iKJ8SIsb+ebWvXbAvCAtOrSlg29e9gcigORYZp/WiVGfWzGEgYmdU1VfdcfwGgxb840l+NwAtg80bPfx746MFf/7gXOr0/izQuMcLupf8jBTER7rOjybsguRHtrVik1kiUAqWaRseKv8hWWIA+OwwOGfTnsna7</vt:lpwstr>
  </property>
  <property fmtid="{D5CDD505-2E9C-101B-9397-08002B2CF9AE}" pid="98" name="x1ye=24">
    <vt:lpwstr>s6hyo7dmjntTSZS4xII5ViyeCIKh5jVfpWkhy3IGB9zk9jM+fVg3OyXSLhmqDuFE24UGJKfzqwViVes/wdAKUJ62u25cxv43CmU+8fqk2x+UNjM7Y/C9k+61UTO3sjh9QUAan2Lnyz7d5uK3AJj98x8dF4Ot6BtB5YC9ssgktaszceJyDSw3D+CcCAtZAz1cAKsol52TC1v/+Y1Dq9wFvvY4eZm3vtTr91R30teykd4m7CmD7lxCBU+Rfa1KbZB</vt:lpwstr>
  </property>
  <property fmtid="{D5CDD505-2E9C-101B-9397-08002B2CF9AE}" pid="99" name="x1ye=25">
    <vt:lpwstr>z6widK6xAsP5R/JMrYSIuLFHyoOVjRREUaF4vT8Oxgfd5vLQ4o24Oz2WM9zhalF/HEti1Ngi07fQYknBm1T6dhrr9kVz1wJW8N/RdHrtOfy4zdyL2J6TLP83RlWoom8nnnjDrSFcgB/g24AFo4OPcwbEgu21FNFnNwy+Lbvw3kbtY6+8Ai4D5tCNuRa90w0UKCrsKd3xpu8HNxaow/aun0UA7vKO0f1ThjGigi6C0zHZwaDwiULW1FW1XRDsZQL</vt:lpwstr>
  </property>
  <property fmtid="{D5CDD505-2E9C-101B-9397-08002B2CF9AE}" pid="100" name="x1ye=26">
    <vt:lpwstr>SZHfllMLxlV5dMoM53v951PKuZ8ZKTvZHtjiMS1UljKh5grrNsWCDxN6td0+EvYSMjZrGvRy/dbAb7YVopwPOi8R6qHo7SZ5A/M9PGACqWrUEqycEellRMQdbXnjAkKkCGddhdl0I+cjBMkn9++sg9va7kzWiZ9pI3nUYt3/AO973WQGIPBW02K/MZlB7ywjzTAT9zBnNcrekDzd6hcbjvi0DXPee4Q+gxRnHluR/7cSjU8EE5ugZMHZttZ8ARS</vt:lpwstr>
  </property>
  <property fmtid="{D5CDD505-2E9C-101B-9397-08002B2CF9AE}" pid="101" name="x1ye=27">
    <vt:lpwstr>w8xK3PhOH27onAMCXQuTgOXDzNZ1tpeBmSSB8+VHYr8PIpCDSbBAvNh9tW7/hz3++JVGSyoI2FmCOw/0s2thO+WiCvg/Wn10coSUdzlAky4YolXZ40CHwJgfgHjc7a5677Hq3jIaUbFdSYwdgSlH3vYnOKntQbG1A28tYOW45fsilmpifu4q+0MujRZXFz+TJ/JO1+RH3fe28q9u/AgToLP8muqDMT+VHea1zcwFr6ikeAzZoovAjUng68bbYiW</vt:lpwstr>
  </property>
  <property fmtid="{D5CDD505-2E9C-101B-9397-08002B2CF9AE}" pid="102" name="x1ye=28">
    <vt:lpwstr>o79IykedZVVXq9MkvMvb20vpLE/W6kO5vQQAdcaysmJb1rBbG1Ph6NNXFbBfAtJy62Ke2213vy2i/9dLlxM1hLN18YVOAssPq7VxP+/UX27m+2i7/A04xnjm1UGp5Qqx2KqTSBaAJQagX3xdK3xxXC45MOCHOKCbIM5jASQuUEN2AZo06i4gBqAXFeRirDdzVGVO9XsK2FOujlfibLyotH8gGtj77Ka7kBxlZkcO84Kf2PJexdVgz95/b5YxgrB</vt:lpwstr>
  </property>
  <property fmtid="{D5CDD505-2E9C-101B-9397-08002B2CF9AE}" pid="103" name="x1ye=29">
    <vt:lpwstr>3U2KDIB5T3lcREASvgbfVuK/O7kvv9HNe79O5VeGT4fwA1+BmugS0CKj9dEy9++L0PYHUv2oNdskEOv6v2lAXy4v6U0ZTuqH41cWxTQJoSe8yXaqT/fxpl758sGEDSyDBRondLmG3fyHxN5cbXojvNWRMT/4427+ZB9uaXxfL8p8mNXA0eOA3XXkk/hWmOD6XmTw9RDzLtgfzHWDHXrBujIjCpC1vCAFl1z/lu8gVfJPU0nXjXdE900Tyq82CRE</vt:lpwstr>
  </property>
  <property fmtid="{D5CDD505-2E9C-101B-9397-08002B2CF9AE}" pid="104" name="x1ye=3">
    <vt:lpwstr>cmhiOpHdKQPeV8hBnbDa+vy1eBNUROrpX1asOnPXB9PRJYStXp3ExU7/u5EbA4PTdmKjQCKGep0Eb9L1R6Nk/9zdU2Ma/RpxTcj7vncxeb+Sozo1KCiPUAWYVRpVsbJp2LqI0zPmo8muXtlGdU+u7tAlM1UwsrKvRNk0GV627Zqh9Rv8hDEveBmoIosuhusVqHXrSCO8IN/MekFMcGdbmoL5PpNPY30vLk7+2OnqiQp3i8FGj3dbUsc3ThdNRZF</vt:lpwstr>
  </property>
  <property fmtid="{D5CDD505-2E9C-101B-9397-08002B2CF9AE}" pid="105" name="x1ye=30">
    <vt:lpwstr>pvjv2m+DgwKO+q1TS8+QBOc2sG/wmFlYQrm64GuhojzFmWxxqJrurFTIIy4ePbth4Uvy0OWwb1Iiny3PFq3V79TEeG4xVkKEG2MvKfoUWrZTbWBLNm5XopkBcTonQZqVnekrWmdi02GAHRksOe98tYDOSs+U+op8V2j0grdLKOiEFWR+1phi/93k6Dod9aTtjlQDivumEAU8+d6tqvDkVpGrVQQqDvTkow0H2TYSRbxcS2WJx8kmT3niI8pc0/9</vt:lpwstr>
  </property>
  <property fmtid="{D5CDD505-2E9C-101B-9397-08002B2CF9AE}" pid="106" name="x1ye=31">
    <vt:lpwstr>ame8lp/ahoz/jv8g5P8V/t7o7wcsptyU1U/5s/osPhQ5sqfgQ28dX59Y9wKR91QngM2AEMWi+o8jZimSCj4bPKx7Xue5WFkOkOhlTrhau5DOaSALNJDPOhHO4Iexmx17yikX9P8ORDFo5AXf+zhklKuEp3zKW6c77dW1+1GREY3EU1Zr0qT4ELReTWjEM9SWvWClbfLSw/kbZLTMOeOQJZOXIdk2KnRbJqI/sHF/EPsvLhtSos10z38HMIFIOT9</vt:lpwstr>
  </property>
  <property fmtid="{D5CDD505-2E9C-101B-9397-08002B2CF9AE}" pid="107" name="x1ye=32">
    <vt:lpwstr>J54FHnmpCcVjliE5v3FQBBzz8nDF1rbslnEwl9xHSxeW0+cIpS+xeEfJXXqjJpB4Hf9SeDsHAg6BkcxxRE7Brpm63KR1q7l4tvvj/5Y4jhHEmVSgwxFP61gPen6Od+aoLbGGqXrN58vAiBUB9dC3p1Tzv9wgJzqf8+ooRLgx6dRt9hZHmDcqPD2ezqAt6gv138D+5sieQ2Q0HhFh6ZLAtGg4LZuA/WXF3EVsJGvWnK0BLItAB16CA4N/RVUNu1N</vt:lpwstr>
  </property>
  <property fmtid="{D5CDD505-2E9C-101B-9397-08002B2CF9AE}" pid="108" name="x1ye=33">
    <vt:lpwstr>eZefn0moK/mp+02gfkv6sX+nIUVJ6qS1gJBIeWNm5/CvQJZcpA9qw6w1qIlICE9x+mGsGp95unuV0ljjnxlt/BKp/Jhx9RGtqZz3RhMANQgf+9YVQKRPCV6c9b/XzcLS/8n8UFQUmjYgQ6zRcXFBTluybcEonds+gId9MCTanHMgTXJ2oivlzMlKWUQ8qoZKJ2L8uDQTaRLgty812j3UXvlPJB5sOjFhgNLDa4dl4UWc6tdhk8icpxzQrNNjTCh</vt:lpwstr>
  </property>
  <property fmtid="{D5CDD505-2E9C-101B-9397-08002B2CF9AE}" pid="109" name="x1ye=34">
    <vt:lpwstr>kFccHD5PgoaeP5QOko3Fdf0O61X8JV6TOulXJkeahVFZmfeefKUfTCatRLmAOHMOe2Sm+/81hAoCTyZyBpMbbJ0BHxNSba8+tB0Ok1vjtOphz9Xu8n6YS2w3Yc6FWvHeOxdxi0ZAF5jHSetB4A/XW03TdPmOlvhMHhxEunsHobLmaQixJBYqebM24DUunF9jMnooWzuI9BTIcomyLmyrmGnyWrf8uAwBy00zXJesFgFK+YvgsJHKXu5JL+ARKBF</vt:lpwstr>
  </property>
  <property fmtid="{D5CDD505-2E9C-101B-9397-08002B2CF9AE}" pid="110" name="x1ye=35">
    <vt:lpwstr>FSNPkg4LhBrZiA1SwyfnoX9Z5PhcGcH4d5Lewqh+kgbNZZNtM3D0KvQTQPIrG/Ae+3Aq9NALyjgN9FIefvJpqsqY7iTXczaDL7ihXw8eBDMxXo91DGCB27C7+o2PvyU61eblVGB8eYxvynarA46gqp9ixf1XS3O4f6M9qXhjFle+FcHvBqfVIAZiDDG/pTeLRLSjMouMHlgePx+ew4yQXtngeWajXAu9JhNcs6zW7HADwkAwEp19aWau3+gipRH</vt:lpwstr>
  </property>
  <property fmtid="{D5CDD505-2E9C-101B-9397-08002B2CF9AE}" pid="111" name="x1ye=36">
    <vt:lpwstr>KiAyF44GY76s68Ts62r4iYzyb8euDaQWZqD7P1Oi7cawC7trISwOIMXmiLxwX/XyH3gDkZOcE81lmLc6R82oJPa4ImEv8ztjOUtglYgpyK233T3ess+zq5zBU9Op3Cdq0lovyWDyLdtbLaC9C9sjh0ZtVuVjQCVubxX2oNAaMIbKg7sppK553ueY0fyr3/sug9HqBwEwQKXLW8cTA1FMYuZvo9Iu9VBn74+v+DMtVoTxVSziKY5xO1vNjyb+vtW</vt:lpwstr>
  </property>
  <property fmtid="{D5CDD505-2E9C-101B-9397-08002B2CF9AE}" pid="112" name="x1ye=37">
    <vt:lpwstr>E+d4b9m7RNhoQ7j2iK4oOOATJ95/ga2o8s2fYtvjupBN+RRA/eC/ZInKHkeo4u5/VIPHPH9lLSHXyzozA9luOYS1iiJqbKJWyOv2vzWvYlDdAX7Mjua4JDEri2T5N+3MYYEoq2Y9uxUsD6nYhIsSjIHMcmYrN1Y28XeL5lxgBVa+NXSgeJXthoX8AjrfZQ5mYS4/L9OWIamMXRWCTNQlPmv3QlTbIyHmpP6zhKT+foe2vwAaWHa7QaihgfHCZDF</vt:lpwstr>
  </property>
  <property fmtid="{D5CDD505-2E9C-101B-9397-08002B2CF9AE}" pid="113" name="x1ye=38">
    <vt:lpwstr>1/JeyerffiFb6ccI369qlNY/YBXM6q/A4Pj2rPWtM5kmMX93sXeAoJTrAw3HxnCZfufVzPUtl1W4KvLKRo8ykuIvpuH+5HSIbGOFztuEBrVSl+pmTTj/ixUbAReHM84dspxeiXxXAWTRXGz358ibSLUDGWKTtcKD8srzWkVS+joye2A8wHx5mt/PGNtODjAwpXE6jd9UtD8w2h/q+3rgpt3sq5X2GPyc06R3pRYyF9VMiAN67SbfXQ63Bnw7z64</vt:lpwstr>
  </property>
  <property fmtid="{D5CDD505-2E9C-101B-9397-08002B2CF9AE}" pid="114" name="x1ye=39">
    <vt:lpwstr>8WR36T6FxdVXLSefjZLvEuADhCnskkQx9Vv+QZYg39O3jKm+g5uHNNbaQeqtX+h59R55uDJzfNbHvztF78kK8PWQjsVLWQEPJLCTAk+D2FjdIU/efk0ZPxHDy0+lQxPiI8fIgqjZIZFwU7rmpCKsd2PBRrjr7x5X43DzUUVYRIcBDQ3TYBGU/wkdDL22nz74+Gq91jU5tp0Yu4QOPfOOdT4k2KCPLN5NmYhs7TPUlGRm6Gef2l73slubjOxiB/j</vt:lpwstr>
  </property>
  <property fmtid="{D5CDD505-2E9C-101B-9397-08002B2CF9AE}" pid="115" name="x1ye=4">
    <vt:lpwstr>SevHZCfzsv2hV2+TBJ6IXK60YKLHyihZNfrR/PQ9+CiR6EfWPC4/EF8ys8JDRHXh2ojSsvDYIwadbiv8kCwXPQz0pjhiiL3z+NvvPR5rLjvrAONfrRqnCCSmSuJVIo+qSl6jxQjWYJAh2/FdRCTLara9yuP+ZD1qhNXY+S2R28gbZGO4MIFhhxhIRSL9XOgJ8sCuLT0YpSiv9CY5O81RnWLwGQ8Mk7+pQdGYuYBHnpyguXIBkZk3+dFHmggi8os</vt:lpwstr>
  </property>
  <property fmtid="{D5CDD505-2E9C-101B-9397-08002B2CF9AE}" pid="116" name="x1ye=40">
    <vt:lpwstr>l/VmlGD4OnT4B75GbMbtxrlR7H7Q0upmYtKD4oYUyS4ncECXNnKZALNiQ2VoWp9IcPs5WvCaZAIMXF8UGyXEqq3XX5ahX/m2706gbyWsyEUoJWRHVsWx4BZeUCpJvZjaLO7dSjyvgJvJhlJey0RXfBmv2i90bEhXBk/rmvUP+Nosn0qRk7tLKOC6ZQmLU0CYi45smMA/x2ly5a7DyqwT0p6MbB2Va+mqhH4/GjK3F+jdkr7J4khIYz7MeCB5J60</vt:lpwstr>
  </property>
  <property fmtid="{D5CDD505-2E9C-101B-9397-08002B2CF9AE}" pid="117" name="x1ye=41">
    <vt:lpwstr>8uNrxG9oZxT/7hl+GEaQRQNTR0YnxbQIbPA/PQ8n/wsq9ZEYaYhN47lcAW0Zrq7Lq/2i554ufbm8szhA8wIvVMXiK2oO3H97nExA4dU3laPs9I6FpZjkGKNQuKzUsYIW3tmIv7F8KPdPwWS/3Xfni3uApBYGmIWlW45MDy4SL5ZnjWvgTwMrYhaiPvCL3OP9h/Rpk60pDxd8Sh8pXSWnAL+jVmoaSWxoAE7Jt9aMiUQp/0EzM22xwd4b5RdWke5</vt:lpwstr>
  </property>
  <property fmtid="{D5CDD505-2E9C-101B-9397-08002B2CF9AE}" pid="118" name="x1ye=42">
    <vt:lpwstr>cIFPQG8wiyPf9v+9y5tABSn7GTqkD0cmMavRCwhLjyWx7Q6YAkXfq8yBQ1o1ekq0FWVoLmsm7VO3ENtwPdwlYphEJTJrebYjwRFNncj9OObFNkBwoUlkH7b+FWJ7W8HiyLYrQawrBE1eBXU+kDPbYvRDOQ3IIYGigXAZfIfFOgn0QZTd6sLnls+c7FyQYDInYlObPdFEz1orrlcOWbdJFgSa+CfxYv7VmmUVgtsZGHQyDHueAzdiVQaj2hUBo1G</vt:lpwstr>
  </property>
  <property fmtid="{D5CDD505-2E9C-101B-9397-08002B2CF9AE}" pid="119" name="x1ye=43">
    <vt:lpwstr>wMbKjEGjdXE/hiqskFzoyEvYqk2KZ43vEFzMH7rV2X7ajCNOdnQdLdhnQPSmxdCYIviHAcktWR0hVElTSpOWxuV+9lf1YMZKcGkjvsdeq6ER6UoNm99L1zM5WSLeZglmNZKCdC4fpKj903JfmeeARUfKMSovMtTuC6DZUIPDz/qkH1AjP75du4YJVVHpn8H+MBe3nRPHhOesoA1t/71WH5HoL19BW0mURy+rDObzM7VHlxge46iz4/rD0M2zRAQ</vt:lpwstr>
  </property>
  <property fmtid="{D5CDD505-2E9C-101B-9397-08002B2CF9AE}" pid="120" name="x1ye=44">
    <vt:lpwstr>FQ8zrw3OAb/skiicFyYYXbYlmLQTRXzAGjP7dcte40nK/qFBHEHvPqOX4uZuxRSyr6rnTM4FsYvBxhxfGFGXOH1PfYdWqA3wXDj0awqWUUFHenbBfOl0Z5EuguBbA0Ek4qNNrk7cZUp6yLNuqNGPQw+pRU94WyB9sjAWoY+/tG9MN8QV4GS7nAuL31RpIXdax281YcFFMrePogP34UAmYyYquBAnsZT5SEI3NK5gAQQJd4Uc33v8r2tgK6lEb88</vt:lpwstr>
  </property>
  <property fmtid="{D5CDD505-2E9C-101B-9397-08002B2CF9AE}" pid="121" name="x1ye=45">
    <vt:lpwstr>dGzyJGRLOkHzIPxzXUNuTRLbQnmL8Z/OK9Isvr3mJhkoEB5gr4cPIx4qYysUOxUeEX/hx5dTb4k7F5XFr9i6QHk0WmcNdvChO+uD5kn7TaEBlqyu4gfNZQqXfb1YjOYdmJB8pu6PLwuNiXXgYQsHlOeXNQ+6QNsoW3IM3+J3buOqRLGIev9qrz96DNfVqDz6ZQwKCNyN0cvXPgmLrs9f0/W2iFgR34u0WHpx1OxGV8sdI4lP6gUTngaQuPyVjjH</vt:lpwstr>
  </property>
  <property fmtid="{D5CDD505-2E9C-101B-9397-08002B2CF9AE}" pid="122" name="x1ye=46">
    <vt:lpwstr>EWSQ3+qHHOSxob6LdFTqVKtz1DR4yP2WiycF97U2TUlAgdNP3SfohfzfdvL7ifWmfixX8cPccLvnDBwViugzV7ao0CSIoQR2+9y/3t7F+vCrMM/XJKHteJf9yp+Ci4KDnq2bHF5XK/NO+McWtug2yCdaPq+jnw32uliFAFhF4QOHu4tifBI8mR9LNqUkHm6eAWrg7cO9GzHdJOgyFZwyYJkc7+EI6VZWaj/uLsq0KumvCbhpAQqlrYsDYxl4/MN</vt:lpwstr>
  </property>
  <property fmtid="{D5CDD505-2E9C-101B-9397-08002B2CF9AE}" pid="123" name="x1ye=47">
    <vt:lpwstr>udUd5N7i80CVUB6RZMeOZT0gYDhK27oUP5IfO5RmDAWzMCehcqViebJ0to6QWE7X8Bw9VDMImjqRoobagVKdv3l8dB8y9n/VFkhhEvN5rEmSiOcyzpuXfkwO2EB4Z+c49vSpPeA9gC/mNGx6Vmhr2OyQxFNQ0muR9AfriwVnK8pM4hLuyVo2etzL/uGAjVk1KkwUchBB5oXqJchgPmwdgAsTK5GqQBXz9hXXU38Qr2muXUS4Vpik+cPywPkxxU1</vt:lpwstr>
  </property>
  <property fmtid="{D5CDD505-2E9C-101B-9397-08002B2CF9AE}" pid="124" name="x1ye=48">
    <vt:lpwstr>VWCwgAY+S5vX4P+VYSkoix9kb2TNzdWqrpz4sg0Pg9JG6z2rN9jiux8fL4oqGEi0g+geDQzga3Lg9gTJqshvYU4Y81/WCHJLbpIU/czvNeeQMwTt/MwoV1t2sbvyyMNSSU+L8zf8DL4ONxIpJLCHzR75LfLIPOOsLvfsB1i1bqxN1n4xZtHVWFli5aClVpsWdqN2QWMU4b6frJiOj3ziSfz+fFhAmTAnZqDCyOEExjKigNq7ak0CnsqU08Pz08E</vt:lpwstr>
  </property>
  <property fmtid="{D5CDD505-2E9C-101B-9397-08002B2CF9AE}" pid="125" name="x1ye=49">
    <vt:lpwstr>zAPH3mD968F3loQPcTnLv6ds1o5Coewv97hF5SAyhuyC2OgfR1ZdLrIYJLoTfT1tLmTJpNVh11fv+qkWri+MCDKY7IAdyuzUkaBr555roznNI5pha6Vnl7swKT3HrLpPvGWNpfl/pL4RXk/p5OT8zzlirJ1LhPYy9pyqaYu39/wlS3tXYweQU+5gCTygwdjRxaiUr1PG0+tPz3mfZIgxlwXGI/uZjXGY38WFpUmpfNunjFbzrm+Cx3dT45zKIzn</vt:lpwstr>
  </property>
  <property fmtid="{D5CDD505-2E9C-101B-9397-08002B2CF9AE}" pid="126" name="x1ye=5">
    <vt:lpwstr>g4G875ZJktVzdl7juMhLW8k9dGfJDjJwWiOfDETkHKnKWRWu43x7eS4t0Y4dKwX6ZBxd5L4uxmXTh60H9qj0Bdl6LPwAyqWVnwko36RbpLy6hpnRCZ7ru/S9lWjMFQawMu2H/gvED7MqbqcASM1AGEnN1HI6sL/dxvCbd+UQHNN93RU5fXN4OYtkVTycyQFlwKmyVWBupE5wm/duCraZudClBGPoI0fiL+U+lHnF+MXbq03QylBexfLyCX6dLn8</vt:lpwstr>
  </property>
  <property fmtid="{D5CDD505-2E9C-101B-9397-08002B2CF9AE}" pid="127" name="x1ye=50">
    <vt:lpwstr>9/Clx1bX80rBtgAEpWHVJMjXvOBD2fMv8zJ0H3p9yxgD4SCZA7CSDC2xZU/kBJNG2lM7PjnenkI7kmmRORaSwBAhPR2+qpYiAb6B1K31QzbUjMFkPYjYxQsX+WML3HuxZWUtynTrmMdIpU6Q1JJK1H8qeU/eXaLhbtqRcBtz1kDJr0dwZ3Yh94bXx0QmDI8h5WY/py63JWb5RUtieLXLQkE0TNIwCwAG6aJLSQMEExmvEMETypFtkkDQlZLGjZ7</vt:lpwstr>
  </property>
  <property fmtid="{D5CDD505-2E9C-101B-9397-08002B2CF9AE}" pid="128" name="x1ye=51">
    <vt:lpwstr>Gp+NtIBfy0viXZqJ5yGmP76G6DiwMPswZFxU05Ed1bweL5/wHpdf8W8u8NuDUFZMIp90UuQ0eDtUJO2PGNTzb+YTYDLqPIgCU3dPDuaSgLHtdfwULfv6c8nQ+blt2YvtXj2cQp21tGOi+V9X/Tjn4E6ESIbgzNVyW9zc2CpEixm3eY3bbXJi4OUqvYBs9w2SwPRqkd8qaX+yTb6/iES5QNS977twuEivwQ+BNYm3gohKjr+YvSGhZQNxUQsQ9Wu</vt:lpwstr>
  </property>
  <property fmtid="{D5CDD505-2E9C-101B-9397-08002B2CF9AE}" pid="129" name="x1ye=52">
    <vt:lpwstr>U2wVSLSV4wVMwYLE6CGpeWPkfhRkkzlP7PAg4r0S2HTSD8kqmwIujbHRfDzSKlUPsk5e8yYIwQC5iKtk/sDyFaOMvk3gvE8m+7dJekJlPpIu+i75VKGnW8pIDF2hhg/YVYd5ZXnwYvgcnb8Tz2WerQjYvtvyOhgmO1n4FlHGfSCzgr2Sca4xuLOkW52OXlfVxoTsGqvKPVvzfWT8zdV5Qp899P2LSs5b/RE2KkbJfTPmJixNzIhdkQ7R/f3+3zk</vt:lpwstr>
  </property>
  <property fmtid="{D5CDD505-2E9C-101B-9397-08002B2CF9AE}" pid="130" name="x1ye=53">
    <vt:lpwstr>B2+G7rZwhKRHxbgFUfuEz4UKOJxs90fNRTbI4QQxxmnwsYFco2lEVqCGwH/L//xsdChNXb6UCuPm22nBLlhD+RJKqgoXdc5GJ/LyH4QYd4IsRIGHxMCMzQSmWE9D3dy/cnrbPbuzeuDC8b1/5qI5yFh7JRhe/tYdW5pQ3Z9CSwVN81ZSDLqDPXIOEA0WGnkSq8VCLJetMNn9QCl0KpqbCgLLwpXJWngp66GX0k1Y91Z8vq4BRz6Vh5S5L17liJV</vt:lpwstr>
  </property>
  <property fmtid="{D5CDD505-2E9C-101B-9397-08002B2CF9AE}" pid="131" name="x1ye=54">
    <vt:lpwstr>pWcRHOdtslvTsJpt1f20FmeIGqvfLiRuzEQly0P9iqfjqwYu6Ncjxz+h6YPEFt0T85EAOwkMb8qrlYkznihkTdHxhcwJlMyLkuuFRnVI5dFXlS7rpcW4rfgGZZHdGiL8igxXhFDK1rKmk1efC/h8lKKDL4BZtnVGnpWEw9xA38ynZ/qOUltShrv/i7i+IlrZMsx4ixYCH2AIc8Zv7/fZ3WwNxflP72DFcLnu2gb1MQoN8LtcfuzvXitlrkfVWpg</vt:lpwstr>
  </property>
  <property fmtid="{D5CDD505-2E9C-101B-9397-08002B2CF9AE}" pid="132" name="x1ye=55">
    <vt:lpwstr>8tlwIP1Yz0ECSr9obiNkNQWMLhEsMLHDD8k2qgkm/7Bf+2hrYxhxrZqUUor1Ek2nCmaAkYxTzl8HMqAvSY7AaqTBcfhL6CT6w8AvfQbsSFdc4rgBiOK1JepXiYOBUaTHHXKIHToLG8bM8NZJEECMv0WIBKLf25xP1qkHo1w72lSDYMPVDk1KgPWk31egkilGPdheQEuvAZcD9W6Jr4KnbEO7p8fLSsk6ezGaFUFZ6XpoNqwrvkKnjJbZKzR3fS8</vt:lpwstr>
  </property>
  <property fmtid="{D5CDD505-2E9C-101B-9397-08002B2CF9AE}" pid="133" name="x1ye=56">
    <vt:lpwstr>lilJXk9s1tCSAlS6HcHfGA9p3vIh1wk0ecMJXy563sYabwcrquiMBeIcPUGq6j1VNbfbXdqB+yorA1QZETLjUY1WFMKQb3DG+7hK+Lauh3zy+1qSIUxgcP8l3HvpeM2Dva1c6IQVYrnXorEZxt5lx6iF8XF3KtYRk761VP1K19zMfgThdfiDC7qgotVG1x4VQPGazHZQhrQUgnLl4t8L1DRmlrgSiLEIKq+YYoTd1tfDR8FwGFEr9Q8O6hCMojA</vt:lpwstr>
  </property>
  <property fmtid="{D5CDD505-2E9C-101B-9397-08002B2CF9AE}" pid="134" name="x1ye=57">
    <vt:lpwstr>pHwCl5bdOFJ5N01kyPTENIpHkBLoGPN0Y0kbvOiKTdSlfOxqCZeNRa1pO9R/d93Ti0FwU5dSaXSrtPq4O9gk0aDPfKnKVQFxM57X8/D4IFkh23IjQCVui2eQfsIjVOKzxTUIf5fvSnjwinMbV0hTz8edOia32cIc5vofW+ZFnWuN4ikCzvDCJLuJBcvAB2nNe2BuECHPjv2aevYiSf7IrGt8DunpKvEQwwgw72Ajx9is76/U3hWqXcZY95gJ3ww</vt:lpwstr>
  </property>
  <property fmtid="{D5CDD505-2E9C-101B-9397-08002B2CF9AE}" pid="135" name="x1ye=58">
    <vt:lpwstr>CIG1qktTV6l6C7+IDLaUUyuZ7J6B/jXvfz9a//g7/AzXTS/VZM8bYNGPDekjvhpxOOJPU5sr2NT5640z0+S2nl+9fgU9EMdX57XAM+b9IKZlZ21f6cQWqdVL202p5/2nLuzLjp/wYpDSruLhdDsfZ6Ww0PvokLMRI7QnAU8seZiOeXQGMOLql7eHx1+fDku+NfvhTNdzhD8VZnKk7ljqUg68UwNWmpQ+EdzasCOJZTK/0cU01Xv0WXPI71vj+33</vt:lpwstr>
  </property>
  <property fmtid="{D5CDD505-2E9C-101B-9397-08002B2CF9AE}" pid="136" name="x1ye=59">
    <vt:lpwstr>KUfBKAFbhhHAlr4Avqz/euXW7tuVkYp5J+HS9X5oub4YA4PrQIpAI1Cy1PdtClTlI+QMbzxa/pu7OgUIDr3XDq1clhZEY7hYytyLKz9jG0cBuiHFa3FFf6ySbTMWALY+s9z3dEgxg9B/0YJCGOKcVD1qXJrmOenAgIo3CbE9jxFo37atxJFTzkr3425I5XJ5Xzoe0T3zG8+9f4F+qwDGGqJXfVJHGKfRPhXOxTOW1sWChgrsMS3X/RrlpDyI+jb</vt:lpwstr>
  </property>
  <property fmtid="{D5CDD505-2E9C-101B-9397-08002B2CF9AE}" pid="137" name="x1ye=6">
    <vt:lpwstr>DpNRPR7shJpgdKmpzQzZOusM0PSWf4KOjZU53B46XN3TF83Q1gRt+la6/lCdHYtA4iiTCLHrQjKkpWwxNdBj7P+/EmwC0hje1sP3xDZ8a2QJGfiLcneLVIwSsuxgbdg6uEQiFHChoko+VvE/Eg1BpeyevHEjWZ7YxsJ3kuSinywMtANjJOay/nz+5ExnkxeVxJBH9FJTvInRAl3u6N1RrmqRRASqG4urwl7RfNP24D9zaR19SAwYln0P6JF7iBe</vt:lpwstr>
  </property>
  <property fmtid="{D5CDD505-2E9C-101B-9397-08002B2CF9AE}" pid="138" name="x1ye=60">
    <vt:lpwstr>hwbZ/zt5eNnXu0ljxcubv2EWEs453ei6Ux2vvGqghSLB/sDRnV4BPy5u6hvVb5mcp2YSIoSKF0+gIJ5B7bus/oNPHmrcHsCLeaj+EnxmstHoNtSLmlEaLZvxz5v+cwb30+bH9zPL6RjgTwl5hV6hPEnYp+DOnxqrTX/V8tWsWmnIsVxS2OGMhHTCrB6yXuXYyyoa35J3wA+8HM0KSWBzzXYxqhoxzp4t7V5U62fH2bAViPlJPPN023FK+I4M5/T</vt:lpwstr>
  </property>
  <property fmtid="{D5CDD505-2E9C-101B-9397-08002B2CF9AE}" pid="139" name="x1ye=61">
    <vt:lpwstr>AjohAlhPcPwImzML8w5Wms3+zG4QB398+qnDJX+AXY6XP3kVO8bCsYBaLx1CYv79gk5GnUWszj5aMc43SACp7j51ANNlKgCX8a/NRoQ/IkaHyr7MkZVbVwGScdShDnORzDIC0rfe7o3W9/spzjFgpOlazNM5y9ac1rqxKdNICGD1uS73IfZWtqhHKbyh9luTyIpDql8LekrJTx5RZm/Syv9wWZmmv1xpHi8J+nGz5cRqAihSyAERlELjjoheHwm</vt:lpwstr>
  </property>
  <property fmtid="{D5CDD505-2E9C-101B-9397-08002B2CF9AE}" pid="140" name="x1ye=62">
    <vt:lpwstr>WOdOIScjE5wbd/AdhCtKCUuFs8/0ETHtpdxeqlzGQhK+y8Yw9iUbEKsnFbSESr8StLVo9//rJNNTrhVviwPpeT+jNuE3aEeSlU2CcTRKIusLp7mYDrFb4IC8bEp9b3xt8zhByT5qTS2Ujc103fgaYXIc+WwOuE9CS/Ezw1mQrIsopUn5yiWz9YEkpaopC8lOQY8MQIHERiKQ92g2QJhfQZxPmE+UA9KIZUy/zDcZPqBzKTr97867yvAwo4EvE7Q</vt:lpwstr>
  </property>
  <property fmtid="{D5CDD505-2E9C-101B-9397-08002B2CF9AE}" pid="141" name="x1ye=63">
    <vt:lpwstr>JulTbD7XCzQGcwcyv2soBHd9A8HQ4COg95uTWQXJNq6oytik79Ge7a2G+rZjs7rfOKm6kKQeuU/biymH/WT18cPamoyuHQRJGuoqRW5tRbGCmiMttNASSXizoRM/E8dx5SrgNGBK8qPzrP61vpY+ZvTR/z3ws/4aUdUvgAnTWYpCHZ/CJUcNZSvA6EZGBUkhFrOHMevNhFnyqxI2Aa1/lR85KojaS3ueHceH3+VuvxZSlx4fzKZxMwWVLnGTXfc</vt:lpwstr>
  </property>
  <property fmtid="{D5CDD505-2E9C-101B-9397-08002B2CF9AE}" pid="142" name="x1ye=64">
    <vt:lpwstr>Rrg7Zep+Kr/vLmnxF05QPLTrFBARcpdAdid3Yabn/B2lOIxsha7qO5fHfmYElQ+yzyT2GkkAaeevYyVOUlvzR8jMwNEKpfWl0I8qGb7czlHz4/VvEqBb8LcgdDtTpjFz8y/pJOJpDQFMikYSBWP13D9ipWnpYU+C2jEjWeUIXy9OyYkPrjalJqzvzBvFel4eDme3zmTCEpw0XXtju2nCTtaeGkHzS95jwL1KYZ3IwH+ZvLLMDyYe/FSgcfaSmWz</vt:lpwstr>
  </property>
  <property fmtid="{D5CDD505-2E9C-101B-9397-08002B2CF9AE}" pid="143" name="x1ye=65">
    <vt:lpwstr>rr0wbk3tZ5UkKT/L8zFkiZPPG1AJlN7fzk+aKesP2LZofoQ/iqyfnUcxaMQyz/sVCNeeRteMv48iQwKnEev7xBCpIr8VQ5GjsN8Pw5GtDf/Xdts7n7zrXZjLJK44UsVXzLRKwij3kzQqKBcsPycL+6Sk+ghshmmZdwr2vY/lssQuFLGC5iXPjO2ReryZrWK6Df8xxAWXr/Dj6q+dRyYbufGnwHpXGnvgfLqWDI/xS8K/rTcqa0olMA8JpVIFr4m</vt:lpwstr>
  </property>
  <property fmtid="{D5CDD505-2E9C-101B-9397-08002B2CF9AE}" pid="144" name="x1ye=66">
    <vt:lpwstr>KbvfL6k7NfSCITfF5Ho04veC/U0gjzIO0ajMTdo2gNPQ1+DPducgizLi0AhwNGSeUsgVndH4kmCNxSCLcEEYo1TEbOuWWwr5213OeZ3U0FKg9+QsElcmNDzjS1P82/26dqTbtvUCGLyl05/1F0FssRAlEU/SAWuC1xt8HZ4TC4y9dnskulUgnQ/e49p4r0HBmWpD4qjK3xRU0d4GOwVVaoKxrLRpNliqn+gN0iux7x8xi+RJlf77sw267xwS33W</vt:lpwstr>
  </property>
  <property fmtid="{D5CDD505-2E9C-101B-9397-08002B2CF9AE}" pid="145" name="x1ye=67">
    <vt:lpwstr>919RA6AdqvvNTTdkNxIgwzi1qBbqjFNWgfaecnlrkfVM9lcqTpJ1iBJHnGu65vMqelnPGZmDfvWzTWh84FE9KAI760Ore/u5imhvZgX9/ThLbL83SBhDH9sLs80BGCWl29mnGP8FZjH/tvueO5kc4DjPzsn1HZS0otne814Z2fWxm3QZpyWl0sVKjrFNuNEWwVhSd2Sz1KsUQjHftadfxE+s7+fs9bS9/NNB1Kw/GvUJ4BcspjvSxmT3I8QiMX+</vt:lpwstr>
  </property>
  <property fmtid="{D5CDD505-2E9C-101B-9397-08002B2CF9AE}" pid="146" name="x1ye=68">
    <vt:lpwstr>E33kXZMtWXmuoo+fTt8jeXefS6ytOK+sPoueyIINWNSo5mC0Kf0EBhMty05qH6rHZ0UlTVoppCQ4Tgk+gw3yCJ3bLXCWncFHIwb93WIC+mbv89MrN1yQPJhy2lfdf04TDoyVezQ4sLN6vDPAFVRIAJ/xI0NAEUe2fbMqZLC+pJ9pCxhK4XPF4o+Owln6W1Ev9EUvrc6O6M2HIgk02vphJqAzxOezr3Vafllg9A6LylmgUBgA3sfphAw94ko7v2j</vt:lpwstr>
  </property>
  <property fmtid="{D5CDD505-2E9C-101B-9397-08002B2CF9AE}" pid="147" name="x1ye=69">
    <vt:lpwstr>5JdVIbSaBGoWIhUNyBSn89vAfqarMZ2uncUGqL40WfVUcXeJHw3drUNY41ud9DOknDcmrm6ZBZmPWKawmOFgivbro3odSFfaNxCSMOic8wyJxgIGuxw3+qaLcEjLgxcV5JRMOrlUe16aOzWW4bN34naUORt0L7QuEB91FfUs+1o3Dc4Parnn+12cIMoRoHMqErZTDx6tr3A777/FZgWqLkMajj4rkfU6+QmTFPaYCi0jp+e38NAxSOiiVinWRqO</vt:lpwstr>
  </property>
  <property fmtid="{D5CDD505-2E9C-101B-9397-08002B2CF9AE}" pid="148" name="x1ye=7">
    <vt:lpwstr>vu+W8hqYJYiWTaYMaorIiH4O3k6Zsw/h0FJDYWv0oLBXoW4ccO1bvolWZkCh802aAMZDZ8VX/d30JJ1baD9Ak2b1u/eQabz5ZdNPCGIiyfwfhXf03+5hauO9udTxy8n3XJCSGLKDl4eixoJpsRSaU0h4A2kh1EZK6sabdwao5JvTbMl4rISmg3p98J2fwm/p0CKCZPs76fDPxOd3bcyAegTcBsh7JYew3pISskBGokxerDN+XAxE5YhCHF7r/Tf</vt:lpwstr>
  </property>
  <property fmtid="{D5CDD505-2E9C-101B-9397-08002B2CF9AE}" pid="149" name="x1ye=70">
    <vt:lpwstr>znU5qbWujHr3owkQDAczSpqHdR3RsDNQGtYAHdT7HtDeqBev+78MGdGKnLawD0qa7Pw2/nkPzrdIVo0mPMxajuGph3624F9DsXFrh8Iizs9MX5CWCzUoooj1PpUaYOAm4gVD/oKfaWeaTPdBTVqL5iK0Vq/9zIkGF0e6wX8oWst+uSEuC/bL1gWGArojwNr3P5l+DkssGT7Xjkbq1uAe4wX1qUe+5lVsiMVG6EV4FbJMT1N7McrNUMZPwJ9fORj</vt:lpwstr>
  </property>
  <property fmtid="{D5CDD505-2E9C-101B-9397-08002B2CF9AE}" pid="150" name="x1ye=71">
    <vt:lpwstr>weJ7xesvix961WS9rqMJ1z+TpR9RoBgkM13u5pie5Quj0ar+l0Foue3RLq/BDYtRE2ZA4mM94N+2tWNLECpYbr58UqhMro0bPmAopCmEs98mgn+Kz/BxJ6447AHcMsAb5oN+m0ccPIG67UehV2U/NyPlDi96uo6ttAQ7QaMPjNXTPaE1pcSUJQzeLKgn4LaNSsEyf7VaniA0hnodD28BIOCXqS+dnjISiUG9AEyUZalTF2dXzQSZ1bKwx3CvXkl</vt:lpwstr>
  </property>
  <property fmtid="{D5CDD505-2E9C-101B-9397-08002B2CF9AE}" pid="151" name="x1ye=72">
    <vt:lpwstr>mt/KbDbgmKcol94YJSamgHBgkcJAGBgVDYfc9h7nUvsvxJospOhaQZ69vL3TWzLhRQ/2KBO1Qj8nJrPhpso0qOjkzeEt7G5JYHi+KL4J+moG0oYhuIaencdAcmqWpZTlbxqx92vsb8FL4r6V7KYacA8dzy+rbjflXSkDpcXmS9bphMZAZud9yhIMqjw6o4w4Wp6HJupDFdkQntI2tQaoMwcTn56nyyp+bzAyvGYiES38bIIduWX1HRBvO2In09u</vt:lpwstr>
  </property>
  <property fmtid="{D5CDD505-2E9C-101B-9397-08002B2CF9AE}" pid="152" name="x1ye=73">
    <vt:lpwstr>g/hU7xDET97I3t92p43vKdqbY10638CzKteE9MmNKoduOFL586knjAwObsAEVp6qym/RRtBp4jXBEYYlqx3QVCAzNmjmrCdtmMY0W8ncv2ibQNKIxSQdjgCXNkRCy+9TzIEbfyWMfaRFPn6bjOHsoUJkAuE+J30ZmLhHwTTbdke+mggUdnpPzcxpNKXf7RH1v/OfgXjoujvrq12MlnbEgIVkPqT8cEDAEVBNDgpl+92nqtFfQfugzBr+0IYe+tY</vt:lpwstr>
  </property>
  <property fmtid="{D5CDD505-2E9C-101B-9397-08002B2CF9AE}" pid="153" name="x1ye=74">
    <vt:lpwstr>TixCrLoBzabhKinPrdFIkycZ3KyMbnXmFSjAh5RmBH8njYwRSn9gBB5B9aEDTbLWkWOZBKdhQDcOgJAijFnTLNrE68SvRi4IKhuYgEYnvPhi/8jO9ehMtSHFUjT+dso4Fb80cBqkCt/t0Q52HJaIKiBS0/CB0hFqV64tDPt8OyW5npfJwidqCGE1t4taLrBo7yl3K/0Iwm1DHaNoLo0Hytw7RRyCYvGzCcerIFMGvJ9OdWZUZRgfFQgMBVteOZJ</vt:lpwstr>
  </property>
  <property fmtid="{D5CDD505-2E9C-101B-9397-08002B2CF9AE}" pid="154" name="x1ye=75">
    <vt:lpwstr>XADT2idpWfOGBWmEuG3SDkGr9JCIZfkbWQZKNpiUUYGfvfPMeSWRwF92EHSfbFcKCJTHGyCbp2DZPQxD/XmhhV0ospQwKQf+KvPvNblz5oP8tTOd0xCeuixU1NQZhOXHoBIddjBKk/Pw76HGD7Pv0eW6gS75bYmRwnq9JuvKO4bsQU+3+9BBqt22dbAv2zzZJSMTWx5J+rlt+j9GC70QNBl7+jugSylbzhRY/X+qTtfJu8A3ogEaTEux8o4rJBt</vt:lpwstr>
  </property>
  <property fmtid="{D5CDD505-2E9C-101B-9397-08002B2CF9AE}" pid="155" name="x1ye=76">
    <vt:lpwstr>gY0Gyo9f06wc1uRP+lCQv6b2KygCQb44tYKTsj6WbS4ctfmO25S6uFig3ciVnDuVS5kjVHofnNBnFr+Q/Zm+EPERkFcyWTb5+MsVWA7q6EZMHZ0K66DpX0zzrj9jLKZLxRlSCFAoYQPzHhaYLn+lkGOg7rSCeGzVQlSHTQpQyqK1Zw/cTq1d0gb7+ma+dLJloMbHp4Xv9p7pS/xAeBRb3Cvv8thRzGiM4HLN2GTxZn41yNZ/79g2HcP5IJIY+Kv</vt:lpwstr>
  </property>
  <property fmtid="{D5CDD505-2E9C-101B-9397-08002B2CF9AE}" pid="156" name="x1ye=77">
    <vt:lpwstr>6yaU1TvBFvyqWw/FFUydVsftvoVtDECa7MLT963w26bsZvY8a8peIldmbNKQSA6r9obc1fl4/kP8P+ULNd0vc+oqz7c4b4mfy+Wa7AiMEU6oHezQDgMw66x5umkyj3/p7bVewObvCfRvs20uyDOm95wSzSrhQUI5jWASUJbz8aHW5FsiuQlgwqNH3HqPVdKSMXrQEMHCaPA6S/EtUDIkIczRjxckleXrkJfFMmPcrC4IclMHEA79Bvat9tQ7vnK</vt:lpwstr>
  </property>
  <property fmtid="{D5CDD505-2E9C-101B-9397-08002B2CF9AE}" pid="157" name="x1ye=78">
    <vt:lpwstr>Nav5U6QDSUs/emNdSVlt9WG9bI6yhjhpZHeQ/ZhGBwnSjLMHNUclI7mW91Kk/leKY69/wcJuv1NZ5YaaZv0a1Gx1556EDIvFq62A75xJDV+UvbgE0MaDLm/O/u0Sd5ZX5P3pfXk6WN0l+Rn7s0IK5+cN7sFD+hT7CddvaCdOvNLZOPjuP1t5OGh/8noeEVnnYdxMZlPqccSaOYrAXwBfTutHRT5plqhXbJ2hUELi4iddOen61zkkPtAdj2zhEsU</vt:lpwstr>
  </property>
  <property fmtid="{D5CDD505-2E9C-101B-9397-08002B2CF9AE}" pid="158" name="x1ye=79">
    <vt:lpwstr>1uz07DrNbwsf77DoH/dE2flCsudkV2+LvVMELRW5EOayC3pbEikUXk11QjourJ+NB6Dg5Op/ZrCGSGEmbQS43dkLCmj/VMMSwcJ5oBiZ3255/Yi7wbN5oMQqlfUdNLvGY8ovItqWj/U35+uOtHQy+/gB4IdJNG1Ser9dEpjtWR1xKNe03Jf/RRHIgX2J2r8ZQ4XhiDORzO4UvaYG+vk1QowmrIZjrxw6elg+ItRp0T23jVHK1EKIY7vwwHgAeI/</vt:lpwstr>
  </property>
  <property fmtid="{D5CDD505-2E9C-101B-9397-08002B2CF9AE}" pid="159" name="x1ye=8">
    <vt:lpwstr>w6t/ofeTOlqG3npVOj2qJ34cLHUqGYumT+zRu5ORZU7munYKQPl9jYEAKonYK8iAw95AzhYNCu4LckDUgepx80RORqqfk2WRPj1rBXERZl/Eh4pnRs+DOfqcEYyaw4YIuho4torw8l8ev9i3/vw1ILV1z7vlnu/DKppeOFaWR+767yP2+Ad/bnGnsz230AKHOhTJvrPNpckCHD5rc6CERkgrn2Vd98Ad/Ckq0BL0EsPfqRf8xZ5Hbo9eUpUgmPr</vt:lpwstr>
  </property>
  <property fmtid="{D5CDD505-2E9C-101B-9397-08002B2CF9AE}" pid="160" name="x1ye=80">
    <vt:lpwstr>DzMq63rQnwl79xy0RwzgikZePWBNyxbAmFFPEWkbkwgE9x9yQun0HUkLsB/CNdSeLLj/072ElKnzneWnWuY4lLBEixiISd0oucnmK5yu+DIw+7eQTOoh1eeuiBygJUVREZePKcJ/7HUMfg/2Bhb/cgRMeUXaZUFJA19ITXwzpywZc6kVWVgStt+7d+AMTtBH4aVQIjicMRkfISj1xL/fsqNnwbbh0ZxeA9W4+Fazw0+GprY+eOpVb+vH9wXZd2G</vt:lpwstr>
  </property>
  <property fmtid="{D5CDD505-2E9C-101B-9397-08002B2CF9AE}" pid="161" name="x1ye=81">
    <vt:lpwstr>H1yh+tjgL7W59ZPb4Lr2n2YP3RS5PBHezJD55i6JrggZcTODRYcBzDj8x+2TmPX5XlteB+4JhwOt0V2ysTcIw0AGX5xKVJs93YqupR2D4KO2hrlqm1QgZXcwUiXF1shOCjS1Ynjk3SbkRLzMyp79kAw6a3RS2ZQjAiFram9+PPmFT0C8mH3TtyVWoX1fEsQwV565s1+pJFpcLoE0de5o/9cF9ruHNWFIhaq6tdPorQ18AZ5aq7MILMe5vdRVXK9</vt:lpwstr>
  </property>
  <property fmtid="{D5CDD505-2E9C-101B-9397-08002B2CF9AE}" pid="162" name="x1ye=82">
    <vt:lpwstr>0TReMfnehJ+Ch70OE9PDw9w6eIEm8IfUJ4dYXqpt+Oa/Mzav5t3vEb0exNA9WJ2kTFqdaT84AEiBZ7irpp65auJQHbF2O68ZHu+WGkGy30mGRLHL1zXpwE5iiZ6x8p4F0gPGHs3ulBvJFDfWyhk6r5LPh1NOyZONgFBlf0hQkkwvqfroSS5FxgyGR5sZNc6JmO7c7ErKbfb1Uvfa6jSX/LU+43KJdUHcefyVcCVd4klPOHoW+qky9oSRtrnw8LS</vt:lpwstr>
  </property>
  <property fmtid="{D5CDD505-2E9C-101B-9397-08002B2CF9AE}" pid="163" name="x1ye=83">
    <vt:lpwstr>HgYdM1AlYAwVgJDwAlwmNYDX7wpRBFm3tpw3py67FUn+UhtcyxYlxtvxI9NfpHAJCHmez+BFlW30+KXucljDtSfgz1tL8i/Y/jVtdnyCNmHNkYKti6nYRrSn5xE84+VH7MyUHG4fhKX0l9yX03bGIWePunerW251xtihPEBpwzn5djNkFALIH+xy7HY/ZnAqbZYwYprVVT2Z5+F/ewVUk8a8+ra0g82sEqNwzyDfMjhH0B0rW/y2abASVjND8Js</vt:lpwstr>
  </property>
  <property fmtid="{D5CDD505-2E9C-101B-9397-08002B2CF9AE}" pid="164" name="x1ye=84">
    <vt:lpwstr>pvbYO42WRgi2GZhwBRUlViUFEdshnPuyU4tYHGtWz0G7hvVhC0qDjx/0NRO8Gyu2W0+irTmkUE3ivQK6f06PSyGH6Un8MEH9+jVpZ7jRWZ89mdg3TdD7R+smWi8osqLzIJ9GZcB+DJwo8JcAchRqK04IlNYLb62qDlIkxUlioHITPvQHGYMPh/HLWKMCdk71PALbN+KRf6H8JT9Gr8/FXB+1yY5Pp2eAnp4Urv8A2VNrnmqhSVZpIshQ8oL38zW</vt:lpwstr>
  </property>
  <property fmtid="{D5CDD505-2E9C-101B-9397-08002B2CF9AE}" pid="165" name="x1ye=85">
    <vt:lpwstr>+dw4bSKkRlBkhFQUXGSyaSoUueYOsRygwJMANi4VFO3hgzvfjKIldxC7o8zu4voMU61p8WbAU3u5vjvfEBPhPMTyQplhWhOhNcILGWWiiVbmOvIDfojSWb1JfEXsWzVYwaIqZWRskLeczzhDb65EVz4anifoyxNY2MjaEw1HUlpV7vtxS5OzVsI1n2dxK6N5HHm1UtL9jfpeYiO2I60maNmM5MKBAJPGlEfg70tRvGb9QeEn5PJkJfwAj4lQvXb</vt:lpwstr>
  </property>
  <property fmtid="{D5CDD505-2E9C-101B-9397-08002B2CF9AE}" pid="166" name="x1ye=86">
    <vt:lpwstr>GrMY9W63UqnzIzmJPmrf+fI2SuRcUwuQljRGfIoo40/kqBbfTQfUT+evQO/Yu2b5+avMX+FX6/Hkt9YMF3X9geJ6pMEFyE81NcBh2kZzLqZZxYZTa+YaIgwq4i2eTLXXh5Mshk3fTYrKIQEDAsYzFkSl8wmClJwp5V0u865UmfCEvuG2snGgbfDEgtA9npo8wrzJUeVWA6UnUiV+2gkCtJfZervHjMOsx9TI98pWKV4sAYMz2hFCNsqvN7w4OtX</vt:lpwstr>
  </property>
  <property fmtid="{D5CDD505-2E9C-101B-9397-08002B2CF9AE}" pid="167" name="x1ye=87">
    <vt:lpwstr>mT6KhImSetl4O2ouiPM2BnPAW1pMAKI5eGREvrlXHdol2/+MLWCa3B3h7dbjMsbTVlppYjzbfrLuP69BFhap9Y1EFq6Z9PRDXcyR1+VurFYhXmbZxRDvbi9I/YvkRTZDP8U4pfx0Icw/A5HHzCeLIptHF/ZbQiEZryylmVw6gGbR8OQLyOL7NnjfyWOK7/H7xfXcxiewpY6ae2da4MBAhNjc8VJS0sosUlD3IFyzhp46razN053CjAtwdvXcaxo</vt:lpwstr>
  </property>
  <property fmtid="{D5CDD505-2E9C-101B-9397-08002B2CF9AE}" pid="168" name="x1ye=88">
    <vt:lpwstr>C/YOsgeEc/A4jsFeeyzfy+jGAIbH8DzYB/iexUfgxFWN9jNogHZaeuzsy+hzLY+H5bi9ZpoR0Bp2HsK7bHrerYoulbMiF+vi6O6GKYVbVTsw++PPIP+brg7tQQtKkUeJVObdsTRSBNJYAty+Kvcp5Nj3s25y9XsZOfEDkxDQEVZ6STyl/LSg+0Sz7Bq4ljCY28m/W+Z0SLcJFh2DvPyqIa8WPGVZ90rWMLeWO3a6JRiwDGnfB+R0GTQ5bJyiZ/Y</vt:lpwstr>
  </property>
  <property fmtid="{D5CDD505-2E9C-101B-9397-08002B2CF9AE}" pid="169" name="x1ye=89">
    <vt:lpwstr>Dr4oWHrMR/SoqltF91t4gmjWI/DOykRtPR8uMaklRr35AlNOo4FbaJ8L//ZV8IUa91wDNiXR/R+YXSiJEDUhhtFtam3EVcJ60uioz7angW6Sjx2FlVDcr+4OT3wqjLZV5+Kw6Mj2m7fIL+RpuljTY02Ccpq3H3ttSaA6LZ2EJal7ai8dF4jgm3qpXaLZyLbpa6W06FW5O5PiYXM7WiXnOY/k4RfdeNVWh9n129m+M7Tkr8rgWv/lvJptuZ9Bbo4</vt:lpwstr>
  </property>
  <property fmtid="{D5CDD505-2E9C-101B-9397-08002B2CF9AE}" pid="170" name="x1ye=9">
    <vt:lpwstr>PDue/GUkVxZyMcc5202cAwDINsv6LAnJQroGQE+g8iA4fg7ptIAccSuib/3Dl7/oZd6up0rior5cojQbBTIPBLPR3glP+dzkIS/rLH/Ozle/pBCqYsvA0K2Pt9IaQuqx6ox855kcc0RttVuklKgIaEhI+JdqslabezAojWXOiHMTVQGzm11ATXsycOHe4g9gyx12nimtOI38WlWx69MZAbPMhj1pjkPJnuwtrTfD2DtCkqbKHnO4fJvlLGtADTU</vt:lpwstr>
  </property>
  <property fmtid="{D5CDD505-2E9C-101B-9397-08002B2CF9AE}" pid="171" name="x1ye=90">
    <vt:lpwstr>lf1DK7f+WEnb4tE0/xZ/yFJDEg+QDYEfIhNjC0a5MHt/XJyBIUm4yC7AvrGqtwaDlYeWooPrmjcNo9sNCpvK71aGCptixt9twY7ZcK7qPwSR/SDTFwzJodEr+SL97H0qqaH36+OINqDV8cfroxe9bNXTto2pbI0vlLhF0iJJuCAWiwCh+yRqYKAHf4VFyd+dHH5jAf8CXUbIrxuWjXZDHb62JIdov1tdech/evx6A9p/VTtkCzFthmilYKAKAMj</vt:lpwstr>
  </property>
  <property fmtid="{D5CDD505-2E9C-101B-9397-08002B2CF9AE}" pid="172" name="x1ye=91">
    <vt:lpwstr>msIyYC8A6k7Y9Qfg3EsqOnMONRDJwTNuTBLhYdWfsV4NsoKS9wl9GT9xCx7+2y6zjDQzBMXci7Tu5sLDPh67tQMMdYX7q/aXbOSTZRjb+BLXrEL18XxIk1ntaWJjEOVHU+eq2H8i/gvStzJjeFc1cLnfRYDK3FP0/3A79Myx6RWX+y33VEzbMCilzyNUevx8jvgavHcRlMIgr1vFykg9LbGx+TrF0UeFWoJ2LXqxfeoD9NEH0tFXTqHYq57Vl05</vt:lpwstr>
  </property>
  <property fmtid="{D5CDD505-2E9C-101B-9397-08002B2CF9AE}" pid="173" name="x1ye=92">
    <vt:lpwstr>47Acv2wJbTIVVpfMfq6Uojt23RBRzUYzOjEqzXqm5xRfWrBRE0/bzaALw4lMDTVSxkeaQAn7QUIb1RAF4L3TLubiGHF9kWmjzTaxuSz+QYd0iPtTiuhFWhdJH/0C+UIn5/nw4XqKNG4ZUeQi4TOEgnHYl4Nviaoyh3iEbKRb2K/x+XYBwL+RjqO9Oe4cBfjmj1NKZxoyyuVO7JYiTcL6Yt6HT88GqlWzp8rpegkcdArX8FqCxEg8VcA3LtCrsYp</vt:lpwstr>
  </property>
  <property fmtid="{D5CDD505-2E9C-101B-9397-08002B2CF9AE}" pid="174" name="x1ye=93">
    <vt:lpwstr>5HNFGbJIf/hwa+LVlEPmZV8vG5G/jHXwveyJgeKkzp7Ge6UuJ+KwVVfmHh+HPPq30SAnm52O5+Kc3sk4bVXw2BSeIlZGs+hqkHY1XAyweaO7TWuPMJav8JYOefXWZiNIwjoG5fUA6DUNjCiPjBe0HJOiSc6wmCkvPcHLIZaf7O08Njqsr75kFV9H6WdqlKjPHmzZ+sYNccVzfUEOnpmOmb/UFKqnY7+67WJ22sNuSb6rcmb9nwwxCela/vSW/mL</vt:lpwstr>
  </property>
  <property fmtid="{D5CDD505-2E9C-101B-9397-08002B2CF9AE}" pid="175" name="x1ye=94">
    <vt:lpwstr>F+7owWghs/sOW38PxvbNB7C5Ewy/tkMRnwZHp7dfaH4uWU2gr4E+XH/fwMPjrYiJkPegzeMtuPSG0RfEEEKUDQR4gIpC1R25gyK7I5f6kJVmQQkAKaaAawXn95686+74HUjr9hAadx1wTVt1CQgYrJqfH1WmP8fkjE/MzKbX/Fgwv6eQZAFXkQjXQKrLD1+pcDZRgm6veTJDVpp+q5R6ix+UfVfXkPcaO8E8nH7OOR44j7WfKJDOMEdCLNG5KPa</vt:lpwstr>
  </property>
  <property fmtid="{D5CDD505-2E9C-101B-9397-08002B2CF9AE}" pid="176" name="x1ye=95">
    <vt:lpwstr>JQXlX0flvjK7J4mKLXfxhXL4JgMniucD795KRKjWwI7gD0ZoQawS4Siu762Jl7DnQQe8NbRn9/0N/pnSZgJUat3FGkNkbPS7VtQ/5Xs689fiUQ43k+xHMXUX9XOvnhRguxPcVJlJxC0FL0j08uFonDo49JGW0SiaYVufL84qJhoGgWSQvXMs8sWKNvWLijctFwPJO0qKCr4XlY79RXS9hpK6SDxxkm1ZholcuJJ7petPOxTefUik8tnstqfm4cR</vt:lpwstr>
  </property>
  <property fmtid="{D5CDD505-2E9C-101B-9397-08002B2CF9AE}" pid="177" name="x1ye=96">
    <vt:lpwstr>jN+kx1Q5gmNFF2lWOLGpGtWme2woZ3NXoIMnLxxfREKVHLsLCZPQtIvaj6ki21WP0XaGvPT1mVuT8Lr5QWPXUvnchhH3i+sfoRl2VZWUEmjtkdI7U2x0CEBaMs2vCbh+xBIEp8Pp4fqbQPmYyt7uRXNu/fzUjUKtbVB8IrjYtffZOHhNWqKUCFtoB3qjsJmlhCqbLm63FOjTQccE1ApBu/YS8EC9bDunKoO13f3N0THZVjgS+E+czGhkCkThbe4</vt:lpwstr>
  </property>
  <property fmtid="{D5CDD505-2E9C-101B-9397-08002B2CF9AE}" pid="178" name="x1ye=97">
    <vt:lpwstr>nV2jXgVL4mQ97qsrPBuyDhMc//JxbCzUk0YikzYSqtL9wfRhgNLW77iVK1wkKwN8Y7CDU9T3fIncvACqooJIdicdZySQfe1EFEwa5j9WyPcTbjUbL8yH7cXgsm1hi0y+kwKPYVsBYj9NVecS9heSujqlaUX23fKw6CYrXIFW1iuBT+8RdDiLxPocSpO3V1BQfkRThzTziUDl2drlV4GUgfW9txcQUuO9S5aSufIDzMvMp4+tdPhaRotZ2vo1PBM</vt:lpwstr>
  </property>
  <property fmtid="{D5CDD505-2E9C-101B-9397-08002B2CF9AE}" pid="179" name="x1ye=98">
    <vt:lpwstr>bjlfb1XtBeZdJfxGCvOUGK0bRGufJ8r1+YA6ZOty+gWkX0GK799kP8slUcGsfjVQHCHBxguBNwFMMaX2r3nPuexKBkVJfVT7fG2/q7F0hShO6TGU180UL75JaqsLdDkPnKz/YicRtIFRXgezOp0zFPfV1jTRjAKI/xJdAbdGFeQLKro38DYZX7Z3MlA4tRhtXXE78SdW3iwG3CD6E9RsoZJtSM32CWpAA1t/ia1xWCWEp2oHzoOv9sCpZAEc5Tm</vt:lpwstr>
  </property>
  <property fmtid="{D5CDD505-2E9C-101B-9397-08002B2CF9AE}" pid="180" name="x1ye=99">
    <vt:lpwstr>GrTR3C9WTfCvCtftzQDG/NoiFPXB/g+AyRjx8neLKYsGj5XrnnGLiPnggnRgt9Wv1gTAZJ2zFYh/tFmlHPrsCAVcvXmwxFUapkM0dl1+dVSPujW8rfeWHIa/gSxflbCroECM820JppV53c30ktRonToSoZ76oz8djp6wMrWsjlVTNiZcWKZSLUqcfSsFzsODGyDxvwvbwr+cbfCJ+2PG0nQNqgH5dok9vnoUOIB4te9UBbuc7lkNivPCYorDx2Z</vt:lpwstr>
  </property>
</Properties>
</file>