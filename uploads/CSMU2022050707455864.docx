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3C14" w:rsidRDefault="00F51E4C" w:rsidP="00F00D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537D6">
        <w:rPr>
          <w:rFonts w:ascii="Arial" w:hAnsi="Arial" w:cs="Arial"/>
        </w:rPr>
        <w:softHyphen/>
      </w:r>
      <w:r w:rsidR="00DF2BA8">
        <w:rPr>
          <w:rFonts w:ascii="Arial" w:hAnsi="Arial" w:cs="Arial"/>
        </w:rPr>
        <w:t xml:space="preserve">            </w:t>
      </w:r>
      <w:r w:rsidR="00817175">
        <w:rPr>
          <w:rFonts w:ascii="Arial" w:hAnsi="Arial" w:cs="Arial"/>
        </w:rPr>
        <w:t xml:space="preserve">                                     </w:t>
      </w:r>
      <w:r w:rsidR="00817175">
        <w:rPr>
          <w:rFonts w:ascii="Verdana" w:hAnsi="Verdana"/>
          <w:b/>
          <w:color w:val="292929"/>
          <w:spacing w:val="20"/>
          <w:sz w:val="32"/>
          <w:szCs w:val="32"/>
          <w:u w:val="single"/>
        </w:rPr>
        <w:t>RESUME</w:t>
      </w:r>
    </w:p>
    <w:p w:rsidR="005205FD" w:rsidRDefault="005205FD" w:rsidP="00817175">
      <w:pPr>
        <w:jc w:val="both"/>
        <w:rPr>
          <w:rFonts w:ascii="Verdana" w:hAnsi="Verdana" w:cs="Arial"/>
          <w:b/>
          <w:bCs/>
        </w:rPr>
      </w:pPr>
    </w:p>
    <w:p w:rsidR="00713C14" w:rsidRPr="00817175" w:rsidRDefault="009074D6" w:rsidP="00817175">
      <w:pPr>
        <w:jc w:val="both"/>
        <w:rPr>
          <w:rFonts w:ascii="Verdana" w:hAnsi="Verdana" w:cs="Arial"/>
          <w:b/>
          <w:bCs/>
          <w:color w:val="365F91"/>
        </w:rPr>
      </w:pPr>
      <w:r>
        <w:rPr>
          <w:rFonts w:ascii="Verdana" w:hAnsi="Verdana" w:cs="Arial"/>
          <w:b/>
          <w:bCs/>
        </w:rPr>
        <w:t>Sagar Yashwant Veer</w:t>
      </w:r>
      <w:r w:rsidR="00DF2BA8" w:rsidRPr="00817175">
        <w:rPr>
          <w:rFonts w:ascii="Arial" w:hAnsi="Arial" w:cs="Arial"/>
        </w:rPr>
        <w:t xml:space="preserve">                                                                         </w:t>
      </w:r>
    </w:p>
    <w:p w:rsidR="00713C14" w:rsidRPr="00817175" w:rsidRDefault="005205FD">
      <w:pPr>
        <w:numPr>
          <w:ilvl w:val="0"/>
          <w:numId w:val="2"/>
        </w:numPr>
        <w:pBdr>
          <w:top w:val="single" w:sz="4" w:space="1" w:color="000000"/>
        </w:pBdr>
        <w:spacing w:line="36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="009074D6">
        <w:rPr>
          <w:rFonts w:ascii="Verdana" w:hAnsi="Verdana" w:cs="Verdana"/>
          <w:sz w:val="20"/>
          <w:szCs w:val="20"/>
        </w:rPr>
        <w:t xml:space="preserve"> no 301, Nutan niwas, anand koli wada, Mumbra</w:t>
      </w:r>
    </w:p>
    <w:p w:rsidR="0092739D" w:rsidRPr="0092739D" w:rsidRDefault="00DF2BA8" w:rsidP="005976DF">
      <w:pPr>
        <w:numPr>
          <w:ilvl w:val="0"/>
          <w:numId w:val="2"/>
        </w:numPr>
        <w:pBdr>
          <w:top w:val="single" w:sz="4" w:space="1" w:color="000000"/>
        </w:pBdr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 w:rsidRPr="0092739D">
        <w:rPr>
          <w:rFonts w:ascii="Verdana" w:hAnsi="Verdana" w:cs="Verdana"/>
          <w:b/>
          <w:bCs/>
          <w:sz w:val="20"/>
          <w:szCs w:val="20"/>
        </w:rPr>
        <w:t>Mobile:</w:t>
      </w:r>
      <w:r w:rsidRPr="0092739D">
        <w:rPr>
          <w:rFonts w:ascii="Verdana" w:hAnsi="Verdana" w:cs="Verdana"/>
          <w:sz w:val="20"/>
          <w:szCs w:val="20"/>
        </w:rPr>
        <w:t xml:space="preserve"> +91-</w:t>
      </w:r>
      <w:r w:rsidR="009074D6" w:rsidRPr="0092739D">
        <w:rPr>
          <w:rFonts w:ascii="Verdana" w:hAnsi="Verdana" w:cs="Verdana"/>
          <w:sz w:val="20"/>
          <w:szCs w:val="20"/>
        </w:rPr>
        <w:t>9920555411</w:t>
      </w:r>
      <w:r w:rsidR="00817175" w:rsidRPr="0092739D">
        <w:rPr>
          <w:rFonts w:ascii="Verdana" w:hAnsi="Verdana" w:cs="Verdana"/>
          <w:sz w:val="20"/>
          <w:szCs w:val="20"/>
        </w:rPr>
        <w:tab/>
      </w:r>
      <w:r w:rsidR="00817175" w:rsidRPr="0092739D">
        <w:rPr>
          <w:rFonts w:ascii="Verdana" w:hAnsi="Verdana" w:cs="Verdana"/>
          <w:sz w:val="20"/>
          <w:szCs w:val="20"/>
        </w:rPr>
        <w:tab/>
      </w:r>
      <w:r w:rsidR="00817175" w:rsidRPr="0092739D">
        <w:rPr>
          <w:rFonts w:ascii="Verdana" w:hAnsi="Verdana" w:cs="Verdana"/>
          <w:sz w:val="20"/>
          <w:szCs w:val="20"/>
        </w:rPr>
        <w:tab/>
      </w:r>
      <w:r w:rsidR="00817175" w:rsidRPr="0092739D">
        <w:rPr>
          <w:rFonts w:ascii="Verdana" w:hAnsi="Verdana" w:cs="Verdana"/>
          <w:sz w:val="20"/>
          <w:szCs w:val="20"/>
        </w:rPr>
        <w:tab/>
      </w:r>
      <w:r w:rsidR="00817175" w:rsidRPr="0092739D">
        <w:rPr>
          <w:rFonts w:ascii="Verdana" w:hAnsi="Verdana" w:cs="Verdana"/>
          <w:b/>
          <w:sz w:val="20"/>
          <w:szCs w:val="20"/>
        </w:rPr>
        <w:t>Email:</w:t>
      </w:r>
      <w:r w:rsidR="00817175" w:rsidRPr="0092739D">
        <w:rPr>
          <w:rFonts w:ascii="Verdana" w:hAnsi="Verdana" w:cs="Verdana"/>
          <w:sz w:val="20"/>
          <w:szCs w:val="20"/>
        </w:rPr>
        <w:t xml:space="preserve"> </w:t>
      </w:r>
      <w:hyperlink r:id="rId5" w:history="1">
        <w:r w:rsidR="0092739D" w:rsidRPr="00E165EB">
          <w:rPr>
            <w:rStyle w:val="Hyperlink"/>
            <w:rFonts w:ascii="Verdana" w:hAnsi="Verdana" w:cs="Verdana"/>
            <w:sz w:val="20"/>
            <w:szCs w:val="20"/>
          </w:rPr>
          <w:t>sagarveer24x7.co.in@gmail.com</w:t>
        </w:r>
      </w:hyperlink>
    </w:p>
    <w:p w:rsidR="00713C14" w:rsidRPr="0092739D" w:rsidRDefault="00AC2FAC" w:rsidP="005976DF">
      <w:pPr>
        <w:numPr>
          <w:ilvl w:val="0"/>
          <w:numId w:val="2"/>
        </w:numPr>
        <w:pBdr>
          <w:top w:val="single" w:sz="4" w:space="1" w:color="000000"/>
        </w:pBdr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653379" wp14:editId="6E7488DD">
                <wp:simplePos x="0" y="0"/>
                <wp:positionH relativeFrom="column">
                  <wp:posOffset>-21590</wp:posOffset>
                </wp:positionH>
                <wp:positionV relativeFrom="paragraph">
                  <wp:posOffset>116840</wp:posOffset>
                </wp:positionV>
                <wp:extent cx="6199505" cy="0"/>
                <wp:effectExtent l="18415" t="13970" r="20955" b="146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950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5A21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9.2pt" to="486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" strokeweight=".71mm">
                <v:stroke joinstyle="miter" endcap="square"/>
              </v:line>
            </w:pict>
          </mc:Fallback>
        </mc:AlternateContent>
      </w:r>
    </w:p>
    <w:p w:rsidR="00713C14" w:rsidRPr="00817175" w:rsidRDefault="00DF2BA8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817175">
        <w:rPr>
          <w:rFonts w:ascii="Verdana" w:hAnsi="Verdana" w:cs="Arial"/>
          <w:b/>
          <w:bCs/>
          <w:i/>
          <w:sz w:val="20"/>
          <w:szCs w:val="20"/>
          <w:u w:val="single"/>
        </w:rPr>
        <w:t>OBJECTIVE:</w:t>
      </w:r>
    </w:p>
    <w:p w:rsidR="00713C14" w:rsidRPr="00817175" w:rsidRDefault="00DF2BA8">
      <w:pPr>
        <w:jc w:val="both"/>
        <w:rPr>
          <w:rFonts w:ascii="Verdana" w:hAnsi="Verdana" w:cs="Arial"/>
          <w:sz w:val="20"/>
          <w:szCs w:val="20"/>
        </w:rPr>
      </w:pPr>
      <w:r w:rsidRPr="00817175">
        <w:rPr>
          <w:rFonts w:ascii="Verdana" w:hAnsi="Verdana" w:cs="Arial"/>
          <w:sz w:val="20"/>
          <w:szCs w:val="20"/>
        </w:rPr>
        <w:t>Seeking a challenging and responsible position in a growth oriented Industry with increased opportunity for professional and personal growth</w:t>
      </w:r>
    </w:p>
    <w:p w:rsidR="00713C14" w:rsidRPr="00817175" w:rsidRDefault="00DF2BA8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817175">
        <w:rPr>
          <w:rFonts w:ascii="Verdana" w:hAnsi="Verdana" w:cs="Arial"/>
          <w:sz w:val="20"/>
          <w:szCs w:val="20"/>
        </w:rPr>
        <w:t>__________________________________________________________________________</w:t>
      </w:r>
      <w:r w:rsidR="005B3C84" w:rsidRPr="00817175">
        <w:rPr>
          <w:rFonts w:ascii="Verdana" w:hAnsi="Verdana" w:cs="Arial"/>
          <w:sz w:val="20"/>
          <w:szCs w:val="20"/>
          <w:u w:val="single"/>
        </w:rPr>
        <w:t xml:space="preserve">    </w:t>
      </w:r>
      <w:r w:rsidR="005B3C84" w:rsidRPr="00817175">
        <w:rPr>
          <w:rFonts w:ascii="Verdana" w:hAnsi="Verdana" w:cs="Arial"/>
          <w:sz w:val="20"/>
          <w:szCs w:val="20"/>
        </w:rPr>
        <w:t xml:space="preserve"> </w:t>
      </w:r>
    </w:p>
    <w:p w:rsidR="00EA5766" w:rsidRPr="007F33E4" w:rsidRDefault="007F33E4" w:rsidP="00817175">
      <w:pPr>
        <w:pStyle w:val="FootnoteText"/>
        <w:jc w:val="both"/>
        <w:rPr>
          <w:rFonts w:ascii="Verdana" w:hAnsi="Verdana" w:cs="Arial"/>
          <w:b/>
          <w:lang w:val="en-US"/>
        </w:rPr>
      </w:pPr>
      <w:r>
        <w:rPr>
          <w:rFonts w:ascii="Verdana" w:hAnsi="Verdana" w:cs="Arial"/>
          <w:b/>
          <w:u w:val="single"/>
          <w:lang w:val="en-US"/>
        </w:rPr>
        <w:t xml:space="preserve">Working </w:t>
      </w:r>
      <w:r w:rsidR="00AD272A">
        <w:rPr>
          <w:rFonts w:ascii="Verdana" w:hAnsi="Verdana" w:cs="Arial"/>
          <w:b/>
          <w:u w:val="single"/>
          <w:lang w:val="en-US"/>
        </w:rPr>
        <w:t>Experience</w:t>
      </w:r>
      <w:r w:rsidR="00AD272A">
        <w:rPr>
          <w:rFonts w:ascii="Verdana" w:hAnsi="Verdana" w:cs="Arial"/>
          <w:b/>
          <w:lang w:val="en-US"/>
        </w:rPr>
        <w:t>:</w:t>
      </w:r>
    </w:p>
    <w:p w:rsidR="004C4609" w:rsidRPr="001C3F99" w:rsidRDefault="009074D6" w:rsidP="001C3F99">
      <w:pPr>
        <w:rPr>
          <w:rFonts w:ascii="Verdana" w:hAnsi="Verdana" w:cs="Arial"/>
          <w:b/>
          <w:sz w:val="20"/>
          <w:szCs w:val="20"/>
          <w:u w:val="single"/>
        </w:rPr>
      </w:pPr>
      <w:r w:rsidRPr="00F00DBD">
        <w:rPr>
          <w:rFonts w:ascii="Verdana" w:hAnsi="Verdana" w:cs="Arial"/>
          <w:b/>
          <w:sz w:val="20"/>
          <w:szCs w:val="20"/>
          <w:u w:val="single"/>
        </w:rPr>
        <w:t>Nishit Ajmera Associate</w:t>
      </w:r>
      <w:r w:rsidR="004C4609" w:rsidRPr="00F00DBD">
        <w:rPr>
          <w:rFonts w:ascii="Verdana" w:hAnsi="Verdana" w:cs="Arial"/>
          <w:b/>
          <w:sz w:val="20"/>
          <w:szCs w:val="20"/>
          <w:u w:val="single"/>
        </w:rPr>
        <w:t>.</w:t>
      </w:r>
    </w:p>
    <w:p w:rsidR="00273ED5" w:rsidRPr="003A72DD" w:rsidRDefault="004C4609" w:rsidP="00817175">
      <w:pPr>
        <w:pStyle w:val="ListParagraph"/>
        <w:numPr>
          <w:ilvl w:val="0"/>
          <w:numId w:val="2"/>
        </w:numPr>
        <w:rPr>
          <w:rFonts w:ascii="Verdana" w:hAnsi="Verdana" w:cs="Arial"/>
          <w:b/>
          <w:sz w:val="20"/>
          <w:szCs w:val="20"/>
          <w:u w:val="single"/>
        </w:rPr>
      </w:pPr>
      <w:r w:rsidRPr="00817175">
        <w:rPr>
          <w:rFonts w:ascii="Verdana" w:hAnsi="Verdana" w:cs="Arial"/>
          <w:sz w:val="20"/>
          <w:szCs w:val="20"/>
        </w:rPr>
        <w:t>Designation   :</w:t>
      </w:r>
      <w:r w:rsidR="00273ED5" w:rsidRPr="00817175">
        <w:rPr>
          <w:rFonts w:ascii="Verdana" w:hAnsi="Verdana" w:cs="Arial"/>
          <w:sz w:val="20"/>
          <w:szCs w:val="20"/>
        </w:rPr>
        <w:t xml:space="preserve"> </w:t>
      </w:r>
      <w:r w:rsidR="007F33E4">
        <w:rPr>
          <w:rFonts w:ascii="Verdana" w:hAnsi="Verdana" w:cs="Arial"/>
          <w:sz w:val="20"/>
          <w:szCs w:val="20"/>
        </w:rPr>
        <w:t>Worked</w:t>
      </w:r>
      <w:r w:rsidR="009074D6">
        <w:rPr>
          <w:rFonts w:ascii="Verdana" w:hAnsi="Verdana" w:cs="Arial"/>
          <w:sz w:val="20"/>
          <w:szCs w:val="20"/>
        </w:rPr>
        <w:t xml:space="preserve"> as a</w:t>
      </w:r>
      <w:r w:rsidR="00F00DBD">
        <w:rPr>
          <w:rFonts w:ascii="Verdana" w:hAnsi="Verdana" w:cs="Arial"/>
          <w:sz w:val="20"/>
          <w:szCs w:val="20"/>
        </w:rPr>
        <w:t>n</w:t>
      </w:r>
      <w:r w:rsidR="009074D6">
        <w:rPr>
          <w:rFonts w:ascii="Verdana" w:hAnsi="Verdana" w:cs="Arial"/>
          <w:sz w:val="20"/>
          <w:szCs w:val="20"/>
        </w:rPr>
        <w:t xml:space="preserve"> accountant for 8 month</w:t>
      </w:r>
      <w:r w:rsidR="000D573E">
        <w:rPr>
          <w:rFonts w:ascii="Verdana" w:hAnsi="Verdana" w:cs="Arial"/>
          <w:sz w:val="20"/>
          <w:szCs w:val="20"/>
        </w:rPr>
        <w:t>s</w:t>
      </w:r>
    </w:p>
    <w:p w:rsidR="007F33E4" w:rsidRDefault="003A72DD" w:rsidP="00F00DBD">
      <w:p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Job Desc.      : </w:t>
      </w:r>
      <w:r w:rsidR="000C28B0">
        <w:rPr>
          <w:rFonts w:ascii="Verdana" w:hAnsi="Verdana" w:cs="Arial"/>
          <w:bCs/>
          <w:sz w:val="20"/>
          <w:szCs w:val="20"/>
        </w:rPr>
        <w:t>Making Quarterly</w:t>
      </w:r>
      <w:r w:rsidR="00F00DBD">
        <w:rPr>
          <w:rFonts w:ascii="Verdana" w:hAnsi="Verdana" w:cs="Arial"/>
          <w:bCs/>
          <w:sz w:val="20"/>
          <w:szCs w:val="20"/>
        </w:rPr>
        <w:t xml:space="preserve"> VAT</w:t>
      </w:r>
      <w:r w:rsidR="00C92804">
        <w:rPr>
          <w:rFonts w:ascii="Verdana" w:hAnsi="Verdana" w:cs="Arial"/>
          <w:bCs/>
          <w:sz w:val="20"/>
          <w:szCs w:val="20"/>
        </w:rPr>
        <w:t xml:space="preserve"> return, TDS Wor</w:t>
      </w:r>
      <w:r w:rsidR="000D573E">
        <w:rPr>
          <w:rFonts w:ascii="Verdana" w:hAnsi="Verdana" w:cs="Arial"/>
          <w:bCs/>
          <w:sz w:val="20"/>
          <w:szCs w:val="20"/>
        </w:rPr>
        <w:t xml:space="preserve">king, </w:t>
      </w:r>
      <w:r w:rsidR="00F00DBD">
        <w:rPr>
          <w:rFonts w:ascii="Verdana" w:hAnsi="Verdana" w:cs="Arial"/>
          <w:bCs/>
          <w:sz w:val="20"/>
          <w:szCs w:val="20"/>
        </w:rPr>
        <w:t>Income tax return</w:t>
      </w:r>
      <w:r w:rsidR="00C92804">
        <w:rPr>
          <w:rFonts w:ascii="Verdana" w:hAnsi="Verdana" w:cs="Arial"/>
          <w:bCs/>
          <w:sz w:val="20"/>
          <w:szCs w:val="20"/>
        </w:rPr>
        <w:t>.</w:t>
      </w:r>
    </w:p>
    <w:p w:rsidR="007F33E4" w:rsidRDefault="007F33E4" w:rsidP="007F33E4">
      <w:pPr>
        <w:pStyle w:val="FootnoteText"/>
        <w:jc w:val="both"/>
        <w:rPr>
          <w:rFonts w:ascii="Verdana" w:hAnsi="Verdana" w:cs="Arial"/>
          <w:b/>
          <w:u w:val="single"/>
          <w:lang w:val="en-US"/>
        </w:rPr>
      </w:pPr>
    </w:p>
    <w:p w:rsidR="003A72DD" w:rsidRDefault="007F33E4" w:rsidP="003A72DD">
      <w:pPr>
        <w:rPr>
          <w:rFonts w:ascii="Verdana" w:hAnsi="Verdana" w:cs="Arial"/>
          <w:b/>
          <w:sz w:val="20"/>
          <w:szCs w:val="20"/>
          <w:u w:val="single"/>
        </w:rPr>
      </w:pPr>
      <w:r w:rsidRPr="007F33E4">
        <w:rPr>
          <w:rFonts w:ascii="Verdana" w:hAnsi="Verdana" w:cs="Arial"/>
          <w:b/>
          <w:sz w:val="20"/>
          <w:szCs w:val="20"/>
          <w:u w:val="single"/>
        </w:rPr>
        <w:t>Elegance</w:t>
      </w:r>
      <w:r>
        <w:rPr>
          <w:rFonts w:ascii="Verdana" w:hAnsi="Verdana" w:cs="Arial"/>
          <w:b/>
          <w:sz w:val="20"/>
          <w:szCs w:val="20"/>
          <w:u w:val="single"/>
        </w:rPr>
        <w:t>.</w:t>
      </w:r>
    </w:p>
    <w:p w:rsidR="007F33E4" w:rsidRDefault="007F33E4" w:rsidP="003A72DD">
      <w:pPr>
        <w:rPr>
          <w:rFonts w:ascii="Verdana" w:hAnsi="Verdana" w:cs="Arial"/>
          <w:bCs/>
          <w:sz w:val="20"/>
          <w:szCs w:val="20"/>
        </w:rPr>
      </w:pPr>
      <w:r w:rsidRPr="007F33E4">
        <w:rPr>
          <w:rFonts w:ascii="Verdana" w:hAnsi="Verdana" w:cs="Arial"/>
          <w:bCs/>
          <w:sz w:val="20"/>
          <w:szCs w:val="20"/>
        </w:rPr>
        <w:t>Designation</w:t>
      </w:r>
      <w:r w:rsidR="00521D38">
        <w:rPr>
          <w:rFonts w:ascii="Verdana" w:hAnsi="Verdana" w:cs="Arial"/>
          <w:bCs/>
          <w:sz w:val="20"/>
          <w:szCs w:val="20"/>
        </w:rPr>
        <w:t xml:space="preserve">   : Worked</w:t>
      </w:r>
      <w:r>
        <w:rPr>
          <w:rFonts w:ascii="Verdana" w:hAnsi="Verdana" w:cs="Arial"/>
          <w:bCs/>
          <w:sz w:val="20"/>
          <w:szCs w:val="20"/>
        </w:rPr>
        <w:t xml:space="preserve"> as</w:t>
      </w:r>
      <w:r w:rsidR="00EC3744">
        <w:rPr>
          <w:rFonts w:ascii="Verdana" w:hAnsi="Verdana" w:cs="Arial"/>
          <w:bCs/>
          <w:sz w:val="20"/>
          <w:szCs w:val="20"/>
        </w:rPr>
        <w:t xml:space="preserve"> an</w:t>
      </w:r>
      <w:r>
        <w:rPr>
          <w:rFonts w:ascii="Verdana" w:hAnsi="Verdana" w:cs="Arial"/>
          <w:bCs/>
          <w:sz w:val="20"/>
          <w:szCs w:val="20"/>
        </w:rPr>
        <w:t xml:space="preserve"> Accountant </w:t>
      </w:r>
      <w:r w:rsidR="00842F60">
        <w:rPr>
          <w:rFonts w:ascii="Verdana" w:hAnsi="Verdana" w:cs="Arial"/>
          <w:bCs/>
          <w:sz w:val="20"/>
          <w:szCs w:val="20"/>
        </w:rPr>
        <w:t>for 13</w:t>
      </w:r>
      <w:r w:rsidR="000D573E">
        <w:rPr>
          <w:rFonts w:ascii="Verdana" w:hAnsi="Verdana" w:cs="Arial"/>
          <w:bCs/>
          <w:sz w:val="20"/>
          <w:szCs w:val="20"/>
        </w:rPr>
        <w:t xml:space="preserve"> months.</w:t>
      </w:r>
    </w:p>
    <w:p w:rsidR="000D573E" w:rsidRDefault="000D573E" w:rsidP="000D573E">
      <w:p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Job Desc     </w:t>
      </w:r>
      <w:r w:rsidR="0092739D">
        <w:rPr>
          <w:rFonts w:ascii="Verdana" w:hAnsi="Verdana" w:cs="Arial"/>
          <w:bCs/>
          <w:sz w:val="20"/>
          <w:szCs w:val="20"/>
        </w:rPr>
        <w:t xml:space="preserve">  : Daily Sales – Purchase entries</w:t>
      </w:r>
      <w:r>
        <w:rPr>
          <w:rFonts w:ascii="Verdana" w:hAnsi="Verdana" w:cs="Arial"/>
          <w:bCs/>
          <w:sz w:val="20"/>
          <w:szCs w:val="20"/>
        </w:rPr>
        <w:t>, Maintain bank, Prepare outstanding details,</w:t>
      </w:r>
    </w:p>
    <w:p w:rsidR="000D573E" w:rsidRPr="007F33E4" w:rsidRDefault="000D573E" w:rsidP="000D573E">
      <w:p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  </w:t>
      </w:r>
      <w:r w:rsidR="00842F60">
        <w:rPr>
          <w:rFonts w:ascii="Verdana" w:hAnsi="Verdana" w:cs="Arial"/>
          <w:bCs/>
          <w:sz w:val="20"/>
          <w:szCs w:val="20"/>
        </w:rPr>
        <w:t xml:space="preserve">                   TDS Working</w:t>
      </w:r>
    </w:p>
    <w:p w:rsidR="00521D38" w:rsidRDefault="00521D38" w:rsidP="00521D38">
      <w:pPr>
        <w:pStyle w:val="FootnoteText"/>
        <w:jc w:val="both"/>
        <w:rPr>
          <w:rFonts w:ascii="Verdana" w:hAnsi="Verdana" w:cs="Arial"/>
        </w:rPr>
      </w:pPr>
    </w:p>
    <w:p w:rsidR="00521D38" w:rsidRDefault="00521D38" w:rsidP="00521D38">
      <w:pPr>
        <w:pStyle w:val="FootnoteText"/>
        <w:jc w:val="both"/>
        <w:rPr>
          <w:rFonts w:ascii="Verdana" w:hAnsi="Verdana" w:cs="Arial"/>
          <w:b/>
          <w:u w:val="single"/>
          <w:lang w:val="en-US"/>
        </w:rPr>
      </w:pPr>
      <w:r w:rsidRPr="00817175">
        <w:rPr>
          <w:rFonts w:ascii="Verdana" w:hAnsi="Verdana" w:cs="Arial"/>
          <w:b/>
          <w:u w:val="single"/>
          <w:lang w:val="en-US"/>
        </w:rPr>
        <w:t>Currently working with</w:t>
      </w:r>
      <w:bookmarkStart w:id="0" w:name="_GoBack"/>
      <w:bookmarkEnd w:id="0"/>
    </w:p>
    <w:p w:rsidR="00EE23F5" w:rsidRDefault="00292321" w:rsidP="00521D38">
      <w:pPr>
        <w:pStyle w:val="FootnoteText"/>
        <w:jc w:val="both"/>
        <w:rPr>
          <w:rFonts w:ascii="Verdana" w:hAnsi="Verdana" w:cs="Arial"/>
          <w:b/>
          <w:u w:val="single"/>
          <w:lang w:val="en-US"/>
        </w:rPr>
      </w:pPr>
      <w:r>
        <w:rPr>
          <w:rFonts w:ascii="Verdana" w:hAnsi="Verdana" w:cs="Arial"/>
          <w:b/>
          <w:u w:val="single"/>
          <w:lang w:val="en-US"/>
        </w:rPr>
        <w:t>Inlead Electronics Pvt Ltd</w:t>
      </w:r>
    </w:p>
    <w:p w:rsidR="00521D38" w:rsidRDefault="00521D38" w:rsidP="00521D38">
      <w:pPr>
        <w:pStyle w:val="FootnoteText"/>
        <w:jc w:val="both"/>
        <w:rPr>
          <w:rFonts w:ascii="Verdana" w:hAnsi="Verdana" w:cs="Arial"/>
          <w:lang w:val="en-US"/>
        </w:rPr>
      </w:pPr>
      <w:r w:rsidRPr="00521D38">
        <w:rPr>
          <w:rFonts w:ascii="Verdana" w:hAnsi="Verdana" w:cs="Arial"/>
          <w:lang w:val="en-US"/>
        </w:rPr>
        <w:t>Designation</w:t>
      </w:r>
      <w:r w:rsidR="00F51E4C">
        <w:rPr>
          <w:rFonts w:ascii="Verdana" w:hAnsi="Verdana" w:cs="Arial"/>
          <w:lang w:val="en-US"/>
        </w:rPr>
        <w:t xml:space="preserve">   : Working as</w:t>
      </w:r>
      <w:r w:rsidR="00EC3744">
        <w:rPr>
          <w:rFonts w:ascii="Verdana" w:hAnsi="Verdana" w:cs="Arial"/>
          <w:lang w:val="en-US"/>
        </w:rPr>
        <w:t xml:space="preserve"> an</w:t>
      </w:r>
      <w:r w:rsidR="00D03664">
        <w:rPr>
          <w:rFonts w:ascii="Verdana" w:hAnsi="Verdana" w:cs="Arial"/>
          <w:lang w:val="en-US"/>
        </w:rPr>
        <w:t xml:space="preserve"> Accountant for the</w:t>
      </w:r>
      <w:r w:rsidR="00F51E4C">
        <w:rPr>
          <w:rFonts w:ascii="Verdana" w:hAnsi="Verdana" w:cs="Arial"/>
          <w:lang w:val="en-US"/>
        </w:rPr>
        <w:t xml:space="preserve"> last</w:t>
      </w:r>
      <w:r w:rsidR="009E6C69">
        <w:rPr>
          <w:rFonts w:ascii="Verdana" w:hAnsi="Verdana" w:cs="Arial"/>
          <w:lang w:val="en-US"/>
        </w:rPr>
        <w:t xml:space="preserve"> 5</w:t>
      </w:r>
      <w:r w:rsidR="00621F54">
        <w:rPr>
          <w:rFonts w:ascii="Verdana" w:hAnsi="Verdana" w:cs="Arial"/>
          <w:lang w:val="en-US"/>
        </w:rPr>
        <w:t xml:space="preserve"> </w:t>
      </w:r>
      <w:r w:rsidR="00D02BCD">
        <w:rPr>
          <w:rFonts w:ascii="Verdana" w:hAnsi="Verdana" w:cs="Arial"/>
          <w:lang w:val="en-US"/>
        </w:rPr>
        <w:t>year in Inlead Electronics Pvt L</w:t>
      </w:r>
      <w:r w:rsidR="00634686">
        <w:rPr>
          <w:rFonts w:ascii="Verdana" w:hAnsi="Verdana" w:cs="Arial"/>
          <w:lang w:val="en-US"/>
        </w:rPr>
        <w:t>td</w:t>
      </w:r>
      <w:r>
        <w:rPr>
          <w:rFonts w:ascii="Verdana" w:hAnsi="Verdana" w:cs="Arial"/>
          <w:lang w:val="en-US"/>
        </w:rPr>
        <w:t>.</w:t>
      </w:r>
    </w:p>
    <w:p w:rsidR="0092739D" w:rsidRDefault="0092739D" w:rsidP="00521D38">
      <w:pPr>
        <w:pStyle w:val="FootnoteText"/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>Job Desc       : Daily Sales Purchase entries, Bank entries &amp; Reco, Stock checking, assist in</w:t>
      </w:r>
    </w:p>
    <w:p w:rsidR="0092739D" w:rsidRDefault="0092739D" w:rsidP="00521D38">
      <w:pPr>
        <w:pStyle w:val="FootnoteText"/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 xml:space="preserve">                      GST return</w:t>
      </w:r>
      <w:r w:rsidR="00632128">
        <w:rPr>
          <w:rFonts w:ascii="Verdana" w:hAnsi="Verdana" w:cs="Arial"/>
          <w:lang w:val="en-US"/>
        </w:rPr>
        <w:t>, Assist on internal auditor’s quires</w:t>
      </w:r>
    </w:p>
    <w:p w:rsidR="00713C14" w:rsidRPr="00817175" w:rsidRDefault="00DF2BA8" w:rsidP="00817175">
      <w:pPr>
        <w:pStyle w:val="BlockText"/>
        <w:ind w:left="0" w:firstLine="0"/>
        <w:rPr>
          <w:rFonts w:ascii="Verdana" w:hAnsi="Verdana" w:cs="Arial"/>
          <w:sz w:val="20"/>
        </w:rPr>
      </w:pPr>
      <w:r w:rsidRPr="00817175">
        <w:rPr>
          <w:rFonts w:ascii="Verdana" w:hAnsi="Verdana" w:cs="Arial"/>
          <w:sz w:val="20"/>
        </w:rPr>
        <w:t>______________________________________________________________________</w:t>
      </w:r>
    </w:p>
    <w:p w:rsidR="00713C14" w:rsidRPr="00817175" w:rsidRDefault="00713C14">
      <w:pPr>
        <w:jc w:val="both"/>
        <w:rPr>
          <w:rFonts w:ascii="Verdana" w:hAnsi="Verdana" w:cs="Arial"/>
          <w:sz w:val="20"/>
          <w:szCs w:val="20"/>
        </w:rPr>
      </w:pPr>
    </w:p>
    <w:p w:rsidR="00817175" w:rsidRDefault="00DF2BA8" w:rsidP="00817175">
      <w:pPr>
        <w:spacing w:line="360" w:lineRule="auto"/>
        <w:jc w:val="both"/>
        <w:rPr>
          <w:rFonts w:ascii="Verdana" w:hAnsi="Verdana" w:cs="Arial"/>
          <w:b/>
          <w:bCs/>
          <w:i/>
          <w:sz w:val="20"/>
          <w:szCs w:val="20"/>
        </w:rPr>
      </w:pPr>
      <w:r w:rsidRPr="00817175">
        <w:rPr>
          <w:rFonts w:ascii="Verdana" w:hAnsi="Verdana" w:cs="Arial"/>
          <w:b/>
          <w:bCs/>
          <w:i/>
          <w:sz w:val="20"/>
          <w:szCs w:val="20"/>
          <w:u w:val="single"/>
        </w:rPr>
        <w:t xml:space="preserve">EDUCATIONAL </w:t>
      </w:r>
      <w:r w:rsidR="00C155DF" w:rsidRPr="00817175">
        <w:rPr>
          <w:rFonts w:ascii="Verdana" w:hAnsi="Verdana" w:cs="Arial"/>
          <w:b/>
          <w:bCs/>
          <w:i/>
          <w:sz w:val="20"/>
          <w:szCs w:val="20"/>
          <w:u w:val="single"/>
        </w:rPr>
        <w:t>QUALIFICATION</w:t>
      </w:r>
      <w:r w:rsidR="00C155DF" w:rsidRPr="00817175">
        <w:rPr>
          <w:rFonts w:ascii="Verdana" w:hAnsi="Verdana" w:cs="Arial"/>
          <w:b/>
          <w:bCs/>
          <w:i/>
          <w:sz w:val="20"/>
          <w:szCs w:val="20"/>
        </w:rPr>
        <w:t>:</w:t>
      </w:r>
    </w:p>
    <w:p w:rsidR="0008390D" w:rsidRDefault="00DF2BA8" w:rsidP="00F00DB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817175">
        <w:rPr>
          <w:rFonts w:ascii="Verdana" w:hAnsi="Verdana"/>
          <w:sz w:val="20"/>
          <w:szCs w:val="20"/>
          <w:u w:val="single"/>
        </w:rPr>
        <w:t>Examination</w:t>
      </w:r>
      <w:r w:rsidRPr="00817175">
        <w:rPr>
          <w:rFonts w:ascii="Verdana" w:hAnsi="Verdana"/>
          <w:sz w:val="20"/>
          <w:szCs w:val="20"/>
          <w:u w:val="single"/>
        </w:rPr>
        <w:tab/>
      </w:r>
      <w:r w:rsidRPr="00817175">
        <w:rPr>
          <w:rFonts w:ascii="Verdana" w:hAnsi="Verdana"/>
          <w:sz w:val="20"/>
          <w:szCs w:val="20"/>
        </w:rPr>
        <w:tab/>
      </w:r>
      <w:r w:rsidRPr="00817175">
        <w:rPr>
          <w:rFonts w:ascii="Verdana" w:hAnsi="Verdana"/>
          <w:sz w:val="20"/>
          <w:szCs w:val="20"/>
          <w:u w:val="single"/>
        </w:rPr>
        <w:t>Board / University</w:t>
      </w:r>
      <w:r w:rsidRPr="00817175">
        <w:rPr>
          <w:rFonts w:ascii="Verdana" w:hAnsi="Verdana"/>
          <w:sz w:val="20"/>
          <w:szCs w:val="20"/>
        </w:rPr>
        <w:tab/>
        <w:t xml:space="preserve">                </w:t>
      </w:r>
      <w:r w:rsidRPr="00817175">
        <w:rPr>
          <w:rFonts w:ascii="Verdana" w:hAnsi="Verdana"/>
          <w:sz w:val="20"/>
          <w:szCs w:val="20"/>
          <w:u w:val="single"/>
        </w:rPr>
        <w:t>Year</w:t>
      </w:r>
      <w:r w:rsidRPr="00817175">
        <w:rPr>
          <w:rFonts w:ascii="Verdana" w:hAnsi="Verdana"/>
          <w:sz w:val="20"/>
          <w:szCs w:val="20"/>
        </w:rPr>
        <w:tab/>
      </w:r>
      <w:r w:rsidRPr="00817175">
        <w:rPr>
          <w:rFonts w:ascii="Verdana" w:hAnsi="Verdana"/>
          <w:sz w:val="20"/>
          <w:szCs w:val="20"/>
        </w:rPr>
        <w:tab/>
      </w:r>
      <w:r w:rsidRPr="00817175">
        <w:rPr>
          <w:rFonts w:ascii="Verdana" w:hAnsi="Verdana"/>
          <w:sz w:val="20"/>
          <w:szCs w:val="20"/>
          <w:u w:val="single"/>
        </w:rPr>
        <w:t>Class</w:t>
      </w:r>
      <w:r w:rsidR="00F00DBD">
        <w:rPr>
          <w:rFonts w:ascii="Verdana" w:hAnsi="Verdana"/>
          <w:sz w:val="20"/>
          <w:szCs w:val="20"/>
          <w:u w:val="single"/>
        </w:rPr>
        <w:t xml:space="preserve"> </w:t>
      </w:r>
      <w:r w:rsidR="00F00DBD">
        <w:rPr>
          <w:rFonts w:ascii="Verdana" w:hAnsi="Verdana"/>
          <w:sz w:val="20"/>
          <w:szCs w:val="20"/>
        </w:rPr>
        <w:t xml:space="preserve"> </w:t>
      </w:r>
    </w:p>
    <w:p w:rsidR="00713C14" w:rsidRPr="0008390D" w:rsidRDefault="00DF2BA8" w:rsidP="00F00DB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817175">
        <w:rPr>
          <w:rFonts w:ascii="Verdana" w:hAnsi="Verdana"/>
          <w:sz w:val="20"/>
          <w:szCs w:val="20"/>
        </w:rPr>
        <w:t>T.Y.B. Co</w:t>
      </w:r>
      <w:r w:rsidR="005B3C84" w:rsidRPr="00817175">
        <w:rPr>
          <w:rFonts w:ascii="Verdana" w:hAnsi="Verdana"/>
          <w:sz w:val="20"/>
          <w:szCs w:val="20"/>
        </w:rPr>
        <w:t>m</w:t>
      </w:r>
      <w:r w:rsidR="005B3C84" w:rsidRPr="00817175">
        <w:rPr>
          <w:rFonts w:ascii="Verdana" w:hAnsi="Verdana"/>
          <w:sz w:val="20"/>
          <w:szCs w:val="20"/>
        </w:rPr>
        <w:tab/>
      </w:r>
      <w:r w:rsidR="005B3C84" w:rsidRPr="00817175">
        <w:rPr>
          <w:rFonts w:ascii="Verdana" w:hAnsi="Verdana"/>
          <w:sz w:val="20"/>
          <w:szCs w:val="20"/>
        </w:rPr>
        <w:tab/>
        <w:t>Mumbai University</w:t>
      </w:r>
      <w:r w:rsidR="005B3C84" w:rsidRPr="00817175">
        <w:rPr>
          <w:rFonts w:ascii="Verdana" w:hAnsi="Verdana"/>
          <w:sz w:val="20"/>
          <w:szCs w:val="20"/>
        </w:rPr>
        <w:tab/>
        <w:t xml:space="preserve">          </w:t>
      </w:r>
      <w:r w:rsidR="00FC5F09" w:rsidRPr="00817175">
        <w:rPr>
          <w:rFonts w:ascii="Verdana" w:hAnsi="Verdana"/>
          <w:sz w:val="20"/>
          <w:szCs w:val="20"/>
        </w:rPr>
        <w:t xml:space="preserve"> </w:t>
      </w:r>
      <w:r w:rsidRPr="00817175">
        <w:rPr>
          <w:rFonts w:ascii="Verdana" w:hAnsi="Verdana"/>
          <w:sz w:val="20"/>
          <w:szCs w:val="20"/>
        </w:rPr>
        <w:t>March – 2012</w:t>
      </w:r>
      <w:r w:rsidRPr="00817175">
        <w:rPr>
          <w:rFonts w:ascii="Verdana" w:hAnsi="Verdana"/>
          <w:sz w:val="20"/>
          <w:szCs w:val="20"/>
        </w:rPr>
        <w:tab/>
      </w:r>
      <w:r w:rsidRPr="00817175">
        <w:rPr>
          <w:rFonts w:ascii="Verdana" w:hAnsi="Verdana"/>
          <w:sz w:val="20"/>
          <w:szCs w:val="20"/>
        </w:rPr>
        <w:tab/>
      </w:r>
      <w:r w:rsidR="009074D6">
        <w:rPr>
          <w:rFonts w:ascii="Verdana" w:hAnsi="Verdana"/>
          <w:sz w:val="20"/>
          <w:szCs w:val="20"/>
        </w:rPr>
        <w:t>First</w:t>
      </w:r>
      <w:r w:rsidRPr="00817175">
        <w:rPr>
          <w:rFonts w:ascii="Verdana" w:hAnsi="Verdana"/>
          <w:sz w:val="20"/>
          <w:szCs w:val="20"/>
        </w:rPr>
        <w:tab/>
      </w:r>
      <w:r w:rsidR="00F00DBD" w:rsidRPr="00F00DBD">
        <w:rPr>
          <w:rFonts w:ascii="Verdana" w:hAnsi="Verdana"/>
          <w:sz w:val="20"/>
          <w:szCs w:val="20"/>
        </w:rPr>
        <w:t xml:space="preserve">                    </w:t>
      </w:r>
      <w:r w:rsidR="005B3C84" w:rsidRPr="00817175">
        <w:rPr>
          <w:rFonts w:ascii="Verdana" w:hAnsi="Verdana" w:cs="Arial"/>
          <w:sz w:val="20"/>
          <w:szCs w:val="20"/>
        </w:rPr>
        <w:t>H. S. C.</w:t>
      </w:r>
      <w:r w:rsidR="005B3C84" w:rsidRPr="00817175">
        <w:rPr>
          <w:rFonts w:ascii="Verdana" w:hAnsi="Verdana" w:cs="Arial"/>
          <w:sz w:val="20"/>
          <w:szCs w:val="20"/>
        </w:rPr>
        <w:tab/>
      </w:r>
      <w:r w:rsidR="005B3C84" w:rsidRPr="00817175">
        <w:rPr>
          <w:rFonts w:ascii="Verdana" w:hAnsi="Verdana" w:cs="Arial"/>
          <w:sz w:val="20"/>
          <w:szCs w:val="20"/>
        </w:rPr>
        <w:tab/>
        <w:t>Mumbai Board</w:t>
      </w:r>
      <w:r w:rsidR="005B3C84" w:rsidRPr="00817175">
        <w:rPr>
          <w:rFonts w:ascii="Verdana" w:hAnsi="Verdana" w:cs="Arial"/>
          <w:sz w:val="20"/>
          <w:szCs w:val="20"/>
        </w:rPr>
        <w:tab/>
      </w:r>
      <w:r w:rsidR="005B3C84" w:rsidRPr="00817175">
        <w:rPr>
          <w:rFonts w:ascii="Verdana" w:hAnsi="Verdana" w:cs="Arial"/>
          <w:sz w:val="20"/>
          <w:szCs w:val="20"/>
        </w:rPr>
        <w:tab/>
      </w:r>
      <w:r w:rsidR="009074D6">
        <w:rPr>
          <w:rFonts w:ascii="Verdana" w:hAnsi="Verdana" w:cs="Arial"/>
          <w:sz w:val="20"/>
          <w:szCs w:val="20"/>
        </w:rPr>
        <w:t xml:space="preserve"> March – 2009</w:t>
      </w:r>
      <w:r w:rsidR="00FC5F09" w:rsidRPr="00817175">
        <w:rPr>
          <w:rFonts w:ascii="Verdana" w:hAnsi="Verdana" w:cs="Arial"/>
          <w:sz w:val="20"/>
          <w:szCs w:val="20"/>
        </w:rPr>
        <w:tab/>
      </w:r>
      <w:r w:rsidR="00273ED5" w:rsidRPr="00817175">
        <w:rPr>
          <w:rFonts w:ascii="Verdana" w:hAnsi="Verdana" w:cs="Arial"/>
          <w:sz w:val="20"/>
          <w:szCs w:val="20"/>
        </w:rPr>
        <w:t>Second</w:t>
      </w:r>
    </w:p>
    <w:p w:rsidR="00713C14" w:rsidRPr="00817175" w:rsidRDefault="005B3C84">
      <w:pPr>
        <w:jc w:val="both"/>
        <w:rPr>
          <w:rFonts w:ascii="Verdana" w:hAnsi="Verdana" w:cs="Arial"/>
          <w:sz w:val="20"/>
          <w:szCs w:val="20"/>
        </w:rPr>
      </w:pPr>
      <w:r w:rsidRPr="00817175">
        <w:rPr>
          <w:rFonts w:ascii="Verdana" w:hAnsi="Verdana" w:cs="Arial"/>
          <w:sz w:val="20"/>
          <w:szCs w:val="20"/>
        </w:rPr>
        <w:t>S. S. C.</w:t>
      </w:r>
      <w:r w:rsidRPr="00817175">
        <w:rPr>
          <w:rFonts w:ascii="Verdana" w:hAnsi="Verdana" w:cs="Arial"/>
          <w:sz w:val="20"/>
          <w:szCs w:val="20"/>
        </w:rPr>
        <w:tab/>
      </w:r>
      <w:r w:rsidRPr="00817175">
        <w:rPr>
          <w:rFonts w:ascii="Verdana" w:hAnsi="Verdana" w:cs="Arial"/>
          <w:sz w:val="20"/>
          <w:szCs w:val="20"/>
        </w:rPr>
        <w:tab/>
        <w:t>Mumbai Board</w:t>
      </w:r>
      <w:r w:rsidRPr="00817175">
        <w:rPr>
          <w:rFonts w:ascii="Verdana" w:hAnsi="Verdana" w:cs="Arial"/>
          <w:sz w:val="20"/>
          <w:szCs w:val="20"/>
        </w:rPr>
        <w:tab/>
      </w:r>
      <w:r w:rsidR="00DF2BA8" w:rsidRPr="00817175">
        <w:rPr>
          <w:rFonts w:ascii="Verdana" w:hAnsi="Verdana" w:cs="Arial"/>
          <w:sz w:val="20"/>
          <w:szCs w:val="20"/>
        </w:rPr>
        <w:t xml:space="preserve">          </w:t>
      </w:r>
      <w:r w:rsidR="00FC5F09" w:rsidRPr="00817175">
        <w:rPr>
          <w:rFonts w:ascii="Verdana" w:hAnsi="Verdana" w:cs="Arial"/>
          <w:sz w:val="20"/>
          <w:szCs w:val="20"/>
        </w:rPr>
        <w:t xml:space="preserve"> </w:t>
      </w:r>
      <w:r w:rsidR="009074D6">
        <w:rPr>
          <w:rFonts w:ascii="Verdana" w:hAnsi="Verdana" w:cs="Arial"/>
          <w:sz w:val="20"/>
          <w:szCs w:val="20"/>
        </w:rPr>
        <w:t xml:space="preserve">March – 2007 </w:t>
      </w:r>
      <w:r w:rsidR="00DF2BA8" w:rsidRPr="00817175">
        <w:rPr>
          <w:rFonts w:ascii="Verdana" w:hAnsi="Verdana" w:cs="Arial"/>
          <w:sz w:val="20"/>
          <w:szCs w:val="20"/>
        </w:rPr>
        <w:tab/>
      </w:r>
      <w:r w:rsidR="00455A0C" w:rsidRPr="00817175">
        <w:rPr>
          <w:rFonts w:ascii="Verdana" w:hAnsi="Verdana" w:cs="Arial"/>
          <w:sz w:val="20"/>
          <w:szCs w:val="20"/>
        </w:rPr>
        <w:t xml:space="preserve">Second </w:t>
      </w:r>
    </w:p>
    <w:p w:rsidR="003759D5" w:rsidRPr="00817175" w:rsidRDefault="003759D5">
      <w:pPr>
        <w:jc w:val="both"/>
        <w:rPr>
          <w:rFonts w:ascii="Verdana" w:hAnsi="Verdana" w:cs="Arial"/>
          <w:sz w:val="20"/>
          <w:szCs w:val="20"/>
        </w:rPr>
      </w:pPr>
    </w:p>
    <w:p w:rsidR="00713C14" w:rsidRPr="00817175" w:rsidRDefault="00DF2BA8" w:rsidP="00817175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817175">
        <w:rPr>
          <w:rFonts w:ascii="Verdana" w:hAnsi="Verdana" w:cs="Arial"/>
          <w:b/>
          <w:bCs/>
          <w:i/>
          <w:sz w:val="20"/>
          <w:szCs w:val="20"/>
          <w:u w:val="single"/>
        </w:rPr>
        <w:t>COMPUTER PROFICIENCY</w:t>
      </w:r>
      <w:r w:rsidRPr="00817175">
        <w:rPr>
          <w:rFonts w:ascii="Verdana" w:hAnsi="Verdana" w:cs="Arial"/>
          <w:b/>
          <w:bCs/>
          <w:i/>
          <w:sz w:val="20"/>
          <w:szCs w:val="20"/>
        </w:rPr>
        <w:t>:</w:t>
      </w:r>
    </w:p>
    <w:p w:rsidR="003759D5" w:rsidRPr="00817175" w:rsidRDefault="00273ED5" w:rsidP="003759D5">
      <w:pPr>
        <w:pStyle w:val="FootnoteText"/>
        <w:jc w:val="both"/>
        <w:rPr>
          <w:rFonts w:ascii="Verdana" w:hAnsi="Verdana" w:cs="Arial"/>
          <w:lang w:val="en-US"/>
        </w:rPr>
      </w:pPr>
      <w:r w:rsidRPr="00817175">
        <w:rPr>
          <w:rFonts w:ascii="Verdana" w:hAnsi="Verdana" w:cs="Arial"/>
          <w:lang w:val="en-US"/>
        </w:rPr>
        <w:t>Have</w:t>
      </w:r>
      <w:r w:rsidR="009074D6">
        <w:rPr>
          <w:rFonts w:ascii="Verdana" w:hAnsi="Verdana" w:cs="Arial"/>
          <w:lang w:val="en-US"/>
        </w:rPr>
        <w:t xml:space="preserve"> working knowledge of Tally erp.9</w:t>
      </w:r>
      <w:r w:rsidR="00252107">
        <w:rPr>
          <w:rFonts w:ascii="Verdana" w:hAnsi="Verdana" w:cs="Arial"/>
          <w:lang w:val="en-US"/>
        </w:rPr>
        <w:t>, Diploma in</w:t>
      </w:r>
      <w:r w:rsidRPr="00817175">
        <w:rPr>
          <w:rFonts w:ascii="Verdana" w:hAnsi="Verdana" w:cs="Arial"/>
          <w:lang w:val="en-US"/>
        </w:rPr>
        <w:t xml:space="preserve"> Hardware &amp; Networking</w:t>
      </w:r>
    </w:p>
    <w:p w:rsidR="00817175" w:rsidRPr="00817175" w:rsidRDefault="00817175" w:rsidP="00817175">
      <w:pPr>
        <w:rPr>
          <w:rFonts w:ascii="Verdana" w:hAnsi="Verdana" w:cs="Verdana"/>
          <w:i/>
          <w:sz w:val="20"/>
          <w:szCs w:val="20"/>
          <w:u w:val="single"/>
        </w:rPr>
      </w:pPr>
    </w:p>
    <w:p w:rsidR="00713C14" w:rsidRPr="005348B1" w:rsidRDefault="00DF2BA8">
      <w:pPr>
        <w:rPr>
          <w:rFonts w:ascii="Verdana" w:hAnsi="Verdana" w:cs="Arial"/>
          <w:b/>
          <w:bCs/>
          <w:sz w:val="20"/>
          <w:szCs w:val="20"/>
        </w:rPr>
      </w:pPr>
      <w:r w:rsidRPr="00817175">
        <w:rPr>
          <w:rFonts w:ascii="Verdana" w:hAnsi="Verdana" w:cs="Verdana"/>
          <w:b/>
          <w:bCs/>
          <w:i/>
          <w:sz w:val="20"/>
          <w:szCs w:val="20"/>
          <w:u w:val="single"/>
        </w:rPr>
        <w:t xml:space="preserve">PERSONAL </w:t>
      </w:r>
      <w:r w:rsidR="00150B7B" w:rsidRPr="00817175">
        <w:rPr>
          <w:rFonts w:ascii="Verdana" w:hAnsi="Verdana" w:cs="Verdana"/>
          <w:b/>
          <w:bCs/>
          <w:i/>
          <w:sz w:val="20"/>
          <w:szCs w:val="20"/>
          <w:u w:val="single"/>
        </w:rPr>
        <w:t>DETAILS</w:t>
      </w:r>
      <w:r w:rsidR="00150B7B" w:rsidRPr="00817175">
        <w:rPr>
          <w:rFonts w:ascii="Verdana" w:hAnsi="Verdana" w:cs="Verdana"/>
          <w:b/>
          <w:bCs/>
          <w:i/>
          <w:sz w:val="20"/>
          <w:szCs w:val="20"/>
        </w:rPr>
        <w:t>:</w:t>
      </w:r>
      <w:r w:rsidRPr="00817175">
        <w:rPr>
          <w:rFonts w:ascii="Verdana" w:hAnsi="Verdana" w:cs="Arial"/>
          <w:sz w:val="20"/>
          <w:szCs w:val="20"/>
        </w:rPr>
        <w:t xml:space="preserve">      </w:t>
      </w:r>
      <w:r w:rsidRPr="00817175">
        <w:rPr>
          <w:rFonts w:ascii="Verdana" w:hAnsi="Verdana" w:cs="Arial"/>
          <w:sz w:val="20"/>
          <w:szCs w:val="20"/>
        </w:rPr>
        <w:tab/>
      </w:r>
    </w:p>
    <w:p w:rsidR="00713C14" w:rsidRDefault="00DF2BA8">
      <w:pPr>
        <w:rPr>
          <w:rFonts w:ascii="Verdana" w:hAnsi="Verdana" w:cs="Verdana"/>
          <w:sz w:val="20"/>
          <w:szCs w:val="20"/>
          <w:u w:val="single"/>
        </w:rPr>
      </w:pPr>
      <w:r w:rsidRPr="00817175">
        <w:rPr>
          <w:rFonts w:ascii="Verdana" w:hAnsi="Verdana" w:cs="Arial"/>
          <w:sz w:val="20"/>
          <w:szCs w:val="20"/>
        </w:rPr>
        <w:t>E-mail ID</w:t>
      </w:r>
      <w:r w:rsidRPr="00817175">
        <w:rPr>
          <w:rFonts w:ascii="Verdana" w:hAnsi="Verdana" w:cs="Arial"/>
          <w:sz w:val="20"/>
          <w:szCs w:val="20"/>
        </w:rPr>
        <w:tab/>
      </w:r>
      <w:r w:rsidRPr="00817175">
        <w:rPr>
          <w:rFonts w:ascii="Verdana" w:hAnsi="Verdana" w:cs="Arial"/>
          <w:sz w:val="20"/>
          <w:szCs w:val="20"/>
        </w:rPr>
        <w:tab/>
        <w:t xml:space="preserve">:  </w:t>
      </w:r>
      <w:r w:rsidR="009074D6">
        <w:rPr>
          <w:rFonts w:ascii="Verdana" w:hAnsi="Verdana" w:cs="Verdana"/>
          <w:sz w:val="20"/>
          <w:szCs w:val="20"/>
        </w:rPr>
        <w:t>sagarveer24x7.co.in@gmail.com</w:t>
      </w:r>
    </w:p>
    <w:p w:rsidR="00713C14" w:rsidRPr="00817175" w:rsidRDefault="00DF2BA8">
      <w:pPr>
        <w:jc w:val="both"/>
        <w:rPr>
          <w:rFonts w:ascii="Verdana" w:hAnsi="Verdana" w:cs="Arial"/>
          <w:bCs/>
          <w:sz w:val="20"/>
          <w:szCs w:val="20"/>
        </w:rPr>
      </w:pPr>
      <w:r w:rsidRPr="00817175">
        <w:rPr>
          <w:rFonts w:ascii="Verdana" w:hAnsi="Verdana" w:cs="Arial"/>
          <w:bCs/>
          <w:sz w:val="20"/>
          <w:szCs w:val="20"/>
        </w:rPr>
        <w:t>Date of Birth</w:t>
      </w:r>
      <w:r w:rsidRPr="00817175">
        <w:rPr>
          <w:rFonts w:ascii="Verdana" w:hAnsi="Verdana" w:cs="Arial"/>
          <w:bCs/>
          <w:sz w:val="20"/>
          <w:szCs w:val="20"/>
        </w:rPr>
        <w:tab/>
      </w:r>
      <w:r w:rsidRPr="00817175">
        <w:rPr>
          <w:rFonts w:ascii="Verdana" w:hAnsi="Verdana" w:cs="Arial"/>
          <w:bCs/>
          <w:sz w:val="20"/>
          <w:szCs w:val="20"/>
        </w:rPr>
        <w:tab/>
        <w:t xml:space="preserve">:  </w:t>
      </w:r>
      <w:r w:rsidR="009074D6">
        <w:rPr>
          <w:rFonts w:ascii="Verdana" w:hAnsi="Verdana" w:cs="Arial"/>
          <w:bCs/>
          <w:sz w:val="20"/>
          <w:szCs w:val="20"/>
        </w:rPr>
        <w:t>24</w:t>
      </w:r>
      <w:r w:rsidR="009074D6" w:rsidRPr="009074D6">
        <w:rPr>
          <w:rFonts w:ascii="Verdana" w:hAnsi="Verdana" w:cs="Arial"/>
          <w:bCs/>
          <w:sz w:val="20"/>
          <w:szCs w:val="20"/>
          <w:vertAlign w:val="superscript"/>
        </w:rPr>
        <w:t>th</w:t>
      </w:r>
      <w:r w:rsidR="009074D6">
        <w:rPr>
          <w:rFonts w:ascii="Verdana" w:hAnsi="Verdana" w:cs="Arial"/>
          <w:bCs/>
          <w:sz w:val="20"/>
          <w:szCs w:val="20"/>
        </w:rPr>
        <w:t xml:space="preserve"> </w:t>
      </w:r>
      <w:r w:rsidR="00C532C5">
        <w:rPr>
          <w:rFonts w:ascii="Verdana" w:hAnsi="Verdana" w:cs="Arial"/>
          <w:bCs/>
          <w:sz w:val="20"/>
          <w:szCs w:val="20"/>
        </w:rPr>
        <w:t>July</w:t>
      </w:r>
      <w:r w:rsidR="009074D6">
        <w:rPr>
          <w:rFonts w:ascii="Verdana" w:hAnsi="Verdana" w:cs="Arial"/>
          <w:bCs/>
          <w:sz w:val="20"/>
          <w:szCs w:val="20"/>
        </w:rPr>
        <w:t xml:space="preserve"> 1992</w:t>
      </w:r>
    </w:p>
    <w:p w:rsidR="00713C14" w:rsidRPr="00817175" w:rsidRDefault="006B01E0">
      <w:pPr>
        <w:jc w:val="both"/>
        <w:rPr>
          <w:rFonts w:ascii="Verdana" w:hAnsi="Verdana" w:cs="Arial"/>
          <w:bCs/>
          <w:sz w:val="20"/>
          <w:szCs w:val="20"/>
        </w:rPr>
      </w:pPr>
      <w:r w:rsidRPr="00817175">
        <w:rPr>
          <w:rFonts w:ascii="Verdana" w:hAnsi="Verdana" w:cs="Arial"/>
          <w:bCs/>
          <w:sz w:val="20"/>
          <w:szCs w:val="20"/>
        </w:rPr>
        <w:t>Marital Status</w:t>
      </w:r>
      <w:r w:rsidRPr="00817175">
        <w:rPr>
          <w:rFonts w:ascii="Verdana" w:hAnsi="Verdana" w:cs="Arial"/>
          <w:bCs/>
          <w:sz w:val="20"/>
          <w:szCs w:val="20"/>
        </w:rPr>
        <w:tab/>
      </w:r>
      <w:r w:rsidRPr="00817175">
        <w:rPr>
          <w:rFonts w:ascii="Verdana" w:hAnsi="Verdana" w:cs="Arial"/>
          <w:bCs/>
          <w:sz w:val="20"/>
          <w:szCs w:val="20"/>
        </w:rPr>
        <w:tab/>
        <w:t xml:space="preserve">:  </w:t>
      </w:r>
      <w:r w:rsidR="005348B1">
        <w:rPr>
          <w:rFonts w:ascii="Verdana" w:hAnsi="Verdana" w:cs="Arial"/>
          <w:bCs/>
          <w:sz w:val="20"/>
          <w:szCs w:val="20"/>
        </w:rPr>
        <w:t>M</w:t>
      </w:r>
      <w:r w:rsidR="009074D6">
        <w:rPr>
          <w:rFonts w:ascii="Verdana" w:hAnsi="Verdana" w:cs="Arial"/>
          <w:bCs/>
          <w:sz w:val="20"/>
          <w:szCs w:val="20"/>
        </w:rPr>
        <w:t>arried</w:t>
      </w:r>
    </w:p>
    <w:p w:rsidR="00713C14" w:rsidRPr="00817175" w:rsidRDefault="00DF2BA8">
      <w:pPr>
        <w:jc w:val="both"/>
        <w:rPr>
          <w:rFonts w:ascii="Verdana" w:hAnsi="Verdana" w:cs="Arial"/>
          <w:bCs/>
          <w:sz w:val="20"/>
          <w:szCs w:val="20"/>
        </w:rPr>
      </w:pPr>
      <w:r w:rsidRPr="00817175">
        <w:rPr>
          <w:rFonts w:ascii="Verdana" w:hAnsi="Verdana" w:cs="Arial"/>
          <w:bCs/>
          <w:sz w:val="20"/>
          <w:szCs w:val="20"/>
        </w:rPr>
        <w:t>Nationality</w:t>
      </w:r>
      <w:r w:rsidRPr="00817175">
        <w:rPr>
          <w:rFonts w:ascii="Verdana" w:hAnsi="Verdana" w:cs="Arial"/>
          <w:bCs/>
          <w:sz w:val="20"/>
          <w:szCs w:val="20"/>
        </w:rPr>
        <w:tab/>
      </w:r>
      <w:r w:rsidRPr="00817175">
        <w:rPr>
          <w:rFonts w:ascii="Verdana" w:hAnsi="Verdana" w:cs="Arial"/>
          <w:bCs/>
          <w:sz w:val="20"/>
          <w:szCs w:val="20"/>
        </w:rPr>
        <w:tab/>
        <w:t>:  Indian</w:t>
      </w:r>
    </w:p>
    <w:p w:rsidR="00713C14" w:rsidRPr="00817175" w:rsidRDefault="00DF2BA8">
      <w:pPr>
        <w:jc w:val="both"/>
        <w:rPr>
          <w:rFonts w:ascii="Verdana" w:hAnsi="Verdana" w:cs="Arial"/>
          <w:sz w:val="20"/>
          <w:szCs w:val="20"/>
        </w:rPr>
      </w:pPr>
      <w:r w:rsidRPr="00817175">
        <w:rPr>
          <w:rFonts w:ascii="Verdana" w:hAnsi="Verdana" w:cs="Arial"/>
          <w:bCs/>
          <w:sz w:val="20"/>
          <w:szCs w:val="20"/>
        </w:rPr>
        <w:t>Languages Known</w:t>
      </w:r>
      <w:r w:rsidRPr="00817175">
        <w:rPr>
          <w:rFonts w:ascii="Verdana" w:hAnsi="Verdana" w:cs="Arial"/>
          <w:bCs/>
          <w:sz w:val="20"/>
          <w:szCs w:val="20"/>
        </w:rPr>
        <w:tab/>
        <w:t xml:space="preserve">:  English, Hindi &amp; Marathi </w:t>
      </w:r>
    </w:p>
    <w:p w:rsidR="00713C14" w:rsidRPr="00817175" w:rsidRDefault="00DF2BA8">
      <w:pPr>
        <w:jc w:val="both"/>
        <w:rPr>
          <w:rFonts w:ascii="Verdana" w:hAnsi="Verdana" w:cs="Arial"/>
          <w:sz w:val="20"/>
          <w:szCs w:val="20"/>
        </w:rPr>
      </w:pPr>
      <w:r w:rsidRPr="00817175">
        <w:rPr>
          <w:rFonts w:ascii="Verdana" w:hAnsi="Verdana" w:cs="Arial"/>
          <w:sz w:val="20"/>
          <w:szCs w:val="20"/>
        </w:rPr>
        <w:t>Hobbies</w:t>
      </w:r>
      <w:r w:rsidRPr="00817175">
        <w:rPr>
          <w:rFonts w:ascii="Verdana" w:hAnsi="Verdana" w:cs="Arial"/>
          <w:sz w:val="20"/>
          <w:szCs w:val="20"/>
        </w:rPr>
        <w:tab/>
      </w:r>
      <w:r w:rsidRPr="00817175">
        <w:rPr>
          <w:rFonts w:ascii="Verdana" w:hAnsi="Verdana" w:cs="Arial"/>
          <w:b/>
          <w:sz w:val="20"/>
          <w:szCs w:val="20"/>
        </w:rPr>
        <w:tab/>
      </w:r>
      <w:r w:rsidRPr="00817175">
        <w:rPr>
          <w:rFonts w:ascii="Verdana" w:hAnsi="Verdana" w:cs="Arial"/>
          <w:sz w:val="20"/>
          <w:szCs w:val="20"/>
        </w:rPr>
        <w:t>:</w:t>
      </w:r>
      <w:r w:rsidRPr="00817175">
        <w:rPr>
          <w:rFonts w:ascii="Verdana" w:hAnsi="Verdana" w:cs="Arial"/>
          <w:b/>
          <w:sz w:val="20"/>
          <w:szCs w:val="20"/>
        </w:rPr>
        <w:t xml:space="preserve">  </w:t>
      </w:r>
      <w:r w:rsidR="0070685E">
        <w:rPr>
          <w:rFonts w:ascii="Verdana" w:hAnsi="Verdana" w:cs="Arial"/>
          <w:sz w:val="20"/>
          <w:szCs w:val="20"/>
        </w:rPr>
        <w:t>Reading, Cricket &amp; Chess</w:t>
      </w:r>
    </w:p>
    <w:p w:rsidR="00713C14" w:rsidRPr="00817175" w:rsidRDefault="00713C14">
      <w:pPr>
        <w:pBdr>
          <w:bottom w:val="single" w:sz="4" w:space="1" w:color="000000"/>
        </w:pBdr>
        <w:ind w:right="-270"/>
        <w:jc w:val="both"/>
        <w:rPr>
          <w:rFonts w:ascii="Verdana" w:hAnsi="Verdana" w:cs="Arial"/>
          <w:sz w:val="20"/>
          <w:szCs w:val="20"/>
        </w:rPr>
      </w:pPr>
    </w:p>
    <w:p w:rsidR="00817175" w:rsidRDefault="00DF2BA8" w:rsidP="00F00DBD">
      <w:pPr>
        <w:rPr>
          <w:rFonts w:ascii="Verdana" w:hAnsi="Verdana" w:cs="Arial"/>
          <w:sz w:val="20"/>
          <w:szCs w:val="20"/>
        </w:rPr>
      </w:pPr>
      <w:r w:rsidRPr="00817175">
        <w:rPr>
          <w:rFonts w:ascii="Verdana" w:hAnsi="Verdana" w:cs="Arial"/>
          <w:sz w:val="20"/>
          <w:szCs w:val="20"/>
        </w:rPr>
        <w:t>I HERE BY DECLARE THAT ALL THE STATEMENT MADE IN THIS APPLICATION IS TRUE &amp; COMPLETE TO THE BEST OF MY KNOWLEDGE.</w:t>
      </w:r>
    </w:p>
    <w:p w:rsidR="00F00DBD" w:rsidRDefault="00F00DBD">
      <w:pPr>
        <w:spacing w:line="240" w:lineRule="atLeast"/>
        <w:rPr>
          <w:rFonts w:ascii="Verdana" w:hAnsi="Verdana" w:cs="Arial"/>
          <w:sz w:val="20"/>
          <w:szCs w:val="20"/>
        </w:rPr>
      </w:pPr>
    </w:p>
    <w:p w:rsidR="004F6BDB" w:rsidRPr="00817175" w:rsidRDefault="000469EC">
      <w:pPr>
        <w:spacing w:line="240" w:lineRule="atLeas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PLACE</w:t>
      </w:r>
      <w:r>
        <w:rPr>
          <w:rFonts w:ascii="Verdana" w:hAnsi="Verdana" w:cs="Arial"/>
          <w:sz w:val="20"/>
          <w:szCs w:val="20"/>
        </w:rPr>
        <w:tab/>
        <w:t xml:space="preserve"> :  </w:t>
      </w:r>
    </w:p>
    <w:p w:rsidR="00DF2BA8" w:rsidRPr="00817175" w:rsidRDefault="00DF2BA8">
      <w:pPr>
        <w:spacing w:line="240" w:lineRule="atLeast"/>
        <w:ind w:left="6930" w:hanging="6930"/>
        <w:rPr>
          <w:rFonts w:ascii="Verdana" w:hAnsi="Verdana"/>
          <w:sz w:val="20"/>
          <w:szCs w:val="20"/>
        </w:rPr>
      </w:pPr>
      <w:r w:rsidRPr="00817175">
        <w:rPr>
          <w:rFonts w:ascii="Verdana" w:hAnsi="Verdana" w:cs="Arial"/>
          <w:sz w:val="20"/>
          <w:szCs w:val="20"/>
        </w:rPr>
        <w:t xml:space="preserve">DATE    :         </w:t>
      </w:r>
      <w:r w:rsidRPr="00817175">
        <w:rPr>
          <w:rFonts w:ascii="Verdana" w:hAnsi="Verdana" w:cs="Arial"/>
          <w:sz w:val="20"/>
          <w:szCs w:val="20"/>
        </w:rPr>
        <w:tab/>
        <w:t>(</w:t>
      </w:r>
      <w:r w:rsidR="009074D6">
        <w:rPr>
          <w:rFonts w:ascii="Verdana" w:hAnsi="Verdana" w:cs="Arial"/>
          <w:sz w:val="20"/>
          <w:szCs w:val="20"/>
        </w:rPr>
        <w:t>Sagar Y Veer</w:t>
      </w:r>
      <w:r w:rsidRPr="00817175">
        <w:rPr>
          <w:rFonts w:ascii="Verdana" w:hAnsi="Verdana" w:cs="Arial"/>
          <w:sz w:val="20"/>
          <w:szCs w:val="20"/>
        </w:rPr>
        <w:t>)</w:t>
      </w:r>
    </w:p>
    <w:sectPr w:rsidR="00DF2BA8" w:rsidRPr="00817175" w:rsidSect="00713C14">
      <w:pgSz w:w="12240" w:h="15840"/>
      <w:pgMar w:top="245" w:right="1008" w:bottom="864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0000007"/>
    <w:name w:val="WW8Num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>
    <w:nsid w:val="06FD4E86"/>
    <w:multiLevelType w:val="multilevel"/>
    <w:tmpl w:val="3DAEC77A"/>
    <w:lvl w:ilvl="0">
      <w:start w:val="1"/>
      <w:numFmt w:val="bullet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25E6125"/>
    <w:multiLevelType w:val="multilevel"/>
    <w:tmpl w:val="8D94FCC4"/>
    <w:lvl w:ilvl="0">
      <w:start w:val="1"/>
      <w:numFmt w:val="bullet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16403A62"/>
    <w:multiLevelType w:val="hybridMultilevel"/>
    <w:tmpl w:val="00BEBF60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A7112"/>
    <w:multiLevelType w:val="hybridMultilevel"/>
    <w:tmpl w:val="1946D918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D14B1"/>
    <w:multiLevelType w:val="hybridMultilevel"/>
    <w:tmpl w:val="D93A014E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1A"/>
    <w:rsid w:val="000469EC"/>
    <w:rsid w:val="0008390D"/>
    <w:rsid w:val="000871A0"/>
    <w:rsid w:val="000C28B0"/>
    <w:rsid w:val="000D573E"/>
    <w:rsid w:val="001125DD"/>
    <w:rsid w:val="00137A37"/>
    <w:rsid w:val="001471F1"/>
    <w:rsid w:val="00150B7B"/>
    <w:rsid w:val="001C3F99"/>
    <w:rsid w:val="001E7160"/>
    <w:rsid w:val="00252107"/>
    <w:rsid w:val="00273ED5"/>
    <w:rsid w:val="00292321"/>
    <w:rsid w:val="00302EDC"/>
    <w:rsid w:val="00342DE0"/>
    <w:rsid w:val="00373B8C"/>
    <w:rsid w:val="003759D5"/>
    <w:rsid w:val="00381538"/>
    <w:rsid w:val="003A72DD"/>
    <w:rsid w:val="003A7B27"/>
    <w:rsid w:val="003B76EC"/>
    <w:rsid w:val="003D3AFE"/>
    <w:rsid w:val="00455A0C"/>
    <w:rsid w:val="004676DF"/>
    <w:rsid w:val="004B176B"/>
    <w:rsid w:val="004C4609"/>
    <w:rsid w:val="004F6BDB"/>
    <w:rsid w:val="005205FD"/>
    <w:rsid w:val="00521D38"/>
    <w:rsid w:val="0053060E"/>
    <w:rsid w:val="005348B1"/>
    <w:rsid w:val="005A2421"/>
    <w:rsid w:val="005A358A"/>
    <w:rsid w:val="005B3C84"/>
    <w:rsid w:val="00621F54"/>
    <w:rsid w:val="00632128"/>
    <w:rsid w:val="00634686"/>
    <w:rsid w:val="00670BDE"/>
    <w:rsid w:val="00685A5B"/>
    <w:rsid w:val="006B01E0"/>
    <w:rsid w:val="0070685E"/>
    <w:rsid w:val="00713C14"/>
    <w:rsid w:val="007203CC"/>
    <w:rsid w:val="00774B3C"/>
    <w:rsid w:val="007E32D3"/>
    <w:rsid w:val="007F12B0"/>
    <w:rsid w:val="007F1C6F"/>
    <w:rsid w:val="007F33E4"/>
    <w:rsid w:val="00817175"/>
    <w:rsid w:val="00842F60"/>
    <w:rsid w:val="00847EA8"/>
    <w:rsid w:val="009074D6"/>
    <w:rsid w:val="00913CD7"/>
    <w:rsid w:val="0092739D"/>
    <w:rsid w:val="009537D6"/>
    <w:rsid w:val="009B66EA"/>
    <w:rsid w:val="009C483C"/>
    <w:rsid w:val="009E6C69"/>
    <w:rsid w:val="00A10E8D"/>
    <w:rsid w:val="00A42D89"/>
    <w:rsid w:val="00A4641A"/>
    <w:rsid w:val="00A71748"/>
    <w:rsid w:val="00AC2FAC"/>
    <w:rsid w:val="00AD272A"/>
    <w:rsid w:val="00B54821"/>
    <w:rsid w:val="00BE43D5"/>
    <w:rsid w:val="00C131C3"/>
    <w:rsid w:val="00C155DF"/>
    <w:rsid w:val="00C532C5"/>
    <w:rsid w:val="00C75380"/>
    <w:rsid w:val="00C92804"/>
    <w:rsid w:val="00CD3AE1"/>
    <w:rsid w:val="00CE5E93"/>
    <w:rsid w:val="00CE63FB"/>
    <w:rsid w:val="00D02BCD"/>
    <w:rsid w:val="00D03664"/>
    <w:rsid w:val="00D45542"/>
    <w:rsid w:val="00D7683C"/>
    <w:rsid w:val="00DB6FFB"/>
    <w:rsid w:val="00DF2BA8"/>
    <w:rsid w:val="00E148CA"/>
    <w:rsid w:val="00EA5766"/>
    <w:rsid w:val="00EC3744"/>
    <w:rsid w:val="00EE23F5"/>
    <w:rsid w:val="00EE2DB4"/>
    <w:rsid w:val="00F00DBD"/>
    <w:rsid w:val="00F4679F"/>
    <w:rsid w:val="00F51E4C"/>
    <w:rsid w:val="00F54D26"/>
    <w:rsid w:val="00F91C3A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A512EDA-5EFE-40A2-9BD6-C2574382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C1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13C14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13C14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13C14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713C14"/>
    <w:pPr>
      <w:keepNext/>
      <w:tabs>
        <w:tab w:val="num" w:pos="0"/>
      </w:tabs>
      <w:ind w:left="3300"/>
      <w:outlineLvl w:val="8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13C14"/>
    <w:rPr>
      <w:rFonts w:ascii="Symbol" w:hAnsi="Symbol" w:cs="Symbol"/>
    </w:rPr>
  </w:style>
  <w:style w:type="character" w:customStyle="1" w:styleId="WW8Num3z0">
    <w:name w:val="WW8Num3z0"/>
    <w:rsid w:val="00713C14"/>
    <w:rPr>
      <w:rFonts w:ascii="Symbol" w:hAnsi="Symbol" w:cs="Symbol"/>
    </w:rPr>
  </w:style>
  <w:style w:type="character" w:customStyle="1" w:styleId="WW8Num4z0">
    <w:name w:val="WW8Num4z0"/>
    <w:rsid w:val="00713C14"/>
    <w:rPr>
      <w:rFonts w:ascii="Symbol" w:hAnsi="Symbol" w:cs="Symbol"/>
    </w:rPr>
  </w:style>
  <w:style w:type="character" w:customStyle="1" w:styleId="WW8Num5z0">
    <w:name w:val="WW8Num5z0"/>
    <w:rsid w:val="00713C14"/>
    <w:rPr>
      <w:rFonts w:ascii="Wingdings" w:hAnsi="Wingdings" w:cs="Wingdings"/>
    </w:rPr>
  </w:style>
  <w:style w:type="character" w:customStyle="1" w:styleId="WW8Num6z0">
    <w:name w:val="WW8Num6z0"/>
    <w:rsid w:val="00713C14"/>
    <w:rPr>
      <w:rFonts w:ascii="Symbol" w:hAnsi="Symbol" w:cs="Symbol"/>
    </w:rPr>
  </w:style>
  <w:style w:type="character" w:customStyle="1" w:styleId="WW8Num7z0">
    <w:name w:val="WW8Num7z0"/>
    <w:rsid w:val="00713C14"/>
    <w:rPr>
      <w:rFonts w:ascii="Symbol" w:hAnsi="Symbol" w:cs="Symbol"/>
    </w:rPr>
  </w:style>
  <w:style w:type="character" w:customStyle="1" w:styleId="WW8Num8z0">
    <w:name w:val="WW8Num8z0"/>
    <w:rsid w:val="00713C14"/>
    <w:rPr>
      <w:rFonts w:ascii="Wingdings" w:hAnsi="Wingdings" w:cs="Wingdings"/>
    </w:rPr>
  </w:style>
  <w:style w:type="character" w:customStyle="1" w:styleId="WW8Num8z1">
    <w:name w:val="WW8Num8z1"/>
    <w:rsid w:val="00713C14"/>
    <w:rPr>
      <w:rFonts w:ascii="Courier New" w:hAnsi="Courier New" w:cs="Courier New"/>
    </w:rPr>
  </w:style>
  <w:style w:type="character" w:customStyle="1" w:styleId="WW8Num8z3">
    <w:name w:val="WW8Num8z3"/>
    <w:rsid w:val="00713C14"/>
    <w:rPr>
      <w:rFonts w:ascii="Symbol" w:hAnsi="Symbol" w:cs="Symbol"/>
    </w:rPr>
  </w:style>
  <w:style w:type="character" w:customStyle="1" w:styleId="WW8Num9z0">
    <w:name w:val="WW8Num9z0"/>
    <w:rsid w:val="00713C14"/>
    <w:rPr>
      <w:rFonts w:ascii="Symbol" w:hAnsi="Symbol" w:cs="Symbol"/>
    </w:rPr>
  </w:style>
  <w:style w:type="character" w:customStyle="1" w:styleId="WW8Num9z1">
    <w:name w:val="WW8Num9z1"/>
    <w:rsid w:val="00713C14"/>
    <w:rPr>
      <w:rFonts w:ascii="Courier New" w:hAnsi="Courier New" w:cs="Courier New"/>
    </w:rPr>
  </w:style>
  <w:style w:type="character" w:customStyle="1" w:styleId="WW8Num9z3">
    <w:name w:val="WW8Num9z3"/>
    <w:rsid w:val="00713C14"/>
    <w:rPr>
      <w:rFonts w:ascii="Symbol" w:hAnsi="Symbol" w:cs="Symbol"/>
    </w:rPr>
  </w:style>
  <w:style w:type="character" w:customStyle="1" w:styleId="WW8Num10z0">
    <w:name w:val="WW8Num10z0"/>
    <w:rsid w:val="00713C14"/>
    <w:rPr>
      <w:rFonts w:ascii="Symbol" w:hAnsi="Symbol" w:cs="Symbol"/>
    </w:rPr>
  </w:style>
  <w:style w:type="character" w:customStyle="1" w:styleId="WW8Num10z1">
    <w:name w:val="WW8Num10z1"/>
    <w:rsid w:val="00713C14"/>
    <w:rPr>
      <w:rFonts w:ascii="Wingdings" w:hAnsi="Wingdings" w:cs="Wingdings"/>
    </w:rPr>
  </w:style>
  <w:style w:type="character" w:customStyle="1" w:styleId="WW8Num10z3">
    <w:name w:val="WW8Num10z3"/>
    <w:rsid w:val="00713C14"/>
    <w:rPr>
      <w:rFonts w:ascii="Symbol" w:hAnsi="Symbol" w:cs="Symbol"/>
    </w:rPr>
  </w:style>
  <w:style w:type="character" w:customStyle="1" w:styleId="WW8Num11z0">
    <w:name w:val="WW8Num11z0"/>
    <w:rsid w:val="00713C14"/>
    <w:rPr>
      <w:rFonts w:ascii="Wingdings" w:hAnsi="Wingdings" w:cs="Wingdings"/>
    </w:rPr>
  </w:style>
  <w:style w:type="character" w:customStyle="1" w:styleId="WW8Num11z1">
    <w:name w:val="WW8Num11z1"/>
    <w:rsid w:val="00713C14"/>
    <w:rPr>
      <w:rFonts w:ascii="Courier New" w:hAnsi="Courier New" w:cs="Courier New"/>
    </w:rPr>
  </w:style>
  <w:style w:type="character" w:customStyle="1" w:styleId="WW8Num11z3">
    <w:name w:val="WW8Num11z3"/>
    <w:rsid w:val="00713C14"/>
    <w:rPr>
      <w:rFonts w:ascii="Symbol" w:hAnsi="Symbol" w:cs="Symbol"/>
    </w:rPr>
  </w:style>
  <w:style w:type="character" w:customStyle="1" w:styleId="WW8Num12z0">
    <w:name w:val="WW8Num12z0"/>
    <w:rsid w:val="00713C14"/>
    <w:rPr>
      <w:rFonts w:ascii="Wingdings" w:hAnsi="Wingdings" w:cs="Wingdings"/>
    </w:rPr>
  </w:style>
  <w:style w:type="character" w:customStyle="1" w:styleId="WW8Num12z1">
    <w:name w:val="WW8Num12z1"/>
    <w:rsid w:val="00713C14"/>
    <w:rPr>
      <w:rFonts w:ascii="Courier New" w:hAnsi="Courier New" w:cs="Courier New"/>
    </w:rPr>
  </w:style>
  <w:style w:type="character" w:customStyle="1" w:styleId="WW8Num12z3">
    <w:name w:val="WW8Num12z3"/>
    <w:rsid w:val="00713C14"/>
    <w:rPr>
      <w:rFonts w:ascii="Symbol" w:hAnsi="Symbol" w:cs="Symbol"/>
    </w:rPr>
  </w:style>
  <w:style w:type="character" w:customStyle="1" w:styleId="WW8Num13z0">
    <w:name w:val="WW8Num13z0"/>
    <w:rsid w:val="00713C14"/>
    <w:rPr>
      <w:rFonts w:ascii="Wingdings" w:hAnsi="Wingdings" w:cs="Wingdings"/>
    </w:rPr>
  </w:style>
  <w:style w:type="character" w:customStyle="1" w:styleId="WW8Num13z1">
    <w:name w:val="WW8Num13z1"/>
    <w:rsid w:val="00713C14"/>
    <w:rPr>
      <w:rFonts w:ascii="Courier New" w:hAnsi="Courier New" w:cs="Courier New"/>
    </w:rPr>
  </w:style>
  <w:style w:type="character" w:customStyle="1" w:styleId="WW8Num13z3">
    <w:name w:val="WW8Num13z3"/>
    <w:rsid w:val="00713C14"/>
    <w:rPr>
      <w:rFonts w:ascii="Symbol" w:hAnsi="Symbol" w:cs="Symbol"/>
    </w:rPr>
  </w:style>
  <w:style w:type="character" w:customStyle="1" w:styleId="WW8Num1z0">
    <w:name w:val="WW8Num1z0"/>
    <w:rsid w:val="00713C14"/>
    <w:rPr>
      <w:rFonts w:ascii="Symbol" w:hAnsi="Symbol" w:cs="Symbol"/>
    </w:rPr>
  </w:style>
  <w:style w:type="character" w:customStyle="1" w:styleId="WW8Num1z1">
    <w:name w:val="WW8Num1z1"/>
    <w:rsid w:val="00713C14"/>
    <w:rPr>
      <w:rFonts w:ascii="Courier New" w:hAnsi="Courier New" w:cs="Courier New"/>
    </w:rPr>
  </w:style>
  <w:style w:type="character" w:customStyle="1" w:styleId="WW8Num1z2">
    <w:name w:val="WW8Num1z2"/>
    <w:rsid w:val="00713C14"/>
    <w:rPr>
      <w:rFonts w:ascii="Wingdings" w:hAnsi="Wingdings" w:cs="Wingdings"/>
    </w:rPr>
  </w:style>
  <w:style w:type="character" w:customStyle="1" w:styleId="WW8Num2z1">
    <w:name w:val="WW8Num2z1"/>
    <w:rsid w:val="00713C14"/>
    <w:rPr>
      <w:rFonts w:ascii="Courier New" w:hAnsi="Courier New" w:cs="Courier New"/>
    </w:rPr>
  </w:style>
  <w:style w:type="character" w:customStyle="1" w:styleId="WW8Num2z2">
    <w:name w:val="WW8Num2z2"/>
    <w:rsid w:val="00713C14"/>
    <w:rPr>
      <w:rFonts w:ascii="Wingdings" w:hAnsi="Wingdings" w:cs="Wingdings"/>
    </w:rPr>
  </w:style>
  <w:style w:type="character" w:customStyle="1" w:styleId="WW8Num3z1">
    <w:name w:val="WW8Num3z1"/>
    <w:rsid w:val="00713C14"/>
    <w:rPr>
      <w:rFonts w:ascii="Courier New" w:hAnsi="Courier New" w:cs="Courier New"/>
    </w:rPr>
  </w:style>
  <w:style w:type="character" w:customStyle="1" w:styleId="WW8Num3z2">
    <w:name w:val="WW8Num3z2"/>
    <w:rsid w:val="00713C14"/>
    <w:rPr>
      <w:rFonts w:ascii="Wingdings" w:hAnsi="Wingdings" w:cs="Wingdings"/>
    </w:rPr>
  </w:style>
  <w:style w:type="character" w:customStyle="1" w:styleId="WW8Num5z1">
    <w:name w:val="WW8Num5z1"/>
    <w:rsid w:val="00713C14"/>
    <w:rPr>
      <w:rFonts w:ascii="Courier New" w:hAnsi="Courier New" w:cs="Courier New"/>
    </w:rPr>
  </w:style>
  <w:style w:type="character" w:customStyle="1" w:styleId="WW8Num5z3">
    <w:name w:val="WW8Num5z3"/>
    <w:rsid w:val="00713C14"/>
    <w:rPr>
      <w:rFonts w:ascii="Symbol" w:hAnsi="Symbol" w:cs="Symbol"/>
    </w:rPr>
  </w:style>
  <w:style w:type="character" w:customStyle="1" w:styleId="WW8Num7z1">
    <w:name w:val="WW8Num7z1"/>
    <w:rsid w:val="00713C14"/>
    <w:rPr>
      <w:rFonts w:ascii="Courier New" w:hAnsi="Courier New" w:cs="Courier New"/>
    </w:rPr>
  </w:style>
  <w:style w:type="character" w:customStyle="1" w:styleId="WW8Num7z2">
    <w:name w:val="WW8Num7z2"/>
    <w:rsid w:val="00713C14"/>
    <w:rPr>
      <w:rFonts w:ascii="Wingdings" w:hAnsi="Wingdings" w:cs="Wingdings"/>
    </w:rPr>
  </w:style>
  <w:style w:type="character" w:customStyle="1" w:styleId="WW8Num9z2">
    <w:name w:val="WW8Num9z2"/>
    <w:rsid w:val="00713C14"/>
    <w:rPr>
      <w:rFonts w:ascii="Wingdings" w:hAnsi="Wingdings" w:cs="Wingdings"/>
    </w:rPr>
  </w:style>
  <w:style w:type="character" w:customStyle="1" w:styleId="WW8Num10z4">
    <w:name w:val="WW8Num10z4"/>
    <w:rsid w:val="00713C14"/>
    <w:rPr>
      <w:rFonts w:ascii="Courier New" w:hAnsi="Courier New" w:cs="Courier New"/>
    </w:rPr>
  </w:style>
  <w:style w:type="character" w:customStyle="1" w:styleId="WW-DefaultParagraphFont">
    <w:name w:val="WW-Default Paragraph Font"/>
    <w:rsid w:val="00713C14"/>
  </w:style>
  <w:style w:type="character" w:styleId="Hyperlink">
    <w:name w:val="Hyperlink"/>
    <w:basedOn w:val="DefaultParagraphFont"/>
    <w:rsid w:val="00713C1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13C1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13C14"/>
    <w:pPr>
      <w:spacing w:after="120"/>
    </w:pPr>
  </w:style>
  <w:style w:type="paragraph" w:styleId="List">
    <w:name w:val="List"/>
    <w:basedOn w:val="BodyText"/>
    <w:rsid w:val="00713C14"/>
    <w:rPr>
      <w:rFonts w:cs="Tahoma"/>
    </w:rPr>
  </w:style>
  <w:style w:type="paragraph" w:styleId="Caption">
    <w:name w:val="caption"/>
    <w:basedOn w:val="Normal"/>
    <w:qFormat/>
    <w:rsid w:val="00713C1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13C14"/>
    <w:pPr>
      <w:suppressLineNumbers/>
    </w:pPr>
    <w:rPr>
      <w:rFonts w:cs="Tahoma"/>
    </w:rPr>
  </w:style>
  <w:style w:type="paragraph" w:styleId="BlockText">
    <w:name w:val="Block Text"/>
    <w:basedOn w:val="Normal"/>
    <w:rsid w:val="00713C14"/>
    <w:pPr>
      <w:tabs>
        <w:tab w:val="left" w:pos="7560"/>
      </w:tabs>
      <w:ind w:left="3060" w:right="-241" w:hanging="2880"/>
    </w:pPr>
    <w:rPr>
      <w:sz w:val="22"/>
      <w:szCs w:val="20"/>
    </w:rPr>
  </w:style>
  <w:style w:type="paragraph" w:styleId="FootnoteText">
    <w:name w:val="footnote text"/>
    <w:basedOn w:val="Normal"/>
    <w:rsid w:val="00713C14"/>
    <w:rPr>
      <w:sz w:val="20"/>
      <w:szCs w:val="20"/>
      <w:lang w:val="en-GB"/>
    </w:rPr>
  </w:style>
  <w:style w:type="paragraph" w:customStyle="1" w:styleId="pg1body">
    <w:name w:val="pg1body"/>
    <w:basedOn w:val="Normal"/>
    <w:rsid w:val="00713C14"/>
    <w:pPr>
      <w:widowControl w:val="0"/>
      <w:suppressAutoHyphens w:val="0"/>
      <w:spacing w:before="40" w:after="120" w:line="278" w:lineRule="auto"/>
    </w:pPr>
    <w:rPr>
      <w:rFonts w:ascii="Arial" w:hAnsi="Arial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C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arveer24x7.co.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user</cp:lastModifiedBy>
  <cp:revision>2</cp:revision>
  <cp:lastPrinted>2016-01-22T05:20:00Z</cp:lastPrinted>
  <dcterms:created xsi:type="dcterms:W3CDTF">2022-05-07T07:45:00Z</dcterms:created>
  <dcterms:modified xsi:type="dcterms:W3CDTF">2022-05-07T07:45:00Z</dcterms:modified>
</cp:coreProperties>
</file>